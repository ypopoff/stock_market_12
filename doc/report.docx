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5C4" w:rsidRDefault="00D655C4" w:rsidP="00D655C4">
      <w:pPr>
        <w:spacing w:line="240" w:lineRule="auto"/>
      </w:pPr>
    </w:p>
    <w:p w:rsidR="00D655C4" w:rsidRDefault="00D655C4" w:rsidP="00D655C4">
      <w:pPr>
        <w:spacing w:line="240" w:lineRule="auto"/>
        <w:jc w:val="center"/>
      </w:pPr>
      <w:r>
        <w:rPr>
          <w:noProof/>
          <w:lang w:eastAsia="de-CH"/>
        </w:rPr>
        <w:drawing>
          <wp:inline distT="0" distB="0" distL="0" distR="0" wp14:anchorId="7FEC7343" wp14:editId="2D0EDE6E">
            <wp:extent cx="1968500" cy="488950"/>
            <wp:effectExtent l="0" t="0" r="0" b="6350"/>
            <wp:docPr id="9" name="Picture 9"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0" cy="488950"/>
                    </a:xfrm>
                    <a:prstGeom prst="rect">
                      <a:avLst/>
                    </a:prstGeom>
                    <a:noFill/>
                    <a:ln>
                      <a:noFill/>
                    </a:ln>
                  </pic:spPr>
                </pic:pic>
              </a:graphicData>
            </a:graphic>
          </wp:inline>
        </w:drawing>
      </w:r>
    </w:p>
    <w:p w:rsidR="00D655C4" w:rsidRDefault="00D655C4" w:rsidP="00D655C4">
      <w:pPr>
        <w:spacing w:line="240" w:lineRule="auto"/>
        <w:rPr>
          <w:sz w:val="40"/>
        </w:rPr>
      </w:pPr>
    </w:p>
    <w:p w:rsidR="00D655C4" w:rsidRPr="006714D2" w:rsidRDefault="00D655C4" w:rsidP="00D655C4">
      <w:pPr>
        <w:spacing w:line="240" w:lineRule="auto"/>
        <w:rPr>
          <w:sz w:val="40"/>
        </w:rPr>
      </w:pPr>
    </w:p>
    <w:p w:rsidR="00D655C4" w:rsidRPr="00D655C4" w:rsidRDefault="00D655C4" w:rsidP="00D655C4">
      <w:pPr>
        <w:spacing w:line="240" w:lineRule="auto"/>
        <w:jc w:val="center"/>
        <w:rPr>
          <w:b/>
          <w:sz w:val="40"/>
          <w:lang w:val="en-US"/>
        </w:rPr>
      </w:pPr>
      <w:r w:rsidRPr="00D655C4">
        <w:rPr>
          <w:b/>
          <w:sz w:val="40"/>
          <w:lang w:val="en-US"/>
        </w:rPr>
        <w:t>Lecture with Computer Exercises:</w:t>
      </w:r>
    </w:p>
    <w:p w:rsidR="00D655C4" w:rsidRDefault="00926030" w:rsidP="00D655C4">
      <w:pPr>
        <w:spacing w:line="240" w:lineRule="auto"/>
        <w:jc w:val="center"/>
        <w:rPr>
          <w:b/>
          <w:sz w:val="40"/>
          <w:lang w:val="en-US"/>
        </w:rPr>
      </w:pPr>
      <w:r>
        <w:rPr>
          <w:b/>
          <w:sz w:val="40"/>
          <w:lang w:val="en-US"/>
        </w:rPr>
        <w:t>Mode</w:t>
      </w:r>
      <w:r w:rsidR="00D655C4" w:rsidRPr="00D655C4">
        <w:rPr>
          <w:b/>
          <w:sz w:val="40"/>
          <w:lang w:val="en-US"/>
        </w:rPr>
        <w:t>ling and Simula</w:t>
      </w:r>
      <w:r w:rsidR="00D655C4">
        <w:rPr>
          <w:b/>
          <w:sz w:val="40"/>
          <w:lang w:val="en-US"/>
        </w:rPr>
        <w:t>ting Social Systems with MATLAB</w:t>
      </w:r>
    </w:p>
    <w:p w:rsidR="00D655C4" w:rsidRPr="00D655C4" w:rsidRDefault="00D655C4" w:rsidP="00D655C4">
      <w:pPr>
        <w:spacing w:line="240" w:lineRule="auto"/>
        <w:jc w:val="center"/>
        <w:rPr>
          <w:b/>
          <w:sz w:val="40"/>
          <w:lang w:val="en-US"/>
        </w:rPr>
      </w:pPr>
    </w:p>
    <w:p w:rsidR="00D655C4" w:rsidRPr="006714D2" w:rsidRDefault="00D655C4" w:rsidP="00D655C4">
      <w:pPr>
        <w:spacing w:line="240" w:lineRule="auto"/>
        <w:jc w:val="center"/>
        <w:rPr>
          <w:sz w:val="32"/>
        </w:rPr>
      </w:pPr>
      <w:r w:rsidRPr="006714D2">
        <w:rPr>
          <w:sz w:val="32"/>
        </w:rPr>
        <w:t>Project Report</w:t>
      </w:r>
    </w:p>
    <w:p w:rsidR="00D655C4" w:rsidRDefault="00D655C4" w:rsidP="00D655C4">
      <w:pPr>
        <w:spacing w:line="240" w:lineRule="auto"/>
      </w:pPr>
    </w:p>
    <w:p w:rsidR="00D655C4" w:rsidRDefault="00D655C4" w:rsidP="00D655C4">
      <w:pPr>
        <w:spacing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2"/>
      </w:tblGrid>
      <w:tr w:rsidR="00D655C4" w:rsidRPr="00082087" w:rsidTr="00F844E7">
        <w:trPr>
          <w:jc w:val="center"/>
        </w:trPr>
        <w:tc>
          <w:tcPr>
            <w:tcW w:w="0" w:type="auto"/>
          </w:tcPr>
          <w:p w:rsidR="00D655C4" w:rsidRPr="00D655C4" w:rsidRDefault="00D655C4" w:rsidP="00D655C4">
            <w:pPr>
              <w:spacing w:line="240" w:lineRule="auto"/>
              <w:jc w:val="center"/>
              <w:rPr>
                <w:sz w:val="48"/>
                <w:lang w:val="en-US"/>
              </w:rPr>
            </w:pPr>
            <w:r w:rsidRPr="00D655C4">
              <w:rPr>
                <w:sz w:val="48"/>
                <w:lang w:val="en-US"/>
              </w:rPr>
              <w:t>Simulation of Trading</w:t>
            </w:r>
          </w:p>
          <w:p w:rsidR="00D655C4" w:rsidRPr="00D655C4" w:rsidRDefault="00D655C4" w:rsidP="00D655C4">
            <w:pPr>
              <w:spacing w:line="240" w:lineRule="auto"/>
              <w:jc w:val="center"/>
              <w:rPr>
                <w:sz w:val="48"/>
                <w:lang w:val="en-US"/>
              </w:rPr>
            </w:pPr>
            <w:r w:rsidRPr="00D655C4">
              <w:rPr>
                <w:sz w:val="48"/>
                <w:lang w:val="en-US"/>
              </w:rPr>
              <w:t>in an Artificial Stock Market</w:t>
            </w:r>
          </w:p>
        </w:tc>
      </w:tr>
    </w:tbl>
    <w:p w:rsidR="00D655C4" w:rsidRDefault="00D655C4" w:rsidP="00D655C4">
      <w:pPr>
        <w:spacing w:line="240" w:lineRule="auto"/>
        <w:jc w:val="center"/>
        <w:rPr>
          <w:lang w:val="en-US"/>
        </w:rPr>
      </w:pPr>
    </w:p>
    <w:p w:rsidR="00D655C4" w:rsidRPr="00D655C4" w:rsidRDefault="00D655C4" w:rsidP="00D655C4">
      <w:pPr>
        <w:spacing w:line="240" w:lineRule="auto"/>
        <w:jc w:val="center"/>
        <w:rPr>
          <w:lang w:val="en-US"/>
        </w:rPr>
      </w:pPr>
    </w:p>
    <w:p w:rsidR="00D655C4" w:rsidRPr="00D655C4" w:rsidRDefault="00D655C4" w:rsidP="00D655C4">
      <w:pPr>
        <w:spacing w:line="240" w:lineRule="auto"/>
        <w:jc w:val="center"/>
        <w:rPr>
          <w:sz w:val="36"/>
          <w:lang w:val="en-US"/>
        </w:rPr>
      </w:pPr>
      <w:r w:rsidRPr="00D655C4">
        <w:rPr>
          <w:sz w:val="36"/>
          <w:lang w:val="en-US"/>
        </w:rPr>
        <w:t>Nicholas Eyring &amp; Youri Popoff</w:t>
      </w:r>
    </w:p>
    <w:p w:rsidR="00D655C4" w:rsidRPr="00D655C4" w:rsidRDefault="00D655C4" w:rsidP="00D655C4">
      <w:pPr>
        <w:spacing w:line="240" w:lineRule="auto"/>
        <w:rPr>
          <w:sz w:val="36"/>
          <w:lang w:val="en-US"/>
        </w:rPr>
      </w:pPr>
    </w:p>
    <w:p w:rsidR="00D655C4" w:rsidRPr="00D655C4" w:rsidRDefault="00D655C4" w:rsidP="00D655C4">
      <w:pPr>
        <w:spacing w:line="240" w:lineRule="auto"/>
        <w:rPr>
          <w:sz w:val="36"/>
          <w:lang w:val="en-US"/>
        </w:rPr>
      </w:pPr>
    </w:p>
    <w:p w:rsidR="00D655C4" w:rsidRPr="00D655C4" w:rsidRDefault="00D655C4" w:rsidP="00D655C4">
      <w:pPr>
        <w:spacing w:line="240" w:lineRule="auto"/>
        <w:rPr>
          <w:sz w:val="36"/>
          <w:lang w:val="en-US"/>
        </w:rPr>
      </w:pPr>
    </w:p>
    <w:p w:rsidR="00D655C4" w:rsidRPr="00D655C4" w:rsidRDefault="00D655C4" w:rsidP="00D655C4">
      <w:pPr>
        <w:spacing w:line="240" w:lineRule="auto"/>
        <w:jc w:val="center"/>
        <w:rPr>
          <w:sz w:val="32"/>
          <w:lang w:val="en-US"/>
        </w:rPr>
      </w:pPr>
      <w:r w:rsidRPr="00D655C4">
        <w:rPr>
          <w:sz w:val="32"/>
          <w:lang w:val="en-US"/>
        </w:rPr>
        <w:t>Zürich</w:t>
      </w:r>
    </w:p>
    <w:p w:rsidR="00D655C4" w:rsidRPr="00D655C4" w:rsidRDefault="00B46CCF" w:rsidP="00D655C4">
      <w:pPr>
        <w:spacing w:line="240" w:lineRule="auto"/>
        <w:jc w:val="center"/>
        <w:rPr>
          <w:sz w:val="32"/>
          <w:lang w:val="en-US"/>
        </w:rPr>
      </w:pPr>
      <w:r>
        <w:rPr>
          <w:sz w:val="32"/>
          <w:lang w:val="en-US"/>
        </w:rPr>
        <w:t>14.12.2012</w:t>
      </w: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7D0D52" w:rsidRDefault="007D0D52" w:rsidP="00AB50A1">
      <w:pPr>
        <w:spacing w:line="360" w:lineRule="auto"/>
        <w:rPr>
          <w:lang w:val="en-US"/>
        </w:rPr>
      </w:pPr>
    </w:p>
    <w:p w:rsidR="00E63C6E" w:rsidRDefault="00E63C6E" w:rsidP="00AB50A1">
      <w:pPr>
        <w:spacing w:line="360" w:lineRule="auto"/>
        <w:rPr>
          <w:lang w:val="en-US"/>
        </w:rPr>
      </w:pPr>
    </w:p>
    <w:p w:rsidR="00AB50A1" w:rsidRPr="002B0C5F" w:rsidRDefault="00D655C4" w:rsidP="00AB50A1">
      <w:pPr>
        <w:spacing w:line="360" w:lineRule="auto"/>
        <w:rPr>
          <w:b/>
          <w:sz w:val="32"/>
          <w:szCs w:val="32"/>
          <w:lang w:val="en-US"/>
        </w:rPr>
      </w:pPr>
      <w:r w:rsidRPr="00D655C4">
        <w:rPr>
          <w:lang w:val="en-US"/>
        </w:rPr>
        <w:lastRenderedPageBreak/>
        <w:br w:type="page"/>
      </w:r>
      <w:r w:rsidR="00AB50A1" w:rsidRPr="002B0C5F">
        <w:rPr>
          <w:b/>
          <w:sz w:val="32"/>
          <w:szCs w:val="32"/>
          <w:lang w:val="en-US"/>
        </w:rPr>
        <w:lastRenderedPageBreak/>
        <w:t>Table of Contents</w:t>
      </w:r>
    </w:p>
    <w:p w:rsidR="00AB50A1" w:rsidRPr="00AB50A1" w:rsidRDefault="00AB50A1" w:rsidP="00AB50A1">
      <w:pPr>
        <w:spacing w:line="360" w:lineRule="auto"/>
        <w:ind w:firstLine="360"/>
        <w:rPr>
          <w:b/>
          <w:sz w:val="28"/>
          <w:szCs w:val="28"/>
          <w:lang w:val="en-US"/>
        </w:rPr>
      </w:pPr>
      <w:r>
        <w:rPr>
          <w:b/>
          <w:sz w:val="28"/>
          <w:szCs w:val="28"/>
          <w:lang w:val="en-US"/>
        </w:rPr>
        <w:t>0</w:t>
      </w:r>
      <w:r>
        <w:rPr>
          <w:b/>
          <w:sz w:val="28"/>
          <w:szCs w:val="28"/>
          <w:lang w:val="en-US"/>
        </w:rPr>
        <w:tab/>
        <w:t xml:space="preserve">     </w:t>
      </w:r>
      <w:r w:rsidRPr="00AB50A1">
        <w:rPr>
          <w:b/>
          <w:sz w:val="28"/>
          <w:szCs w:val="28"/>
          <w:lang w:val="en-US"/>
        </w:rPr>
        <w:t>Abstract</w:t>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7F38BB">
        <w:rPr>
          <w:b/>
          <w:sz w:val="28"/>
          <w:szCs w:val="28"/>
          <w:lang w:val="en-US"/>
        </w:rPr>
        <w:t>5</w:t>
      </w:r>
    </w:p>
    <w:p w:rsidR="00AB50A1" w:rsidRPr="00AB50A1" w:rsidRDefault="00AB50A1" w:rsidP="00AB50A1">
      <w:pPr>
        <w:pStyle w:val="ListParagraph"/>
        <w:numPr>
          <w:ilvl w:val="0"/>
          <w:numId w:val="1"/>
        </w:numPr>
        <w:spacing w:line="360" w:lineRule="auto"/>
        <w:rPr>
          <w:b/>
          <w:sz w:val="28"/>
          <w:szCs w:val="28"/>
          <w:lang w:val="en-US"/>
        </w:rPr>
      </w:pPr>
      <w:r w:rsidRPr="00AB50A1">
        <w:rPr>
          <w:b/>
          <w:sz w:val="28"/>
          <w:szCs w:val="28"/>
          <w:lang w:val="en-US"/>
        </w:rPr>
        <w:t>Introduction</w:t>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7F38BB">
        <w:rPr>
          <w:b/>
          <w:sz w:val="28"/>
          <w:szCs w:val="28"/>
          <w:lang w:val="en-US"/>
        </w:rPr>
        <w:t>6</w:t>
      </w:r>
    </w:p>
    <w:p w:rsidR="00AB50A1" w:rsidRPr="00AB50A1" w:rsidRDefault="00AB50A1" w:rsidP="00AB50A1">
      <w:pPr>
        <w:pStyle w:val="ListParagraph"/>
        <w:numPr>
          <w:ilvl w:val="1"/>
          <w:numId w:val="1"/>
        </w:numPr>
        <w:spacing w:line="360" w:lineRule="auto"/>
        <w:rPr>
          <w:sz w:val="24"/>
          <w:szCs w:val="24"/>
          <w:lang w:val="en-US"/>
        </w:rPr>
      </w:pPr>
      <w:r w:rsidRPr="00AB50A1">
        <w:rPr>
          <w:sz w:val="24"/>
          <w:szCs w:val="24"/>
          <w:lang w:val="en-US"/>
        </w:rPr>
        <w:t>Motivation</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7F38BB">
        <w:rPr>
          <w:sz w:val="24"/>
          <w:szCs w:val="24"/>
          <w:lang w:val="en-US"/>
        </w:rPr>
        <w:t>6</w:t>
      </w:r>
    </w:p>
    <w:p w:rsidR="00AB50A1" w:rsidRPr="00AB50A1" w:rsidRDefault="00AB50A1" w:rsidP="00AB50A1">
      <w:pPr>
        <w:pStyle w:val="ListParagraph"/>
        <w:numPr>
          <w:ilvl w:val="1"/>
          <w:numId w:val="1"/>
        </w:numPr>
        <w:spacing w:line="360" w:lineRule="auto"/>
        <w:rPr>
          <w:sz w:val="24"/>
          <w:szCs w:val="24"/>
          <w:lang w:val="en-US"/>
        </w:rPr>
      </w:pPr>
      <w:r w:rsidRPr="00AB50A1">
        <w:rPr>
          <w:sz w:val="24"/>
          <w:szCs w:val="24"/>
          <w:lang w:val="en-US"/>
        </w:rPr>
        <w:t>Goal</w:t>
      </w:r>
      <w:r w:rsidR="00830F9B">
        <w:rPr>
          <w:sz w:val="24"/>
          <w:szCs w:val="24"/>
          <w:lang w:val="en-US"/>
        </w:rPr>
        <w:t>s</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6</w:t>
      </w:r>
    </w:p>
    <w:p w:rsidR="00AB50A1" w:rsidRPr="00AB50A1" w:rsidRDefault="00AB50A1" w:rsidP="00AB50A1">
      <w:pPr>
        <w:pStyle w:val="ListParagraph"/>
        <w:numPr>
          <w:ilvl w:val="1"/>
          <w:numId w:val="1"/>
        </w:numPr>
        <w:spacing w:line="360" w:lineRule="auto"/>
        <w:rPr>
          <w:sz w:val="24"/>
          <w:szCs w:val="24"/>
          <w:lang w:val="en-US"/>
        </w:rPr>
      </w:pPr>
      <w:r w:rsidRPr="00AB50A1">
        <w:rPr>
          <w:sz w:val="24"/>
          <w:szCs w:val="24"/>
          <w:lang w:val="en-US"/>
        </w:rPr>
        <w:t>Fundamental Research Questions</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7</w:t>
      </w:r>
    </w:p>
    <w:p w:rsidR="00AB50A1" w:rsidRPr="00AB50A1" w:rsidRDefault="00AB50A1" w:rsidP="00AB50A1">
      <w:pPr>
        <w:pStyle w:val="ListParagraph"/>
        <w:numPr>
          <w:ilvl w:val="0"/>
          <w:numId w:val="1"/>
        </w:numPr>
        <w:spacing w:line="360" w:lineRule="auto"/>
        <w:rPr>
          <w:b/>
          <w:sz w:val="28"/>
          <w:szCs w:val="28"/>
          <w:lang w:val="en-US"/>
        </w:rPr>
      </w:pPr>
      <w:r w:rsidRPr="00AB50A1">
        <w:rPr>
          <w:b/>
          <w:sz w:val="28"/>
          <w:szCs w:val="28"/>
          <w:lang w:val="en-US"/>
        </w:rPr>
        <w:t>The Model</w:t>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t>8</w:t>
      </w:r>
    </w:p>
    <w:p w:rsidR="00AB50A1" w:rsidRPr="00AB50A1" w:rsidRDefault="00AB50A1" w:rsidP="00AB50A1">
      <w:pPr>
        <w:pStyle w:val="ListParagraph"/>
        <w:numPr>
          <w:ilvl w:val="1"/>
          <w:numId w:val="1"/>
        </w:numPr>
        <w:spacing w:line="360" w:lineRule="auto"/>
        <w:rPr>
          <w:sz w:val="24"/>
          <w:szCs w:val="24"/>
          <w:lang w:val="en-US"/>
        </w:rPr>
      </w:pPr>
      <w:r w:rsidRPr="00AB50A1">
        <w:rPr>
          <w:sz w:val="24"/>
          <w:szCs w:val="24"/>
          <w:lang w:val="en-US"/>
        </w:rPr>
        <w:t>Price Formation</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8</w:t>
      </w:r>
    </w:p>
    <w:p w:rsidR="00AB50A1" w:rsidRPr="00AB50A1" w:rsidRDefault="00AB50A1" w:rsidP="00AB50A1">
      <w:pPr>
        <w:pStyle w:val="ListParagraph"/>
        <w:numPr>
          <w:ilvl w:val="1"/>
          <w:numId w:val="1"/>
        </w:numPr>
        <w:spacing w:line="360" w:lineRule="auto"/>
        <w:rPr>
          <w:sz w:val="24"/>
          <w:szCs w:val="24"/>
          <w:lang w:val="en-US"/>
        </w:rPr>
      </w:pPr>
      <w:r w:rsidRPr="00AB50A1">
        <w:rPr>
          <w:sz w:val="24"/>
          <w:szCs w:val="24"/>
          <w:lang w:val="en-US"/>
        </w:rPr>
        <w:t>The Market</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10</w:t>
      </w:r>
    </w:p>
    <w:p w:rsidR="00830F9B" w:rsidRDefault="00AB50A1" w:rsidP="00AB50A1">
      <w:pPr>
        <w:pStyle w:val="ListParagraph"/>
        <w:numPr>
          <w:ilvl w:val="1"/>
          <w:numId w:val="1"/>
        </w:numPr>
        <w:spacing w:line="360" w:lineRule="auto"/>
        <w:rPr>
          <w:sz w:val="24"/>
          <w:szCs w:val="24"/>
          <w:lang w:val="en-US"/>
        </w:rPr>
      </w:pPr>
      <w:r w:rsidRPr="00830F9B">
        <w:rPr>
          <w:sz w:val="24"/>
          <w:szCs w:val="24"/>
          <w:lang w:val="en-US"/>
        </w:rPr>
        <w:t>Measuring Market Volatility</w:t>
      </w:r>
      <w:r w:rsidR="00830F9B" w:rsidRPr="00830F9B">
        <w:rPr>
          <w:sz w:val="24"/>
          <w:szCs w:val="24"/>
          <w:lang w:val="en-US"/>
        </w:rPr>
        <w:tab/>
      </w:r>
      <w:r w:rsidR="00830F9B" w:rsidRPr="00830F9B">
        <w:rPr>
          <w:sz w:val="24"/>
          <w:szCs w:val="24"/>
          <w:lang w:val="en-US"/>
        </w:rPr>
        <w:tab/>
      </w:r>
      <w:r w:rsidR="00830F9B" w:rsidRPr="00830F9B">
        <w:rPr>
          <w:sz w:val="24"/>
          <w:szCs w:val="24"/>
          <w:lang w:val="en-US"/>
        </w:rPr>
        <w:tab/>
      </w:r>
      <w:r w:rsidR="00830F9B" w:rsidRPr="00830F9B">
        <w:rPr>
          <w:sz w:val="24"/>
          <w:szCs w:val="24"/>
          <w:lang w:val="en-US"/>
        </w:rPr>
        <w:tab/>
      </w:r>
      <w:r w:rsidR="00830F9B" w:rsidRPr="00830F9B">
        <w:rPr>
          <w:sz w:val="24"/>
          <w:szCs w:val="24"/>
          <w:lang w:val="en-US"/>
        </w:rPr>
        <w:tab/>
      </w:r>
      <w:r w:rsidR="00830F9B">
        <w:rPr>
          <w:sz w:val="24"/>
          <w:szCs w:val="24"/>
          <w:lang w:val="en-US"/>
        </w:rPr>
        <w:tab/>
        <w:t>11</w:t>
      </w:r>
    </w:p>
    <w:p w:rsidR="00AB50A1" w:rsidRPr="00830F9B" w:rsidRDefault="00AB50A1" w:rsidP="00AB50A1">
      <w:pPr>
        <w:pStyle w:val="ListParagraph"/>
        <w:numPr>
          <w:ilvl w:val="1"/>
          <w:numId w:val="1"/>
        </w:numPr>
        <w:spacing w:line="360" w:lineRule="auto"/>
        <w:rPr>
          <w:sz w:val="24"/>
          <w:szCs w:val="24"/>
          <w:lang w:val="en-US"/>
        </w:rPr>
      </w:pPr>
      <w:r w:rsidRPr="00830F9B">
        <w:rPr>
          <w:sz w:val="24"/>
          <w:szCs w:val="24"/>
          <w:lang w:val="en-US"/>
        </w:rPr>
        <w:t>Taking Past Market Volatility into Account</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12</w:t>
      </w:r>
    </w:p>
    <w:p w:rsidR="00AB50A1" w:rsidRDefault="00AB50A1" w:rsidP="00AB50A1">
      <w:pPr>
        <w:pStyle w:val="ListParagraph"/>
        <w:numPr>
          <w:ilvl w:val="1"/>
          <w:numId w:val="1"/>
        </w:numPr>
        <w:spacing w:line="360" w:lineRule="auto"/>
        <w:rPr>
          <w:sz w:val="24"/>
          <w:szCs w:val="24"/>
          <w:lang w:val="en-US"/>
        </w:rPr>
      </w:pPr>
      <w:r>
        <w:rPr>
          <w:sz w:val="24"/>
          <w:szCs w:val="24"/>
          <w:lang w:val="en-US"/>
        </w:rPr>
        <w:t>Price Regulation</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13</w:t>
      </w:r>
    </w:p>
    <w:p w:rsidR="00AB50A1" w:rsidRPr="00DC3921" w:rsidRDefault="00AB50A1" w:rsidP="00AB50A1">
      <w:pPr>
        <w:pStyle w:val="ListParagraph"/>
        <w:numPr>
          <w:ilvl w:val="1"/>
          <w:numId w:val="1"/>
        </w:numPr>
        <w:spacing w:line="360" w:lineRule="auto"/>
        <w:rPr>
          <w:sz w:val="24"/>
          <w:szCs w:val="24"/>
          <w:lang w:val="en-US"/>
        </w:rPr>
      </w:pPr>
      <w:r>
        <w:rPr>
          <w:sz w:val="24"/>
          <w:szCs w:val="24"/>
          <w:lang w:val="en-US"/>
        </w:rPr>
        <w:t>Modeling Financial Bubbles</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13</w:t>
      </w:r>
    </w:p>
    <w:p w:rsidR="00AB50A1" w:rsidRDefault="00AB50A1" w:rsidP="00AB50A1">
      <w:pPr>
        <w:pStyle w:val="ListParagraph"/>
        <w:numPr>
          <w:ilvl w:val="0"/>
          <w:numId w:val="1"/>
        </w:numPr>
        <w:spacing w:line="360" w:lineRule="auto"/>
        <w:rPr>
          <w:b/>
          <w:sz w:val="28"/>
          <w:szCs w:val="28"/>
        </w:rPr>
      </w:pPr>
      <w:r>
        <w:rPr>
          <w:b/>
          <w:sz w:val="28"/>
          <w:szCs w:val="28"/>
        </w:rPr>
        <w:t>Implementation</w:t>
      </w:r>
      <w:r w:rsidR="00830F9B">
        <w:rPr>
          <w:b/>
          <w:sz w:val="28"/>
          <w:szCs w:val="28"/>
        </w:rPr>
        <w:tab/>
      </w:r>
      <w:r w:rsidR="00830F9B">
        <w:rPr>
          <w:b/>
          <w:sz w:val="28"/>
          <w:szCs w:val="28"/>
        </w:rPr>
        <w:tab/>
      </w:r>
      <w:r w:rsidR="00830F9B">
        <w:rPr>
          <w:b/>
          <w:sz w:val="28"/>
          <w:szCs w:val="28"/>
        </w:rPr>
        <w:tab/>
      </w:r>
      <w:r w:rsidR="00830F9B">
        <w:rPr>
          <w:b/>
          <w:sz w:val="28"/>
          <w:szCs w:val="28"/>
        </w:rPr>
        <w:tab/>
      </w:r>
      <w:r w:rsidR="00830F9B">
        <w:rPr>
          <w:b/>
          <w:sz w:val="28"/>
          <w:szCs w:val="28"/>
        </w:rPr>
        <w:tab/>
      </w:r>
      <w:r w:rsidR="00830F9B">
        <w:rPr>
          <w:b/>
          <w:sz w:val="28"/>
          <w:szCs w:val="28"/>
        </w:rPr>
        <w:tab/>
      </w:r>
      <w:r w:rsidR="00830F9B">
        <w:rPr>
          <w:b/>
          <w:sz w:val="28"/>
          <w:szCs w:val="28"/>
        </w:rPr>
        <w:tab/>
        <w:t>15</w:t>
      </w:r>
    </w:p>
    <w:p w:rsidR="00AB50A1" w:rsidRDefault="00AB50A1" w:rsidP="00AB50A1">
      <w:pPr>
        <w:pStyle w:val="ListParagraph"/>
        <w:numPr>
          <w:ilvl w:val="1"/>
          <w:numId w:val="1"/>
        </w:numPr>
        <w:spacing w:line="360" w:lineRule="auto"/>
        <w:rPr>
          <w:sz w:val="24"/>
          <w:szCs w:val="24"/>
        </w:rPr>
      </w:pPr>
      <w:r>
        <w:rPr>
          <w:sz w:val="24"/>
          <w:szCs w:val="24"/>
        </w:rPr>
        <w:t>Simulation</w:t>
      </w:r>
      <w:r w:rsidR="00830F9B">
        <w:rPr>
          <w:sz w:val="24"/>
          <w:szCs w:val="24"/>
        </w:rPr>
        <w:tab/>
      </w:r>
      <w:r w:rsidR="00830F9B">
        <w:rPr>
          <w:sz w:val="24"/>
          <w:szCs w:val="24"/>
        </w:rPr>
        <w:tab/>
      </w:r>
      <w:r w:rsidR="00830F9B">
        <w:rPr>
          <w:sz w:val="24"/>
          <w:szCs w:val="24"/>
        </w:rPr>
        <w:tab/>
      </w:r>
      <w:r w:rsidR="00830F9B">
        <w:rPr>
          <w:sz w:val="24"/>
          <w:szCs w:val="24"/>
        </w:rPr>
        <w:tab/>
      </w:r>
      <w:r w:rsidR="00830F9B">
        <w:rPr>
          <w:sz w:val="24"/>
          <w:szCs w:val="24"/>
        </w:rPr>
        <w:tab/>
      </w:r>
      <w:r w:rsidR="00830F9B">
        <w:rPr>
          <w:sz w:val="24"/>
          <w:szCs w:val="24"/>
        </w:rPr>
        <w:tab/>
      </w:r>
      <w:r w:rsidR="00830F9B">
        <w:rPr>
          <w:sz w:val="24"/>
          <w:szCs w:val="24"/>
        </w:rPr>
        <w:tab/>
      </w:r>
      <w:r w:rsidR="00830F9B">
        <w:rPr>
          <w:sz w:val="24"/>
          <w:szCs w:val="24"/>
        </w:rPr>
        <w:tab/>
        <w:t>15</w:t>
      </w:r>
    </w:p>
    <w:p w:rsidR="00AB50A1" w:rsidRPr="009A744A" w:rsidRDefault="00AB50A1" w:rsidP="00AB50A1">
      <w:pPr>
        <w:pStyle w:val="ListParagraph"/>
        <w:numPr>
          <w:ilvl w:val="1"/>
          <w:numId w:val="1"/>
        </w:numPr>
        <w:spacing w:line="360" w:lineRule="auto"/>
        <w:rPr>
          <w:sz w:val="24"/>
          <w:szCs w:val="24"/>
          <w:lang w:val="en-US"/>
        </w:rPr>
      </w:pPr>
      <w:r>
        <w:rPr>
          <w:sz w:val="24"/>
          <w:szCs w:val="24"/>
          <w:lang w:val="en-US"/>
        </w:rPr>
        <w:t>Program Structure</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18</w:t>
      </w:r>
    </w:p>
    <w:p w:rsidR="00AB50A1" w:rsidRDefault="00AB50A1" w:rsidP="00AB50A1">
      <w:pPr>
        <w:pStyle w:val="ListParagraph"/>
        <w:numPr>
          <w:ilvl w:val="1"/>
          <w:numId w:val="1"/>
        </w:numPr>
        <w:spacing w:line="360" w:lineRule="auto"/>
        <w:rPr>
          <w:sz w:val="24"/>
          <w:szCs w:val="24"/>
          <w:lang w:val="en-US"/>
        </w:rPr>
      </w:pPr>
      <w:r>
        <w:rPr>
          <w:sz w:val="24"/>
          <w:szCs w:val="24"/>
          <w:lang w:val="en-US"/>
        </w:rPr>
        <w:t>Parameter Sweep</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19</w:t>
      </w:r>
    </w:p>
    <w:p w:rsidR="00AB50A1" w:rsidRPr="009A744A" w:rsidRDefault="00AB50A1" w:rsidP="00AB50A1">
      <w:pPr>
        <w:pStyle w:val="ListParagraph"/>
        <w:numPr>
          <w:ilvl w:val="1"/>
          <w:numId w:val="1"/>
        </w:numPr>
        <w:spacing w:line="360" w:lineRule="auto"/>
        <w:rPr>
          <w:sz w:val="24"/>
          <w:szCs w:val="24"/>
          <w:lang w:val="en-US"/>
        </w:rPr>
      </w:pPr>
      <w:r>
        <w:rPr>
          <w:sz w:val="24"/>
          <w:szCs w:val="24"/>
          <w:lang w:val="en-US"/>
        </w:rPr>
        <w:t>Automatic File System</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20</w:t>
      </w:r>
    </w:p>
    <w:p w:rsidR="00AB50A1" w:rsidRPr="009A744A" w:rsidRDefault="00AB50A1" w:rsidP="00AB50A1">
      <w:pPr>
        <w:pStyle w:val="ListParagraph"/>
        <w:numPr>
          <w:ilvl w:val="0"/>
          <w:numId w:val="1"/>
        </w:numPr>
        <w:spacing w:line="360" w:lineRule="auto"/>
        <w:rPr>
          <w:b/>
          <w:sz w:val="28"/>
          <w:szCs w:val="28"/>
          <w:lang w:val="en-US"/>
        </w:rPr>
      </w:pPr>
      <w:r w:rsidRPr="009A744A">
        <w:rPr>
          <w:b/>
          <w:sz w:val="28"/>
          <w:szCs w:val="28"/>
          <w:lang w:val="en-US"/>
        </w:rPr>
        <w:t>Simulation Results</w:t>
      </w:r>
      <w:r>
        <w:rPr>
          <w:b/>
          <w:sz w:val="28"/>
          <w:szCs w:val="28"/>
          <w:lang w:val="en-US"/>
        </w:rPr>
        <w:t xml:space="preserve"> and Analysis</w:t>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t>23</w:t>
      </w:r>
    </w:p>
    <w:p w:rsidR="00AB50A1" w:rsidRPr="009A744A" w:rsidRDefault="00AB50A1" w:rsidP="00AB50A1">
      <w:pPr>
        <w:pStyle w:val="ListParagraph"/>
        <w:numPr>
          <w:ilvl w:val="1"/>
          <w:numId w:val="1"/>
        </w:numPr>
        <w:spacing w:line="360" w:lineRule="auto"/>
        <w:rPr>
          <w:sz w:val="24"/>
          <w:szCs w:val="24"/>
          <w:lang w:val="en-US"/>
        </w:rPr>
      </w:pPr>
      <w:r w:rsidRPr="009A744A">
        <w:rPr>
          <w:sz w:val="24"/>
          <w:szCs w:val="24"/>
          <w:lang w:val="en-US"/>
        </w:rPr>
        <w:t>Volatility Feedback</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23</w:t>
      </w:r>
    </w:p>
    <w:p w:rsidR="00AB50A1" w:rsidRPr="009A744A" w:rsidRDefault="00AB50A1" w:rsidP="00AB50A1">
      <w:pPr>
        <w:pStyle w:val="ListParagraph"/>
        <w:numPr>
          <w:ilvl w:val="1"/>
          <w:numId w:val="1"/>
        </w:numPr>
        <w:spacing w:line="360" w:lineRule="auto"/>
        <w:rPr>
          <w:sz w:val="24"/>
          <w:szCs w:val="24"/>
          <w:lang w:val="en-US"/>
        </w:rPr>
      </w:pPr>
      <w:r w:rsidRPr="009A744A">
        <w:rPr>
          <w:sz w:val="24"/>
          <w:szCs w:val="24"/>
          <w:lang w:val="en-US"/>
        </w:rPr>
        <w:t>Price Regulation</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27</w:t>
      </w:r>
    </w:p>
    <w:p w:rsidR="00AB50A1" w:rsidRDefault="00AB50A1" w:rsidP="00AB50A1">
      <w:pPr>
        <w:pStyle w:val="ListParagraph"/>
        <w:numPr>
          <w:ilvl w:val="1"/>
          <w:numId w:val="1"/>
        </w:numPr>
        <w:spacing w:line="360" w:lineRule="auto"/>
        <w:rPr>
          <w:sz w:val="24"/>
          <w:szCs w:val="24"/>
          <w:lang w:val="en-US"/>
        </w:rPr>
      </w:pPr>
      <w:r>
        <w:rPr>
          <w:sz w:val="24"/>
          <w:szCs w:val="24"/>
          <w:lang w:val="en-US"/>
        </w:rPr>
        <w:t xml:space="preserve">Financial </w:t>
      </w:r>
      <w:r w:rsidRPr="009A744A">
        <w:rPr>
          <w:sz w:val="24"/>
          <w:szCs w:val="24"/>
          <w:lang w:val="en-US"/>
        </w:rPr>
        <w:t>Bubbles</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28</w:t>
      </w:r>
    </w:p>
    <w:p w:rsidR="00AB50A1" w:rsidRPr="00ED0363" w:rsidRDefault="00AB50A1" w:rsidP="00AB50A1">
      <w:pPr>
        <w:pStyle w:val="ListParagraph"/>
        <w:numPr>
          <w:ilvl w:val="0"/>
          <w:numId w:val="1"/>
        </w:numPr>
        <w:spacing w:line="360" w:lineRule="auto"/>
        <w:rPr>
          <w:b/>
          <w:sz w:val="28"/>
          <w:szCs w:val="28"/>
          <w:lang w:val="en-US"/>
        </w:rPr>
      </w:pPr>
      <w:r w:rsidRPr="00ED0363">
        <w:rPr>
          <w:b/>
          <w:sz w:val="28"/>
          <w:szCs w:val="28"/>
          <w:lang w:val="en-US"/>
        </w:rPr>
        <w:t>Discussion</w:t>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t>30</w:t>
      </w:r>
    </w:p>
    <w:p w:rsidR="00AB50A1" w:rsidRDefault="00AB50A1" w:rsidP="00AB50A1">
      <w:pPr>
        <w:pStyle w:val="ListParagraph"/>
        <w:numPr>
          <w:ilvl w:val="1"/>
          <w:numId w:val="1"/>
        </w:numPr>
        <w:spacing w:line="360" w:lineRule="auto"/>
        <w:rPr>
          <w:sz w:val="24"/>
          <w:szCs w:val="24"/>
          <w:lang w:val="en-US"/>
        </w:rPr>
      </w:pPr>
      <w:r>
        <w:rPr>
          <w:sz w:val="24"/>
          <w:szCs w:val="24"/>
          <w:lang w:val="en-US"/>
        </w:rPr>
        <w:t>Shortcomings/Limitations</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30</w:t>
      </w:r>
    </w:p>
    <w:p w:rsidR="00AB50A1" w:rsidRDefault="00AB50A1" w:rsidP="00AB50A1">
      <w:pPr>
        <w:pStyle w:val="ListParagraph"/>
        <w:numPr>
          <w:ilvl w:val="1"/>
          <w:numId w:val="1"/>
        </w:numPr>
        <w:spacing w:line="360" w:lineRule="auto"/>
        <w:rPr>
          <w:sz w:val="24"/>
          <w:szCs w:val="24"/>
          <w:lang w:val="en-US"/>
        </w:rPr>
      </w:pPr>
      <w:r>
        <w:rPr>
          <w:sz w:val="24"/>
          <w:szCs w:val="24"/>
          <w:lang w:val="en-US"/>
        </w:rPr>
        <w:t>Possible improvements</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31</w:t>
      </w:r>
    </w:p>
    <w:p w:rsidR="00AB50A1" w:rsidRDefault="00AB50A1" w:rsidP="00AB50A1">
      <w:pPr>
        <w:pStyle w:val="ListParagraph"/>
        <w:numPr>
          <w:ilvl w:val="1"/>
          <w:numId w:val="1"/>
        </w:numPr>
        <w:spacing w:line="360" w:lineRule="auto"/>
        <w:rPr>
          <w:sz w:val="24"/>
          <w:szCs w:val="24"/>
          <w:lang w:val="en-US"/>
        </w:rPr>
      </w:pPr>
      <w:r>
        <w:rPr>
          <w:sz w:val="24"/>
          <w:szCs w:val="24"/>
          <w:lang w:val="en-US"/>
        </w:rPr>
        <w:t>Conclusion</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31</w:t>
      </w:r>
    </w:p>
    <w:p w:rsidR="00AB50A1" w:rsidRPr="00482EF6" w:rsidRDefault="00AB50A1" w:rsidP="00482EF6">
      <w:pPr>
        <w:pStyle w:val="ListParagraph"/>
        <w:numPr>
          <w:ilvl w:val="0"/>
          <w:numId w:val="1"/>
        </w:numPr>
        <w:spacing w:line="360" w:lineRule="auto"/>
        <w:rPr>
          <w:b/>
          <w:sz w:val="28"/>
          <w:szCs w:val="28"/>
          <w:lang w:val="en-US"/>
        </w:rPr>
      </w:pPr>
      <w:r w:rsidRPr="00ED0363">
        <w:rPr>
          <w:b/>
          <w:sz w:val="28"/>
          <w:szCs w:val="28"/>
          <w:lang w:val="en-US"/>
        </w:rPr>
        <w:t>Appendix</w:t>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r>
      <w:r w:rsidR="00830F9B">
        <w:rPr>
          <w:b/>
          <w:sz w:val="28"/>
          <w:szCs w:val="28"/>
          <w:lang w:val="en-US"/>
        </w:rPr>
        <w:tab/>
        <w:t>33</w:t>
      </w:r>
    </w:p>
    <w:p w:rsidR="002B0C5F" w:rsidRDefault="002B0C5F" w:rsidP="00AB50A1">
      <w:pPr>
        <w:pStyle w:val="ListParagraph"/>
        <w:numPr>
          <w:ilvl w:val="1"/>
          <w:numId w:val="1"/>
        </w:numPr>
        <w:spacing w:line="360" w:lineRule="auto"/>
        <w:rPr>
          <w:sz w:val="24"/>
          <w:szCs w:val="24"/>
          <w:lang w:val="en-US"/>
        </w:rPr>
      </w:pPr>
      <w:r>
        <w:rPr>
          <w:sz w:val="24"/>
          <w:szCs w:val="24"/>
          <w:lang w:val="en-US"/>
        </w:rPr>
        <w:t>Default Parameters</w:t>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r>
      <w:r w:rsidR="00830F9B">
        <w:rPr>
          <w:sz w:val="24"/>
          <w:szCs w:val="24"/>
          <w:lang w:val="en-US"/>
        </w:rPr>
        <w:tab/>
        <w:t>33</w:t>
      </w:r>
    </w:p>
    <w:p w:rsidR="00AB50A1" w:rsidRDefault="00AB50A1" w:rsidP="00AB50A1">
      <w:pPr>
        <w:pStyle w:val="ListParagraph"/>
        <w:numPr>
          <w:ilvl w:val="1"/>
          <w:numId w:val="1"/>
        </w:numPr>
        <w:spacing w:line="360" w:lineRule="auto"/>
        <w:rPr>
          <w:sz w:val="24"/>
          <w:szCs w:val="24"/>
          <w:lang w:val="en-US"/>
        </w:rPr>
      </w:pPr>
      <w:r>
        <w:rPr>
          <w:sz w:val="24"/>
          <w:szCs w:val="24"/>
          <w:lang w:val="en-US"/>
        </w:rPr>
        <w:t>Source Code</w:t>
      </w:r>
      <w:r w:rsidR="002D06C5">
        <w:rPr>
          <w:sz w:val="24"/>
          <w:szCs w:val="24"/>
          <w:lang w:val="en-US"/>
        </w:rPr>
        <w:tab/>
      </w:r>
      <w:r w:rsidR="002D06C5">
        <w:rPr>
          <w:sz w:val="24"/>
          <w:szCs w:val="24"/>
          <w:lang w:val="en-US"/>
        </w:rPr>
        <w:tab/>
      </w:r>
      <w:r w:rsidR="002D06C5">
        <w:rPr>
          <w:sz w:val="24"/>
          <w:szCs w:val="24"/>
          <w:lang w:val="en-US"/>
        </w:rPr>
        <w:tab/>
      </w:r>
      <w:r w:rsidR="002D06C5">
        <w:rPr>
          <w:sz w:val="24"/>
          <w:szCs w:val="24"/>
          <w:lang w:val="en-US"/>
        </w:rPr>
        <w:tab/>
      </w:r>
      <w:r w:rsidR="002D06C5">
        <w:rPr>
          <w:sz w:val="24"/>
          <w:szCs w:val="24"/>
          <w:lang w:val="en-US"/>
        </w:rPr>
        <w:tab/>
      </w:r>
      <w:r w:rsidR="002D06C5">
        <w:rPr>
          <w:sz w:val="24"/>
          <w:szCs w:val="24"/>
          <w:lang w:val="en-US"/>
        </w:rPr>
        <w:tab/>
      </w:r>
      <w:r w:rsidR="002D06C5">
        <w:rPr>
          <w:sz w:val="24"/>
          <w:szCs w:val="24"/>
          <w:lang w:val="en-US"/>
        </w:rPr>
        <w:tab/>
      </w:r>
      <w:r w:rsidR="002D06C5">
        <w:rPr>
          <w:sz w:val="24"/>
          <w:szCs w:val="24"/>
          <w:lang w:val="en-US"/>
        </w:rPr>
        <w:tab/>
        <w:t>34</w:t>
      </w:r>
    </w:p>
    <w:p w:rsidR="00AB50A1" w:rsidRDefault="00AB50A1" w:rsidP="00AB50A1">
      <w:pPr>
        <w:pStyle w:val="ListParagraph"/>
        <w:numPr>
          <w:ilvl w:val="1"/>
          <w:numId w:val="1"/>
        </w:numPr>
        <w:spacing w:line="360" w:lineRule="auto"/>
        <w:rPr>
          <w:sz w:val="24"/>
          <w:szCs w:val="24"/>
          <w:lang w:val="en-US"/>
        </w:rPr>
      </w:pPr>
      <w:r>
        <w:rPr>
          <w:sz w:val="24"/>
          <w:szCs w:val="24"/>
          <w:lang w:val="en-US"/>
        </w:rPr>
        <w:t>References</w:t>
      </w:r>
    </w:p>
    <w:p w:rsidR="00D54313" w:rsidRPr="00D54313" w:rsidRDefault="00D54313" w:rsidP="00D54313">
      <w:pPr>
        <w:pStyle w:val="ListParagraph"/>
        <w:numPr>
          <w:ilvl w:val="0"/>
          <w:numId w:val="13"/>
        </w:numPr>
        <w:spacing w:line="360" w:lineRule="auto"/>
        <w:jc w:val="both"/>
        <w:rPr>
          <w:rFonts w:cstheme="minorHAnsi"/>
          <w:b/>
          <w:sz w:val="32"/>
          <w:szCs w:val="32"/>
          <w:lang w:val="en-US"/>
        </w:rPr>
      </w:pPr>
      <w:r>
        <w:rPr>
          <w:rFonts w:cstheme="minorHAnsi"/>
          <w:b/>
          <w:sz w:val="32"/>
          <w:szCs w:val="32"/>
          <w:lang w:val="en-US"/>
        </w:rPr>
        <w:lastRenderedPageBreak/>
        <w:t>Abstract</w:t>
      </w:r>
    </w:p>
    <w:p w:rsidR="00D54313" w:rsidRDefault="00F66B3C" w:rsidP="00BA233F">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This paper describes and presents our implementation of an analytical </w:t>
      </w:r>
      <w:r w:rsidR="0036291F">
        <w:rPr>
          <w:rFonts w:cstheme="minorHAnsi"/>
          <w:color w:val="333333"/>
          <w:sz w:val="21"/>
          <w:szCs w:val="21"/>
          <w:lang w:val="en-US"/>
        </w:rPr>
        <w:t xml:space="preserve">model of a stock market as well as research into three specific areas:  market volatility feedback, price regulation, and financial bubbles.  </w:t>
      </w:r>
      <w:r w:rsidR="00BA233F">
        <w:rPr>
          <w:rFonts w:cstheme="minorHAnsi"/>
          <w:color w:val="333333"/>
          <w:sz w:val="21"/>
          <w:szCs w:val="21"/>
          <w:lang w:val="en-US"/>
        </w:rPr>
        <w:t xml:space="preserve">We show that when past market volatility is taken into account by traders, fat tails appear in the </w:t>
      </w:r>
      <w:r w:rsidR="00121190">
        <w:rPr>
          <w:rFonts w:cstheme="minorHAnsi"/>
          <w:color w:val="333333"/>
          <w:sz w:val="21"/>
          <w:szCs w:val="21"/>
          <w:lang w:val="en-US"/>
        </w:rPr>
        <w:t xml:space="preserve">investment </w:t>
      </w:r>
      <w:r w:rsidR="00BA233F">
        <w:rPr>
          <w:rFonts w:cstheme="minorHAnsi"/>
          <w:color w:val="333333"/>
          <w:sz w:val="21"/>
          <w:szCs w:val="21"/>
          <w:lang w:val="en-US"/>
        </w:rPr>
        <w:t xml:space="preserve">return plots and the market tends towards instability.  </w:t>
      </w:r>
      <w:r w:rsidR="00B86789">
        <w:rPr>
          <w:rFonts w:cstheme="minorHAnsi"/>
          <w:color w:val="333333"/>
          <w:sz w:val="21"/>
          <w:szCs w:val="21"/>
          <w:lang w:val="en-US"/>
        </w:rPr>
        <w:t xml:space="preserve">We also demonstrate that price regulation policies are very effective in stabilizing </w:t>
      </w:r>
      <w:r w:rsidR="0056238E">
        <w:rPr>
          <w:rFonts w:cstheme="minorHAnsi"/>
          <w:color w:val="333333"/>
          <w:sz w:val="21"/>
          <w:szCs w:val="21"/>
          <w:lang w:val="en-US"/>
        </w:rPr>
        <w:t>a given financial market.  H</w:t>
      </w:r>
      <w:r w:rsidR="00B86789">
        <w:rPr>
          <w:rFonts w:cstheme="minorHAnsi"/>
          <w:color w:val="333333"/>
          <w:sz w:val="21"/>
          <w:szCs w:val="21"/>
          <w:lang w:val="en-US"/>
        </w:rPr>
        <w:t>owever</w:t>
      </w:r>
      <w:r w:rsidR="0056238E">
        <w:rPr>
          <w:rFonts w:cstheme="minorHAnsi"/>
          <w:color w:val="333333"/>
          <w:sz w:val="21"/>
          <w:szCs w:val="21"/>
          <w:lang w:val="en-US"/>
        </w:rPr>
        <w:t xml:space="preserve">, there is a potential trade-off between market stability and economic welfare when such policies </w:t>
      </w:r>
      <w:r w:rsidR="006E1FB9">
        <w:rPr>
          <w:rFonts w:cstheme="minorHAnsi"/>
          <w:color w:val="333333"/>
          <w:sz w:val="21"/>
          <w:szCs w:val="21"/>
          <w:lang w:val="en-US"/>
        </w:rPr>
        <w:t>are put into place</w:t>
      </w:r>
      <w:r w:rsidR="00635FE8">
        <w:rPr>
          <w:rFonts w:cstheme="minorHAnsi"/>
          <w:color w:val="333333"/>
          <w:sz w:val="21"/>
          <w:szCs w:val="21"/>
          <w:lang w:val="en-US"/>
        </w:rPr>
        <w:t xml:space="preserve">.  Furthermore, we show that it is possible to reproduce the transaction price plot characteristics of a financial bubble using an analytical model of the stock market.  </w:t>
      </w:r>
      <w:r w:rsidR="0056238E">
        <w:rPr>
          <w:rFonts w:cstheme="minorHAnsi"/>
          <w:color w:val="333333"/>
          <w:sz w:val="21"/>
          <w:szCs w:val="21"/>
          <w:lang w:val="en-US"/>
        </w:rPr>
        <w:t xml:space="preserve"> </w:t>
      </w:r>
      <w:r w:rsidR="00635FE8">
        <w:rPr>
          <w:rFonts w:cstheme="minorHAnsi"/>
          <w:color w:val="333333"/>
          <w:sz w:val="21"/>
          <w:szCs w:val="21"/>
          <w:lang w:val="en-US"/>
        </w:rPr>
        <w:t>In conclusion</w:t>
      </w:r>
      <w:r w:rsidR="00C96128">
        <w:rPr>
          <w:rFonts w:cstheme="minorHAnsi"/>
          <w:color w:val="333333"/>
          <w:sz w:val="21"/>
          <w:szCs w:val="21"/>
          <w:lang w:val="en-US"/>
        </w:rPr>
        <w:t>,</w:t>
      </w:r>
      <w:r w:rsidR="00635FE8">
        <w:rPr>
          <w:rFonts w:cstheme="minorHAnsi"/>
          <w:color w:val="333333"/>
          <w:sz w:val="21"/>
          <w:szCs w:val="21"/>
          <w:lang w:val="en-US"/>
        </w:rPr>
        <w:t xml:space="preserve"> we indicate that given enough investment in research, the financial services industry may soon put analytical models to use in order to make better decisions and ultimately circumvent financially unfavorable situations.  </w:t>
      </w: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Default="00D54313" w:rsidP="007A2862">
      <w:pPr>
        <w:spacing w:line="360" w:lineRule="auto"/>
        <w:rPr>
          <w:rFonts w:cstheme="minorHAnsi"/>
          <w:color w:val="333333"/>
          <w:sz w:val="21"/>
          <w:szCs w:val="21"/>
          <w:lang w:val="en-US"/>
        </w:rPr>
      </w:pPr>
    </w:p>
    <w:p w:rsidR="00D54313" w:rsidRDefault="00D54313" w:rsidP="00D54313">
      <w:pPr>
        <w:spacing w:line="360" w:lineRule="auto"/>
        <w:ind w:firstLine="708"/>
        <w:rPr>
          <w:rFonts w:cstheme="minorHAnsi"/>
          <w:color w:val="333333"/>
          <w:sz w:val="21"/>
          <w:szCs w:val="21"/>
          <w:lang w:val="en-US"/>
        </w:rPr>
      </w:pPr>
    </w:p>
    <w:p w:rsidR="00D54313" w:rsidRPr="00D54313" w:rsidRDefault="00D54313" w:rsidP="00D54313">
      <w:pPr>
        <w:spacing w:line="360" w:lineRule="auto"/>
        <w:ind w:firstLine="708"/>
        <w:rPr>
          <w:sz w:val="24"/>
          <w:szCs w:val="24"/>
          <w:lang w:val="en-US"/>
        </w:rPr>
      </w:pPr>
    </w:p>
    <w:p w:rsidR="00846F29" w:rsidRPr="008B2244" w:rsidRDefault="00846F29" w:rsidP="00846F29">
      <w:pPr>
        <w:pStyle w:val="ListParagraph"/>
        <w:numPr>
          <w:ilvl w:val="0"/>
          <w:numId w:val="2"/>
        </w:numPr>
        <w:spacing w:line="360" w:lineRule="auto"/>
        <w:contextualSpacing w:val="0"/>
        <w:jc w:val="both"/>
        <w:rPr>
          <w:rFonts w:cstheme="minorHAnsi"/>
          <w:b/>
          <w:sz w:val="32"/>
          <w:szCs w:val="32"/>
          <w:lang w:val="en-US"/>
        </w:rPr>
      </w:pPr>
      <w:r w:rsidRPr="008B2244">
        <w:rPr>
          <w:rFonts w:cstheme="minorHAnsi"/>
          <w:b/>
          <w:sz w:val="32"/>
          <w:szCs w:val="32"/>
          <w:lang w:val="en-US"/>
        </w:rPr>
        <w:lastRenderedPageBreak/>
        <w:t>Introduction</w:t>
      </w:r>
    </w:p>
    <w:p w:rsidR="00846F29" w:rsidRDefault="00846F29" w:rsidP="00846F29">
      <w:pPr>
        <w:pStyle w:val="NormalWeb"/>
        <w:spacing w:before="0" w:beforeAutospacing="0" w:after="225" w:afterAutospacing="0" w:line="360" w:lineRule="auto"/>
        <w:ind w:firstLine="708"/>
        <w:jc w:val="both"/>
        <w:rPr>
          <w:rFonts w:asciiTheme="minorHAnsi" w:hAnsiTheme="minorHAnsi" w:cstheme="minorHAnsi"/>
          <w:color w:val="333333"/>
          <w:sz w:val="21"/>
          <w:szCs w:val="21"/>
          <w:lang w:val="en-US"/>
        </w:rPr>
      </w:pPr>
      <w:r w:rsidRPr="00086143">
        <w:rPr>
          <w:rFonts w:asciiTheme="minorHAnsi" w:hAnsiTheme="minorHAnsi" w:cstheme="minorHAnsi"/>
          <w:color w:val="333333"/>
          <w:sz w:val="21"/>
          <w:szCs w:val="21"/>
          <w:lang w:val="en-US"/>
        </w:rPr>
        <w:t>Over the past decades the financial services industry has firmly established itself as a key player in modern society. Its successes and, more importantly, its failures have persisted to have broad repercussions all over the world.</w:t>
      </w:r>
      <w:r w:rsidRPr="00CD47A0">
        <w:rPr>
          <w:rFonts w:asciiTheme="minorHAnsi" w:hAnsiTheme="minorHAnsi" w:cstheme="minorHAnsi"/>
          <w:color w:val="333333"/>
          <w:sz w:val="21"/>
          <w:szCs w:val="21"/>
          <w:lang w:val="en-US"/>
        </w:rPr>
        <w:t xml:space="preserve"> </w:t>
      </w:r>
      <w:r w:rsidRPr="00086143">
        <w:rPr>
          <w:rFonts w:asciiTheme="minorHAnsi" w:hAnsiTheme="minorHAnsi" w:cstheme="minorHAnsi"/>
          <w:color w:val="333333"/>
          <w:sz w:val="21"/>
          <w:szCs w:val="21"/>
          <w:lang w:val="en-US"/>
        </w:rPr>
        <w:t>History has shown us time and again that markets do crash and that the price of picking up the pieces is a serious burden on economic growth and human progress.</w:t>
      </w:r>
    </w:p>
    <w:p w:rsidR="00846F29" w:rsidRPr="00036870" w:rsidRDefault="00846F29" w:rsidP="00846F29">
      <w:pPr>
        <w:pStyle w:val="ListParagraph"/>
        <w:numPr>
          <w:ilvl w:val="1"/>
          <w:numId w:val="2"/>
        </w:numPr>
        <w:spacing w:line="360" w:lineRule="auto"/>
        <w:contextualSpacing w:val="0"/>
        <w:rPr>
          <w:b/>
          <w:sz w:val="24"/>
          <w:szCs w:val="24"/>
          <w:lang w:val="en-US"/>
        </w:rPr>
      </w:pPr>
      <w:r>
        <w:rPr>
          <w:b/>
          <w:sz w:val="24"/>
          <w:szCs w:val="24"/>
          <w:lang w:val="en-US"/>
        </w:rPr>
        <w:t>Motivation</w:t>
      </w:r>
    </w:p>
    <w:p w:rsidR="00846F29"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sidRPr="00086143">
        <w:rPr>
          <w:rFonts w:asciiTheme="minorHAnsi" w:hAnsiTheme="minorHAnsi" w:cstheme="minorHAnsi"/>
          <w:color w:val="333333"/>
          <w:sz w:val="21"/>
          <w:szCs w:val="21"/>
          <w:lang w:val="en-US"/>
        </w:rPr>
        <w:t xml:space="preserve">At the heart of the financial system lies the stock market. </w:t>
      </w:r>
      <w:r>
        <w:rPr>
          <w:rFonts w:asciiTheme="minorHAnsi" w:hAnsiTheme="minorHAnsi" w:cstheme="minorHAnsi"/>
          <w:color w:val="333333"/>
          <w:sz w:val="21"/>
          <w:szCs w:val="21"/>
          <w:lang w:val="en-US"/>
        </w:rPr>
        <w:t xml:space="preserve">It can be used as a general indicator of the state of an economy.  By analyzing the evolution of the stock market over time, insight into overall investor confidence, individual firm performances and the economy as a whole can be gained.  </w:t>
      </w:r>
      <w:r w:rsidRPr="00086143">
        <w:rPr>
          <w:rFonts w:asciiTheme="minorHAnsi" w:hAnsiTheme="minorHAnsi" w:cstheme="minorHAnsi"/>
          <w:color w:val="333333"/>
          <w:sz w:val="21"/>
          <w:szCs w:val="21"/>
          <w:lang w:val="en-US"/>
        </w:rPr>
        <w:t xml:space="preserve">We </w:t>
      </w:r>
      <w:r>
        <w:rPr>
          <w:rFonts w:asciiTheme="minorHAnsi" w:hAnsiTheme="minorHAnsi" w:cstheme="minorHAnsi"/>
          <w:color w:val="333333"/>
          <w:sz w:val="21"/>
          <w:szCs w:val="21"/>
          <w:lang w:val="en-US"/>
        </w:rPr>
        <w:t xml:space="preserve">therefore </w:t>
      </w:r>
      <w:r w:rsidRPr="00086143">
        <w:rPr>
          <w:rFonts w:asciiTheme="minorHAnsi" w:hAnsiTheme="minorHAnsi" w:cstheme="minorHAnsi"/>
          <w:color w:val="333333"/>
          <w:sz w:val="21"/>
          <w:szCs w:val="21"/>
          <w:lang w:val="en-US"/>
        </w:rPr>
        <w:t>believe th</w:t>
      </w:r>
      <w:r>
        <w:rPr>
          <w:rFonts w:asciiTheme="minorHAnsi" w:hAnsiTheme="minorHAnsi" w:cstheme="minorHAnsi"/>
          <w:color w:val="333333"/>
          <w:sz w:val="21"/>
          <w:szCs w:val="21"/>
          <w:lang w:val="en-US"/>
        </w:rPr>
        <w:t>at a good analytic</w:t>
      </w:r>
      <w:r w:rsidR="0037556A">
        <w:rPr>
          <w:rFonts w:asciiTheme="minorHAnsi" w:hAnsiTheme="minorHAnsi" w:cstheme="minorHAnsi"/>
          <w:color w:val="333333"/>
          <w:sz w:val="21"/>
          <w:szCs w:val="21"/>
          <w:lang w:val="en-US"/>
        </w:rPr>
        <w:t>al</w:t>
      </w:r>
      <w:r>
        <w:rPr>
          <w:rFonts w:asciiTheme="minorHAnsi" w:hAnsiTheme="minorHAnsi" w:cstheme="minorHAnsi"/>
          <w:color w:val="333333"/>
          <w:sz w:val="21"/>
          <w:szCs w:val="21"/>
          <w:lang w:val="en-US"/>
        </w:rPr>
        <w:t xml:space="preserve"> model of </w:t>
      </w:r>
      <w:r w:rsidRPr="00086143">
        <w:rPr>
          <w:rFonts w:asciiTheme="minorHAnsi" w:hAnsiTheme="minorHAnsi" w:cstheme="minorHAnsi"/>
          <w:color w:val="333333"/>
          <w:sz w:val="21"/>
          <w:szCs w:val="21"/>
          <w:lang w:val="en-US"/>
        </w:rPr>
        <w:t>trading on the stock ma</w:t>
      </w:r>
      <w:r>
        <w:rPr>
          <w:rFonts w:asciiTheme="minorHAnsi" w:hAnsiTheme="minorHAnsi" w:cstheme="minorHAnsi"/>
          <w:color w:val="333333"/>
          <w:sz w:val="21"/>
          <w:szCs w:val="21"/>
          <w:lang w:val="en-US"/>
        </w:rPr>
        <w:t>rket could be used to</w:t>
      </w:r>
      <w:r w:rsidRPr="00086143">
        <w:rPr>
          <w:rFonts w:asciiTheme="minorHAnsi" w:hAnsiTheme="minorHAnsi" w:cstheme="minorHAnsi"/>
          <w:color w:val="333333"/>
          <w:sz w:val="21"/>
          <w:szCs w:val="21"/>
          <w:lang w:val="en-US"/>
        </w:rPr>
        <w:t xml:space="preserve"> </w:t>
      </w:r>
      <w:r>
        <w:rPr>
          <w:rFonts w:asciiTheme="minorHAnsi" w:hAnsiTheme="minorHAnsi" w:cstheme="minorHAnsi"/>
          <w:color w:val="333333"/>
          <w:sz w:val="21"/>
          <w:szCs w:val="21"/>
          <w:lang w:val="en-US"/>
        </w:rPr>
        <w:t xml:space="preserve">foresee and ultimately </w:t>
      </w:r>
      <w:r w:rsidRPr="00086143">
        <w:rPr>
          <w:rFonts w:asciiTheme="minorHAnsi" w:hAnsiTheme="minorHAnsi" w:cstheme="minorHAnsi"/>
          <w:color w:val="333333"/>
          <w:sz w:val="21"/>
          <w:szCs w:val="21"/>
          <w:lang w:val="en-US"/>
        </w:rPr>
        <w:t xml:space="preserve">prevent financially unfavorable situations. </w:t>
      </w:r>
    </w:p>
    <w:p w:rsidR="00846F29"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p>
    <w:p w:rsidR="00846F29" w:rsidRDefault="00846F29" w:rsidP="00846F29">
      <w:pPr>
        <w:pStyle w:val="NormalWeb"/>
        <w:keepNext/>
        <w:spacing w:before="225" w:beforeAutospacing="0" w:after="225" w:afterAutospacing="0" w:line="360" w:lineRule="auto"/>
        <w:ind w:firstLine="708"/>
        <w:jc w:val="center"/>
      </w:pPr>
      <w:r>
        <w:rPr>
          <w:rFonts w:asciiTheme="minorHAnsi" w:hAnsiTheme="minorHAnsi" w:cstheme="minorHAnsi"/>
          <w:noProof/>
          <w:color w:val="333333"/>
          <w:sz w:val="21"/>
          <w:szCs w:val="21"/>
        </w:rPr>
        <w:drawing>
          <wp:inline distT="0" distB="0" distL="0" distR="0" wp14:anchorId="2E77FD00" wp14:editId="4C31B713">
            <wp:extent cx="2387600" cy="223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2233300"/>
                    </a:xfrm>
                    <a:prstGeom prst="rect">
                      <a:avLst/>
                    </a:prstGeom>
                    <a:noFill/>
                    <a:ln>
                      <a:noFill/>
                    </a:ln>
                  </pic:spPr>
                </pic:pic>
              </a:graphicData>
            </a:graphic>
          </wp:inline>
        </w:drawing>
      </w:r>
    </w:p>
    <w:p w:rsidR="00846F29" w:rsidRDefault="00846F29" w:rsidP="00846F29">
      <w:pPr>
        <w:pStyle w:val="Caption"/>
        <w:spacing w:line="360" w:lineRule="auto"/>
        <w:jc w:val="center"/>
        <w:rPr>
          <w:lang w:val="en-US"/>
        </w:rPr>
      </w:pPr>
      <w:r w:rsidRPr="00BF70EA">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1</w:t>
      </w:r>
      <w:r w:rsidR="00E25294">
        <w:rPr>
          <w:lang w:val="en-US"/>
        </w:rPr>
        <w:fldChar w:fldCharType="end"/>
      </w:r>
      <w:r w:rsidRPr="00BF70EA">
        <w:rPr>
          <w:lang w:val="en-US"/>
        </w:rPr>
        <w:t>: Using the stock market as an economic indicator</w:t>
      </w:r>
    </w:p>
    <w:p w:rsidR="00846F29" w:rsidRPr="00262B3D" w:rsidRDefault="00846F29" w:rsidP="00846F29">
      <w:pPr>
        <w:rPr>
          <w:lang w:val="en-US"/>
        </w:rPr>
      </w:pPr>
    </w:p>
    <w:p w:rsidR="00846F29" w:rsidRPr="00036870" w:rsidRDefault="00846F29" w:rsidP="00846F29">
      <w:pPr>
        <w:pStyle w:val="ListParagraph"/>
        <w:numPr>
          <w:ilvl w:val="1"/>
          <w:numId w:val="2"/>
        </w:numPr>
        <w:spacing w:line="360" w:lineRule="auto"/>
        <w:contextualSpacing w:val="0"/>
        <w:rPr>
          <w:b/>
          <w:sz w:val="24"/>
          <w:szCs w:val="24"/>
          <w:lang w:val="en-US"/>
        </w:rPr>
      </w:pPr>
      <w:r w:rsidRPr="00036870">
        <w:rPr>
          <w:b/>
          <w:sz w:val="24"/>
          <w:szCs w:val="24"/>
          <w:lang w:val="en-US"/>
        </w:rPr>
        <w:t>Goals</w:t>
      </w:r>
    </w:p>
    <w:p w:rsidR="00846F29"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The primary goal of this project i</w:t>
      </w:r>
      <w:r w:rsidRPr="00086143">
        <w:rPr>
          <w:rFonts w:asciiTheme="minorHAnsi" w:hAnsiTheme="minorHAnsi" w:cstheme="minorHAnsi"/>
          <w:color w:val="333333"/>
          <w:sz w:val="21"/>
          <w:szCs w:val="21"/>
          <w:lang w:val="en-US"/>
        </w:rPr>
        <w:t>s to create a realistic mod</w:t>
      </w:r>
      <w:r>
        <w:rPr>
          <w:rFonts w:asciiTheme="minorHAnsi" w:hAnsiTheme="minorHAnsi" w:cstheme="minorHAnsi"/>
          <w:color w:val="333333"/>
          <w:sz w:val="21"/>
          <w:szCs w:val="21"/>
          <w:lang w:val="en-US"/>
        </w:rPr>
        <w:t>el of a stock market which can simulate the evolution of the</w:t>
      </w:r>
      <w:r w:rsidRPr="00086143">
        <w:rPr>
          <w:rFonts w:asciiTheme="minorHAnsi" w:hAnsiTheme="minorHAnsi" w:cstheme="minorHAnsi"/>
          <w:color w:val="333333"/>
          <w:sz w:val="21"/>
          <w:szCs w:val="21"/>
          <w:lang w:val="en-US"/>
        </w:rPr>
        <w:t xml:space="preserve"> market transaction price over time depending on a number of appropriately chosen parameters.  </w:t>
      </w:r>
      <w:r>
        <w:rPr>
          <w:rFonts w:asciiTheme="minorHAnsi" w:hAnsiTheme="minorHAnsi" w:cstheme="minorHAnsi"/>
          <w:color w:val="333333"/>
          <w:sz w:val="21"/>
          <w:szCs w:val="21"/>
          <w:lang w:val="en-US"/>
        </w:rPr>
        <w:t>Given such a model, we can carry out a number of useful experiments.  We identified volatile markets as an extremely undesirable feature of any modern economy and therefore decided to focus our experiments on market stabilization.</w:t>
      </w:r>
    </w:p>
    <w:p w:rsidR="00846F29"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p>
    <w:p w:rsidR="00846F29" w:rsidRPr="007953EF" w:rsidRDefault="00846F29" w:rsidP="00846F29">
      <w:pPr>
        <w:pStyle w:val="NormalWeb"/>
        <w:numPr>
          <w:ilvl w:val="1"/>
          <w:numId w:val="2"/>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lastRenderedPageBreak/>
        <w:t>Fundamental Research Questions</w:t>
      </w:r>
    </w:p>
    <w:p w:rsidR="00846F29" w:rsidRPr="008A1D0C" w:rsidRDefault="00846F29" w:rsidP="00846F29">
      <w:pPr>
        <w:pStyle w:val="NormalWeb"/>
        <w:numPr>
          <w:ilvl w:val="0"/>
          <w:numId w:val="3"/>
        </w:numPr>
        <w:spacing w:before="225" w:beforeAutospacing="0" w:after="225" w:afterAutospacing="0" w:line="360" w:lineRule="auto"/>
        <w:jc w:val="both"/>
        <w:rPr>
          <w:rFonts w:asciiTheme="minorHAnsi" w:hAnsiTheme="minorHAnsi" w:cstheme="minorHAnsi"/>
          <w:i/>
          <w:color w:val="333333"/>
          <w:sz w:val="21"/>
          <w:szCs w:val="21"/>
          <w:lang w:val="en-US"/>
        </w:rPr>
      </w:pPr>
      <w:r w:rsidRPr="008A1D0C">
        <w:rPr>
          <w:rFonts w:asciiTheme="minorHAnsi" w:hAnsiTheme="minorHAnsi" w:cstheme="minorHAnsi"/>
          <w:i/>
          <w:color w:val="333333"/>
          <w:sz w:val="21"/>
          <w:szCs w:val="21"/>
          <w:lang w:val="en-US"/>
        </w:rPr>
        <w:t>How does past market volatility affect the future price of a stock?</w:t>
      </w:r>
    </w:p>
    <w:p w:rsidR="00846F29" w:rsidRPr="008A1D0C" w:rsidRDefault="00846F29" w:rsidP="00846F29">
      <w:pPr>
        <w:pStyle w:val="NormalWeb"/>
        <w:numPr>
          <w:ilvl w:val="0"/>
          <w:numId w:val="3"/>
        </w:numPr>
        <w:spacing w:before="225" w:beforeAutospacing="0" w:after="225" w:afterAutospacing="0" w:line="360" w:lineRule="auto"/>
        <w:jc w:val="both"/>
        <w:rPr>
          <w:rFonts w:asciiTheme="minorHAnsi" w:hAnsiTheme="minorHAnsi" w:cstheme="minorHAnsi"/>
          <w:i/>
          <w:color w:val="333333"/>
          <w:sz w:val="21"/>
          <w:szCs w:val="21"/>
          <w:lang w:val="en-US"/>
        </w:rPr>
      </w:pPr>
      <w:r w:rsidRPr="008A1D0C">
        <w:rPr>
          <w:rFonts w:asciiTheme="minorHAnsi" w:hAnsiTheme="minorHAnsi" w:cstheme="minorHAnsi"/>
          <w:i/>
          <w:color w:val="333333"/>
          <w:sz w:val="21"/>
          <w:szCs w:val="21"/>
          <w:lang w:val="en-US"/>
        </w:rPr>
        <w:t>To what extent can price regulation be used to stabilize a volatile market?</w:t>
      </w:r>
    </w:p>
    <w:p w:rsidR="00846F29" w:rsidRPr="008A1D0C" w:rsidRDefault="00846F29" w:rsidP="00846F29">
      <w:pPr>
        <w:pStyle w:val="NormalWeb"/>
        <w:numPr>
          <w:ilvl w:val="0"/>
          <w:numId w:val="3"/>
        </w:numPr>
        <w:spacing w:before="225" w:beforeAutospacing="0" w:after="225" w:afterAutospacing="0" w:line="360" w:lineRule="auto"/>
        <w:jc w:val="both"/>
        <w:rPr>
          <w:rFonts w:asciiTheme="minorHAnsi" w:hAnsiTheme="minorHAnsi" w:cstheme="minorHAnsi"/>
          <w:i/>
          <w:color w:val="333333"/>
          <w:sz w:val="21"/>
          <w:szCs w:val="21"/>
          <w:lang w:val="en-US"/>
        </w:rPr>
      </w:pPr>
      <w:r w:rsidRPr="008A1D0C">
        <w:rPr>
          <w:rFonts w:asciiTheme="minorHAnsi" w:hAnsiTheme="minorHAnsi" w:cstheme="minorHAnsi"/>
          <w:i/>
          <w:color w:val="333333"/>
          <w:sz w:val="21"/>
          <w:szCs w:val="21"/>
          <w:lang w:val="en-US"/>
        </w:rPr>
        <w:t>How accurately can financially unfavorable situations be modeled?</w:t>
      </w:r>
    </w:p>
    <w:p w:rsidR="00846F29"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Our first research question is equivalent to that which is handled in a paper we read whilst researching the topic</w:t>
      </w:r>
      <w:r w:rsidR="00085E17">
        <w:rPr>
          <w:rFonts w:asciiTheme="minorHAnsi" w:hAnsiTheme="minorHAnsi" w:cstheme="minorHAnsi"/>
          <w:color w:val="333333"/>
          <w:sz w:val="21"/>
          <w:szCs w:val="21"/>
          <w:lang w:val="en-US"/>
        </w:rPr>
        <w:t xml:space="preserve"> ([1])</w:t>
      </w:r>
      <w:r>
        <w:rPr>
          <w:rFonts w:asciiTheme="minorHAnsi" w:hAnsiTheme="minorHAnsi" w:cstheme="minorHAnsi"/>
          <w:color w:val="333333"/>
          <w:sz w:val="21"/>
          <w:szCs w:val="21"/>
          <w:lang w:val="en-US"/>
        </w:rPr>
        <w:t>.  Our main model is based on the model described in the paper.  Therefore, we wanted to confirm the results presented by the authors in order to validate our implementation of their model before using it for further resear</w:t>
      </w:r>
      <w:r w:rsidR="001B5B8D">
        <w:rPr>
          <w:rFonts w:asciiTheme="minorHAnsi" w:hAnsiTheme="minorHAnsi" w:cstheme="minorHAnsi"/>
          <w:color w:val="333333"/>
          <w:sz w:val="21"/>
          <w:szCs w:val="21"/>
          <w:lang w:val="en-US"/>
        </w:rPr>
        <w:t>ch.  The question itself concerns</w:t>
      </w:r>
      <w:r>
        <w:rPr>
          <w:rFonts w:asciiTheme="minorHAnsi" w:hAnsiTheme="minorHAnsi" w:cstheme="minorHAnsi"/>
          <w:color w:val="333333"/>
          <w:sz w:val="21"/>
          <w:szCs w:val="21"/>
          <w:lang w:val="en-US"/>
        </w:rPr>
        <w:t xml:space="preserve"> market volatility.  It aims to determine the volatility feedback mechanism which needs to be implemented into the model in order to simulate real-world trading more accurately.  </w:t>
      </w:r>
    </w:p>
    <w:p w:rsidR="00846F29"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 xml:space="preserve">The second research question investigates the effectiveness of price regulation as a tool for government intervention in volatile markets.  It aims to show if/how price regulation could be used to stabilize a market.  </w:t>
      </w:r>
    </w:p>
    <w:p w:rsidR="00846F29"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 xml:space="preserve">Our third and final research question involves using our model to simulate financially unfavorable situations.  More specifically, we decided to attempt a simulation of a financial bubble using our model.  </w:t>
      </w:r>
    </w:p>
    <w:p w:rsidR="00846F29" w:rsidRPr="00317EE1" w:rsidRDefault="00846F29" w:rsidP="00846F29">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sidRPr="00086143">
        <w:rPr>
          <w:rFonts w:asciiTheme="minorHAnsi" w:hAnsiTheme="minorHAnsi" w:cstheme="minorHAnsi"/>
          <w:color w:val="333333"/>
          <w:sz w:val="21"/>
          <w:szCs w:val="21"/>
          <w:lang w:val="en-US"/>
        </w:rPr>
        <w:t>In order to meet our ambitions</w:t>
      </w:r>
      <w:r>
        <w:rPr>
          <w:rFonts w:asciiTheme="minorHAnsi" w:hAnsiTheme="minorHAnsi" w:cstheme="minorHAnsi"/>
          <w:color w:val="333333"/>
          <w:sz w:val="21"/>
          <w:szCs w:val="21"/>
          <w:lang w:val="en-US"/>
        </w:rPr>
        <w:t>, we needed</w:t>
      </w:r>
      <w:r w:rsidRPr="00086143">
        <w:rPr>
          <w:rFonts w:asciiTheme="minorHAnsi" w:hAnsiTheme="minorHAnsi" w:cstheme="minorHAnsi"/>
          <w:color w:val="333333"/>
          <w:sz w:val="21"/>
          <w:szCs w:val="21"/>
          <w:lang w:val="en-US"/>
        </w:rPr>
        <w:t xml:space="preserve"> to find a good model which could accurately reproduce the dynamics of a real stock market.</w:t>
      </w:r>
      <w:r>
        <w:rPr>
          <w:rFonts w:asciiTheme="minorHAnsi" w:hAnsiTheme="minorHAnsi" w:cstheme="minorHAnsi"/>
          <w:color w:val="333333"/>
          <w:sz w:val="21"/>
          <w:szCs w:val="21"/>
          <w:lang w:val="en-US"/>
        </w:rPr>
        <w:t xml:space="preserve">  </w:t>
      </w: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pStyle w:val="NormalWeb"/>
        <w:numPr>
          <w:ilvl w:val="0"/>
          <w:numId w:val="4"/>
        </w:numPr>
        <w:spacing w:before="225" w:beforeAutospacing="0" w:after="225" w:afterAutospacing="0" w:line="360" w:lineRule="auto"/>
        <w:jc w:val="both"/>
        <w:rPr>
          <w:rFonts w:asciiTheme="minorHAnsi" w:hAnsiTheme="minorHAnsi" w:cstheme="minorHAnsi"/>
          <w:b/>
          <w:color w:val="333333"/>
          <w:sz w:val="32"/>
          <w:szCs w:val="32"/>
          <w:lang w:val="en-US"/>
        </w:rPr>
      </w:pPr>
      <w:r>
        <w:rPr>
          <w:rFonts w:asciiTheme="minorHAnsi" w:hAnsiTheme="minorHAnsi" w:cstheme="minorHAnsi"/>
          <w:b/>
          <w:color w:val="333333"/>
          <w:sz w:val="32"/>
          <w:szCs w:val="32"/>
          <w:lang w:val="en-US"/>
        </w:rPr>
        <w:lastRenderedPageBreak/>
        <w:t>The Model</w:t>
      </w:r>
    </w:p>
    <w:p w:rsidR="00D655C4" w:rsidRDefault="00D655C4" w:rsidP="00D655C4">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 xml:space="preserve">Since the beginning of the project, we realized that modeling the entire stock market would be a monumental task.  We had to start small.  The model we implemented involves one single publically traded firm on the stock market.  It executes an “agent-based” simulation.  The “agents” are represented by the traders, each of which have an initial set of shares and liquidities which evolve over time.  The “playground” is the market in which the different traders interact.  For our simulations, we keep the number of traders finite and constant.  We also give each trader the same initial number of shares and liquidities.  </w:t>
      </w:r>
    </w:p>
    <w:p w:rsidR="00D655C4" w:rsidRPr="007A07F1" w:rsidRDefault="00D655C4" w:rsidP="00D655C4">
      <w:pPr>
        <w:pStyle w:val="NormalWeb"/>
        <w:numPr>
          <w:ilvl w:val="1"/>
          <w:numId w:val="4"/>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Price Formation</w:t>
      </w:r>
    </w:p>
    <w:p w:rsidR="00D655C4" w:rsidRPr="00086143" w:rsidRDefault="00D655C4" w:rsidP="00D655C4">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sidRPr="00086143">
        <w:rPr>
          <w:rFonts w:asciiTheme="minorHAnsi" w:hAnsiTheme="minorHAnsi" w:cstheme="minorHAnsi"/>
          <w:color w:val="333333"/>
          <w:sz w:val="21"/>
          <w:szCs w:val="21"/>
          <w:lang w:val="en-US"/>
        </w:rPr>
        <w:t>The engine driving any market model is the price formation process.  It determines the market price of a good at a specific point in time.  In our initial research, we discovered that there are two primary mechanisms used for price formation in artificial financial markets: The “clearing house” mechanism, and the “limit order book” mechanism.  The “clearing house” mechanism operates on basic economic theory.  Supply and demand data is accumulated over time in order to set up the familiar supply and demand curves.  When supply matches demand we have the equilibrium price: “The market is cleared at the intersection of demand and supply curves” (Raberto, 2005):</w:t>
      </w:r>
    </w:p>
    <w:p w:rsidR="00D655C4" w:rsidRPr="00086143" w:rsidRDefault="00D655C4" w:rsidP="00D655C4">
      <w:pPr>
        <w:pStyle w:val="NormalWeb"/>
        <w:keepNext/>
        <w:spacing w:before="225" w:beforeAutospacing="0" w:after="225" w:afterAutospacing="0" w:line="360" w:lineRule="auto"/>
        <w:ind w:firstLine="708"/>
        <w:jc w:val="center"/>
        <w:rPr>
          <w:rFonts w:asciiTheme="minorHAnsi" w:hAnsiTheme="minorHAnsi" w:cstheme="minorHAnsi"/>
        </w:rPr>
      </w:pPr>
      <w:r w:rsidRPr="00086143">
        <w:rPr>
          <w:rFonts w:asciiTheme="minorHAnsi" w:hAnsiTheme="minorHAnsi" w:cstheme="minorHAnsi"/>
          <w:noProof/>
          <w:color w:val="333333"/>
          <w:sz w:val="21"/>
          <w:szCs w:val="21"/>
        </w:rPr>
        <w:drawing>
          <wp:inline distT="0" distB="0" distL="0" distR="0" wp14:anchorId="2A493815" wp14:editId="55F951D9">
            <wp:extent cx="2275840" cy="227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840" cy="2275840"/>
                    </a:xfrm>
                    <a:prstGeom prst="rect">
                      <a:avLst/>
                    </a:prstGeom>
                    <a:noFill/>
                    <a:ln>
                      <a:noFill/>
                    </a:ln>
                  </pic:spPr>
                </pic:pic>
              </a:graphicData>
            </a:graphic>
          </wp:inline>
        </w:drawing>
      </w:r>
    </w:p>
    <w:p w:rsidR="00D655C4" w:rsidRPr="00086143" w:rsidRDefault="00D655C4" w:rsidP="00D655C4">
      <w:pPr>
        <w:pStyle w:val="Caption"/>
        <w:spacing w:line="360" w:lineRule="auto"/>
        <w:jc w:val="center"/>
        <w:rPr>
          <w:rFonts w:cstheme="minorHAnsi"/>
          <w:lang w:val="en-US"/>
        </w:rPr>
      </w:pPr>
      <w:r w:rsidRPr="00086143">
        <w:rPr>
          <w:rFonts w:cstheme="minorHAnsi"/>
          <w:lang w:val="en-US"/>
        </w:rPr>
        <w:t xml:space="preserve">Figure </w:t>
      </w:r>
      <w:r w:rsidR="00E25294">
        <w:rPr>
          <w:rFonts w:cstheme="minorHAnsi"/>
          <w:lang w:val="en-US"/>
        </w:rPr>
        <w:fldChar w:fldCharType="begin"/>
      </w:r>
      <w:r w:rsidR="00E25294">
        <w:rPr>
          <w:rFonts w:cstheme="minorHAnsi"/>
          <w:lang w:val="en-US"/>
        </w:rPr>
        <w:instrText xml:space="preserve"> SEQ Figure \* ARABIC </w:instrText>
      </w:r>
      <w:r w:rsidR="00E25294">
        <w:rPr>
          <w:rFonts w:cstheme="minorHAnsi"/>
          <w:lang w:val="en-US"/>
        </w:rPr>
        <w:fldChar w:fldCharType="separate"/>
      </w:r>
      <w:r w:rsidR="00EA31B7">
        <w:rPr>
          <w:rFonts w:cstheme="minorHAnsi"/>
          <w:noProof/>
          <w:lang w:val="en-US"/>
        </w:rPr>
        <w:t>2</w:t>
      </w:r>
      <w:r w:rsidR="00E25294">
        <w:rPr>
          <w:rFonts w:cstheme="minorHAnsi"/>
          <w:lang w:val="en-US"/>
        </w:rPr>
        <w:fldChar w:fldCharType="end"/>
      </w:r>
      <w:r w:rsidRPr="00086143">
        <w:rPr>
          <w:rFonts w:cstheme="minorHAnsi"/>
          <w:lang w:val="en-US"/>
        </w:rPr>
        <w:t xml:space="preserve">:  </w:t>
      </w:r>
      <w:r>
        <w:rPr>
          <w:rFonts w:cstheme="minorHAnsi"/>
          <w:lang w:val="en-US"/>
        </w:rPr>
        <w:t>S</w:t>
      </w:r>
      <w:r w:rsidRPr="00086143">
        <w:rPr>
          <w:rFonts w:cstheme="minorHAnsi"/>
          <w:lang w:val="en-US"/>
        </w:rPr>
        <w:t>upply and demand curves with a shift in demand (D1-&gt;D2)</w:t>
      </w:r>
      <w:r>
        <w:rPr>
          <w:rFonts w:cstheme="minorHAnsi"/>
          <w:lang w:val="en-US"/>
        </w:rPr>
        <w:t xml:space="preserve">. </w:t>
      </w:r>
      <w:r w:rsidRPr="00086143">
        <w:rPr>
          <w:rFonts w:cstheme="minorHAnsi"/>
          <w:lang w:val="en-US"/>
        </w:rPr>
        <w:t xml:space="preserve"> Source: Wikipedia</w:t>
      </w:r>
    </w:p>
    <w:p w:rsidR="00D655C4" w:rsidRDefault="00D655C4" w:rsidP="00D655C4">
      <w:pPr>
        <w:spacing w:line="360" w:lineRule="auto"/>
        <w:ind w:firstLine="708"/>
        <w:jc w:val="both"/>
        <w:rPr>
          <w:rFonts w:cstheme="minorHAnsi"/>
          <w:sz w:val="21"/>
          <w:szCs w:val="21"/>
          <w:lang w:val="en-US"/>
        </w:rPr>
      </w:pPr>
      <w:r w:rsidRPr="0084667D">
        <w:rPr>
          <w:rFonts w:cstheme="minorHAnsi"/>
          <w:sz w:val="21"/>
          <w:szCs w:val="21"/>
          <w:lang w:val="en-US"/>
        </w:rPr>
        <w:t>On the other hand, the “limit order book” mechanism works similarly to a double-auction.  Interested buyers place bids for a good whilst sellers place asking prices.  The bid and asking prices are stored in separate “order books”.  A transaction will occur at either the highest bid price or the lowest asking price (depending on the situation) if there is a pric</w:t>
      </w:r>
      <w:r w:rsidR="002A489F">
        <w:rPr>
          <w:rFonts w:cstheme="minorHAnsi"/>
          <w:sz w:val="21"/>
          <w:szCs w:val="21"/>
          <w:lang w:val="en-US"/>
        </w:rPr>
        <w:t>e overlap between the two books.</w:t>
      </w:r>
    </w:p>
    <w:p w:rsidR="002A489F" w:rsidRDefault="002A489F" w:rsidP="00D655C4">
      <w:pPr>
        <w:spacing w:line="360" w:lineRule="auto"/>
        <w:ind w:firstLine="708"/>
        <w:jc w:val="both"/>
        <w:rPr>
          <w:rFonts w:cstheme="minorHAnsi"/>
          <w:sz w:val="21"/>
          <w:szCs w:val="21"/>
          <w:lang w:val="en-US"/>
        </w:rPr>
      </w:pPr>
    </w:p>
    <w:p w:rsidR="002A489F" w:rsidRDefault="002A489F" w:rsidP="00D655C4">
      <w:pPr>
        <w:spacing w:line="360" w:lineRule="auto"/>
        <w:ind w:firstLine="708"/>
        <w:jc w:val="both"/>
        <w:rPr>
          <w:rFonts w:cstheme="minorHAnsi"/>
          <w:sz w:val="21"/>
          <w:szCs w:val="21"/>
          <w:lang w:val="en-US"/>
        </w:rPr>
      </w:pPr>
    </w:p>
    <w:p w:rsidR="002A489F" w:rsidRDefault="002A489F" w:rsidP="00D655C4">
      <w:pPr>
        <w:spacing w:line="360" w:lineRule="auto"/>
        <w:ind w:firstLine="708"/>
        <w:jc w:val="both"/>
        <w:rPr>
          <w:rFonts w:cstheme="minorHAnsi"/>
          <w:sz w:val="21"/>
          <w:szCs w:val="21"/>
          <w:lang w:val="en-US"/>
        </w:rPr>
      </w:pPr>
    </w:p>
    <w:p w:rsidR="00D655C4" w:rsidRDefault="00D655C4" w:rsidP="00D655C4">
      <w:pPr>
        <w:keepNext/>
        <w:spacing w:line="360" w:lineRule="auto"/>
        <w:ind w:firstLine="708"/>
        <w:jc w:val="center"/>
      </w:pPr>
      <w:r>
        <w:rPr>
          <w:noProof/>
          <w:lang w:eastAsia="de-CH"/>
        </w:rPr>
        <w:drawing>
          <wp:inline distT="0" distB="0" distL="0" distR="0" wp14:anchorId="58C5D1F7" wp14:editId="3814CC4B">
            <wp:extent cx="4749800" cy="19240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7504" cy="1927157"/>
                    </a:xfrm>
                    <a:prstGeom prst="rect">
                      <a:avLst/>
                    </a:prstGeom>
                    <a:noFill/>
                    <a:ln>
                      <a:noFill/>
                    </a:ln>
                  </pic:spPr>
                </pic:pic>
              </a:graphicData>
            </a:graphic>
          </wp:inline>
        </w:drawing>
      </w:r>
    </w:p>
    <w:p w:rsidR="00D655C4" w:rsidRDefault="00D655C4" w:rsidP="00D655C4">
      <w:pPr>
        <w:pStyle w:val="Caption"/>
        <w:spacing w:line="360" w:lineRule="auto"/>
        <w:jc w:val="center"/>
        <w:rPr>
          <w:lang w:val="en-US"/>
        </w:rPr>
      </w:pPr>
      <w:r w:rsidRPr="00E2135D">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3</w:t>
      </w:r>
      <w:r w:rsidR="00E25294">
        <w:rPr>
          <w:lang w:val="en-US"/>
        </w:rPr>
        <w:fldChar w:fldCharType="end"/>
      </w:r>
      <w:r w:rsidRPr="00E2135D">
        <w:rPr>
          <w:lang w:val="en-US"/>
        </w:rPr>
        <w:t>: Limit order book mechanism</w:t>
      </w:r>
    </w:p>
    <w:p w:rsidR="002A489F" w:rsidRPr="002A489F" w:rsidRDefault="002A489F" w:rsidP="002A489F">
      <w:pPr>
        <w:rPr>
          <w:lang w:val="en-US"/>
        </w:rPr>
      </w:pPr>
    </w:p>
    <w:p w:rsidR="00D655C4" w:rsidRDefault="00D655C4" w:rsidP="00D655C4">
      <w:pPr>
        <w:spacing w:line="360" w:lineRule="auto"/>
        <w:ind w:firstLine="708"/>
        <w:jc w:val="both"/>
        <w:rPr>
          <w:rFonts w:cstheme="minorHAnsi"/>
          <w:sz w:val="21"/>
          <w:szCs w:val="21"/>
          <w:lang w:val="en-US"/>
        </w:rPr>
      </w:pPr>
      <w:r w:rsidRPr="0084667D">
        <w:rPr>
          <w:rFonts w:cstheme="minorHAnsi"/>
          <w:sz w:val="21"/>
          <w:szCs w:val="21"/>
          <w:lang w:val="en-US"/>
        </w:rPr>
        <w:t>After an in-depth consideration of these two possibilities we determined that the “limit order book” mechanism for price formation is better suited to the specific market we are modeling:</w:t>
      </w:r>
    </w:p>
    <w:p w:rsidR="002A489F" w:rsidRPr="0084667D" w:rsidRDefault="002A489F" w:rsidP="00D655C4">
      <w:pPr>
        <w:spacing w:line="360" w:lineRule="auto"/>
        <w:ind w:firstLine="708"/>
        <w:jc w:val="both"/>
        <w:rPr>
          <w:rFonts w:cstheme="minorHAnsi"/>
          <w:sz w:val="21"/>
          <w:szCs w:val="21"/>
          <w:lang w:val="en-US"/>
        </w:rPr>
      </w:pPr>
    </w:p>
    <w:p w:rsidR="00D655C4" w:rsidRDefault="00D655C4" w:rsidP="00D655C4">
      <w:pPr>
        <w:spacing w:line="360" w:lineRule="auto"/>
        <w:ind w:firstLine="708"/>
        <w:jc w:val="both"/>
        <w:rPr>
          <w:rFonts w:cstheme="minorHAnsi"/>
          <w:sz w:val="21"/>
          <w:szCs w:val="21"/>
          <w:lang w:val="en-US"/>
        </w:rPr>
      </w:pPr>
      <w:r w:rsidRPr="0084667D">
        <w:rPr>
          <w:rFonts w:cstheme="minorHAnsi"/>
          <w:sz w:val="21"/>
          <w:szCs w:val="21"/>
          <w:lang w:val="en-US"/>
        </w:rPr>
        <w:t>“The clearing house is an unrealistic description of the way stock exchanges operate around the world. Progress in information technology and the increasing deregulation of exchanges have led to a wide adoption of the limit order book for price formation.”</w:t>
      </w:r>
      <w:r w:rsidRPr="0084667D">
        <w:rPr>
          <w:rFonts w:cstheme="minorHAnsi"/>
          <w:sz w:val="21"/>
          <w:szCs w:val="21"/>
          <w:lang w:val="en-US"/>
        </w:rPr>
        <w:tab/>
      </w:r>
      <w:r w:rsidRPr="0084667D">
        <w:rPr>
          <w:rFonts w:cstheme="minorHAnsi"/>
          <w:sz w:val="21"/>
          <w:szCs w:val="21"/>
          <w:lang w:val="en-US"/>
        </w:rPr>
        <w:tab/>
        <w:t>(Raberto, 2005)</w:t>
      </w:r>
    </w:p>
    <w:p w:rsidR="002A489F" w:rsidRDefault="002A489F" w:rsidP="00D655C4">
      <w:pPr>
        <w:spacing w:line="360" w:lineRule="auto"/>
        <w:ind w:firstLine="708"/>
        <w:jc w:val="both"/>
        <w:rPr>
          <w:rFonts w:cstheme="minorHAnsi"/>
          <w:sz w:val="21"/>
          <w:szCs w:val="21"/>
          <w:lang w:val="en-US"/>
        </w:rPr>
      </w:pPr>
    </w:p>
    <w:p w:rsidR="00D655C4" w:rsidRDefault="00D655C4" w:rsidP="00D655C4">
      <w:pPr>
        <w:spacing w:line="360" w:lineRule="auto"/>
        <w:ind w:firstLine="708"/>
        <w:jc w:val="both"/>
        <w:rPr>
          <w:rFonts w:cstheme="minorHAnsi"/>
          <w:sz w:val="21"/>
          <w:szCs w:val="21"/>
          <w:lang w:val="en-US"/>
        </w:rPr>
      </w:pPr>
      <w:r w:rsidRPr="0084667D">
        <w:rPr>
          <w:rFonts w:cstheme="minorHAnsi"/>
          <w:sz w:val="21"/>
          <w:szCs w:val="21"/>
          <w:lang w:val="en-US"/>
        </w:rPr>
        <w:t>In this market structure, the potential buyers and sellers are individually responsible for setting the price of their respective bids.</w:t>
      </w:r>
      <w:r>
        <w:rPr>
          <w:rFonts w:cstheme="minorHAnsi"/>
          <w:sz w:val="21"/>
          <w:szCs w:val="21"/>
          <w:lang w:val="en-US"/>
        </w:rPr>
        <w:t xml:space="preserve">  </w:t>
      </w:r>
    </w:p>
    <w:p w:rsidR="00D655C4" w:rsidRPr="0084667D" w:rsidRDefault="00D655C4" w:rsidP="00D655C4">
      <w:pPr>
        <w:spacing w:line="360" w:lineRule="auto"/>
        <w:ind w:firstLine="708"/>
        <w:jc w:val="both"/>
        <w:rPr>
          <w:rFonts w:cstheme="minorHAnsi"/>
          <w:sz w:val="21"/>
          <w:szCs w:val="21"/>
          <w:lang w:val="en-US"/>
        </w:rPr>
      </w:pPr>
      <w:r>
        <w:rPr>
          <w:rFonts w:cstheme="minorHAnsi"/>
          <w:i/>
          <w:sz w:val="21"/>
          <w:szCs w:val="21"/>
          <w:lang w:val="en-US"/>
        </w:rPr>
        <w:t xml:space="preserve">“Modeling and simulation of a double auction artificial financial market” </w:t>
      </w:r>
      <w:r w:rsidR="00085E17">
        <w:rPr>
          <w:rFonts w:cstheme="minorHAnsi"/>
          <w:sz w:val="21"/>
          <w:szCs w:val="21"/>
          <w:lang w:val="en-US"/>
        </w:rPr>
        <w:t>([1])</w:t>
      </w:r>
      <w:r>
        <w:rPr>
          <w:rFonts w:cstheme="minorHAnsi"/>
          <w:color w:val="FF0000"/>
          <w:sz w:val="21"/>
          <w:szCs w:val="21"/>
          <w:lang w:val="en-US"/>
        </w:rPr>
        <w:t xml:space="preserve"> </w:t>
      </w:r>
      <w:r w:rsidRPr="00880510">
        <w:rPr>
          <w:rFonts w:cstheme="minorHAnsi"/>
          <w:sz w:val="21"/>
          <w:szCs w:val="21"/>
          <w:lang w:val="en-US"/>
        </w:rPr>
        <w:t>is a</w:t>
      </w:r>
      <w:r>
        <w:rPr>
          <w:rFonts w:cstheme="minorHAnsi"/>
          <w:sz w:val="21"/>
          <w:szCs w:val="21"/>
          <w:lang w:val="en-US"/>
        </w:rPr>
        <w:t xml:space="preserve"> paper written in 2005 which describes a model using the limit order book mechanism for price formation.  The model we implemented is firmly based on the model described in the paper.  </w:t>
      </w:r>
    </w:p>
    <w:p w:rsidR="00D655C4" w:rsidRPr="0084667D" w:rsidRDefault="00D655C4" w:rsidP="00D655C4">
      <w:pPr>
        <w:pStyle w:val="Caption"/>
        <w:keepNext/>
        <w:spacing w:line="360" w:lineRule="auto"/>
        <w:jc w:val="both"/>
        <w:rPr>
          <w:rFonts w:cstheme="minorHAnsi"/>
          <w:sz w:val="21"/>
          <w:szCs w:val="21"/>
        </w:rPr>
      </w:pPr>
      <w:r w:rsidRPr="0084667D">
        <w:rPr>
          <w:rFonts w:cstheme="minorHAnsi"/>
          <w:sz w:val="21"/>
          <w:szCs w:val="21"/>
        </w:rPr>
        <w:lastRenderedPageBreak/>
        <w:t>Example:</w:t>
      </w:r>
    </w:p>
    <w:p w:rsidR="00D655C4" w:rsidRPr="0084667D" w:rsidRDefault="00D655C4" w:rsidP="00D655C4">
      <w:pPr>
        <w:keepNext/>
        <w:spacing w:line="360" w:lineRule="auto"/>
        <w:ind w:firstLine="708"/>
        <w:jc w:val="center"/>
        <w:rPr>
          <w:rFonts w:cstheme="minorHAnsi"/>
          <w:sz w:val="21"/>
          <w:szCs w:val="21"/>
        </w:rPr>
      </w:pPr>
      <w:r w:rsidRPr="0084667D">
        <w:rPr>
          <w:rFonts w:cstheme="minorHAnsi"/>
          <w:noProof/>
          <w:sz w:val="21"/>
          <w:szCs w:val="21"/>
          <w:lang w:eastAsia="de-CH"/>
        </w:rPr>
        <w:drawing>
          <wp:inline distT="0" distB="0" distL="0" distR="0" wp14:anchorId="10EE31BD" wp14:editId="1CF6E6FF">
            <wp:extent cx="1422400" cy="286160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2400" cy="2861601"/>
                    </a:xfrm>
                    <a:prstGeom prst="rect">
                      <a:avLst/>
                    </a:prstGeom>
                    <a:noFill/>
                    <a:ln>
                      <a:noFill/>
                    </a:ln>
                  </pic:spPr>
                </pic:pic>
              </a:graphicData>
            </a:graphic>
          </wp:inline>
        </w:drawing>
      </w:r>
    </w:p>
    <w:p w:rsidR="00D655C4" w:rsidRDefault="00D655C4" w:rsidP="00D655C4">
      <w:pPr>
        <w:pStyle w:val="Caption"/>
        <w:spacing w:line="360" w:lineRule="auto"/>
        <w:jc w:val="center"/>
        <w:rPr>
          <w:rFonts w:cstheme="minorHAnsi"/>
          <w:noProof/>
          <w:sz w:val="21"/>
          <w:szCs w:val="21"/>
          <w:lang w:val="en-US"/>
        </w:rPr>
      </w:pPr>
      <w:r w:rsidRPr="0084667D">
        <w:rPr>
          <w:rFonts w:cstheme="minorHAnsi"/>
          <w:sz w:val="21"/>
          <w:szCs w:val="21"/>
          <w:lang w:val="en-US"/>
        </w:rPr>
        <w:t xml:space="preserve">Figure </w:t>
      </w:r>
      <w:r w:rsidR="00E25294">
        <w:rPr>
          <w:rFonts w:cstheme="minorHAnsi"/>
          <w:sz w:val="21"/>
          <w:szCs w:val="21"/>
          <w:lang w:val="en-US"/>
        </w:rPr>
        <w:fldChar w:fldCharType="begin"/>
      </w:r>
      <w:r w:rsidR="00E25294">
        <w:rPr>
          <w:rFonts w:cstheme="minorHAnsi"/>
          <w:sz w:val="21"/>
          <w:szCs w:val="21"/>
          <w:lang w:val="en-US"/>
        </w:rPr>
        <w:instrText xml:space="preserve"> SEQ Figure \* ARABIC </w:instrText>
      </w:r>
      <w:r w:rsidR="00E25294">
        <w:rPr>
          <w:rFonts w:cstheme="minorHAnsi"/>
          <w:sz w:val="21"/>
          <w:szCs w:val="21"/>
          <w:lang w:val="en-US"/>
        </w:rPr>
        <w:fldChar w:fldCharType="separate"/>
      </w:r>
      <w:r w:rsidR="00EA31B7">
        <w:rPr>
          <w:rFonts w:cstheme="minorHAnsi"/>
          <w:noProof/>
          <w:sz w:val="21"/>
          <w:szCs w:val="21"/>
          <w:lang w:val="en-US"/>
        </w:rPr>
        <w:t>4</w:t>
      </w:r>
      <w:r w:rsidR="00E25294">
        <w:rPr>
          <w:rFonts w:cstheme="minorHAnsi"/>
          <w:sz w:val="21"/>
          <w:szCs w:val="21"/>
          <w:lang w:val="en-US"/>
        </w:rPr>
        <w:fldChar w:fldCharType="end"/>
      </w:r>
      <w:r w:rsidRPr="0084667D">
        <w:rPr>
          <w:rFonts w:cstheme="minorHAnsi"/>
          <w:sz w:val="21"/>
          <w:szCs w:val="21"/>
          <w:lang w:val="en-US"/>
        </w:rPr>
        <w:t xml:space="preserve">: </w:t>
      </w:r>
      <w:r>
        <w:rPr>
          <w:rFonts w:cstheme="minorHAnsi"/>
          <w:sz w:val="21"/>
          <w:szCs w:val="21"/>
          <w:lang w:val="en-US"/>
        </w:rPr>
        <w:t>R</w:t>
      </w:r>
      <w:r w:rsidRPr="0084667D">
        <w:rPr>
          <w:rFonts w:cstheme="minorHAnsi"/>
          <w:sz w:val="21"/>
          <w:szCs w:val="21"/>
          <w:lang w:val="en-US"/>
        </w:rPr>
        <w:t>eal world example of a limit order</w:t>
      </w:r>
      <w:r w:rsidRPr="0084667D">
        <w:rPr>
          <w:rFonts w:cstheme="minorHAnsi"/>
          <w:noProof/>
          <w:sz w:val="21"/>
          <w:szCs w:val="21"/>
          <w:lang w:val="en-US"/>
        </w:rPr>
        <w:t xml:space="preserve"> book (Google stock).  Source: ece.cmu.edu</w:t>
      </w:r>
    </w:p>
    <w:p w:rsidR="00D655C4" w:rsidRPr="007A07F1" w:rsidRDefault="00D655C4" w:rsidP="00D655C4">
      <w:pPr>
        <w:pStyle w:val="NormalWeb"/>
        <w:numPr>
          <w:ilvl w:val="1"/>
          <w:numId w:val="4"/>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The Market</w:t>
      </w:r>
    </w:p>
    <w:p w:rsidR="00D655C4" w:rsidRDefault="00D655C4" w:rsidP="00D655C4">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Time is separated into days in order to imitate a real-world stock exchange.  Every day, the market is open for a specific number of hours.  Traders can only enter orders into the buyer or seller order books when the market is open.  At the end of the day, the market closes.  This means that all remaining buyer and seller bids are cleared from the books.  Bids which are older than a given age also get cleared and the respective traders issue new bids immediately.  </w:t>
      </w:r>
    </w:p>
    <w:p w:rsidR="00D655C4" w:rsidRDefault="00D655C4" w:rsidP="00D655C4">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Once the market is open for the day, traders are randomly chosen for issuing orders.  The time period between two orders follows an exponential distribution.  Once a trader is chosen (following a uniform distribution), it issues either a “buy” or “sell” order with a predetermined probability.  The price of the new order follows a Gaussian distribution with the price of the most competitive valid order currently in the respective book as the mean.  The number of shares to buy/sell follows a uniform distribution ranging from one single share to the maximum number of shares the trader can buy/sell without ending up with negative asset values.  A transaction will occur if there is an overlap between bid and asking prices.  Otherwise, the order is stored in the respective book and no transaction occurs.  If the trader is a buyer, the transaction occurs at the most competitive (lowest) selling price below the trader’s bid price.  If the trader is a seller, the transaction occurs at the most competitive (highest) buying price above the trader’s bid price.  </w:t>
      </w:r>
    </w:p>
    <w:p w:rsidR="00D655C4" w:rsidRDefault="00D655C4" w:rsidP="00D655C4">
      <w:pPr>
        <w:keepNext/>
        <w:spacing w:line="360" w:lineRule="auto"/>
        <w:jc w:val="center"/>
      </w:pPr>
      <w:r>
        <w:rPr>
          <w:rFonts w:cstheme="minorHAnsi"/>
          <w:noProof/>
          <w:color w:val="333333"/>
          <w:sz w:val="21"/>
          <w:szCs w:val="21"/>
          <w:lang w:eastAsia="de-CH"/>
        </w:rPr>
        <w:lastRenderedPageBreak/>
        <w:drawing>
          <wp:inline distT="0" distB="0" distL="0" distR="0" wp14:anchorId="4708751D" wp14:editId="2A81C762">
            <wp:extent cx="2118041" cy="2127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369" cy="2177797"/>
                    </a:xfrm>
                    <a:prstGeom prst="rect">
                      <a:avLst/>
                    </a:prstGeom>
                    <a:noFill/>
                    <a:ln>
                      <a:noFill/>
                    </a:ln>
                  </pic:spPr>
                </pic:pic>
              </a:graphicData>
            </a:graphic>
          </wp:inline>
        </w:drawing>
      </w:r>
    </w:p>
    <w:p w:rsidR="00D655C4" w:rsidRDefault="00D655C4" w:rsidP="00D655C4">
      <w:pPr>
        <w:pStyle w:val="Caption"/>
        <w:spacing w:line="360" w:lineRule="auto"/>
        <w:jc w:val="center"/>
        <w:rPr>
          <w:rFonts w:cstheme="minorHAnsi"/>
          <w:color w:val="333333"/>
          <w:sz w:val="21"/>
          <w:szCs w:val="21"/>
          <w:lang w:val="en-US"/>
        </w:rPr>
      </w:pPr>
      <w:r w:rsidRPr="004D49E3">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5</w:t>
      </w:r>
      <w:r w:rsidR="00E25294">
        <w:rPr>
          <w:lang w:val="en-US"/>
        </w:rPr>
        <w:fldChar w:fldCharType="end"/>
      </w:r>
      <w:r w:rsidRPr="004D49E3">
        <w:rPr>
          <w:lang w:val="en-US"/>
        </w:rPr>
        <w:t>: Sequence of events once the market is open</w:t>
      </w:r>
    </w:p>
    <w:p w:rsidR="00D655C4" w:rsidRDefault="00D655C4" w:rsidP="00D655C4">
      <w:pPr>
        <w:spacing w:line="360" w:lineRule="auto"/>
        <w:ind w:firstLine="709"/>
        <w:jc w:val="both"/>
        <w:rPr>
          <w:rFonts w:cstheme="minorHAnsi"/>
          <w:color w:val="333333"/>
          <w:sz w:val="21"/>
          <w:szCs w:val="21"/>
          <w:lang w:val="en-US"/>
        </w:rPr>
      </w:pPr>
      <w:r>
        <w:rPr>
          <w:rFonts w:cstheme="minorHAnsi"/>
          <w:color w:val="333333"/>
          <w:sz w:val="21"/>
          <w:szCs w:val="21"/>
          <w:lang w:val="en-US"/>
        </w:rPr>
        <w:t xml:space="preserve">Since the number of shares is likely to be different for the overlapping orders, multiple transactions may occur at the same point in time.  There can be one seller for multiple buyers or one buyer for multiple sellers whenever this is the case.  We therefore calculate the weighted average of the individual transaction prices in order to determine the current market transaction price of the stock whenever this is the case:  </w:t>
      </w:r>
    </w:p>
    <w:p w:rsidR="00D655C4" w:rsidRPr="00633201" w:rsidRDefault="00D655C4" w:rsidP="00D655C4">
      <w:pPr>
        <w:pBdr>
          <w:top w:val="single" w:sz="4" w:space="1" w:color="auto"/>
          <w:left w:val="single" w:sz="4" w:space="4" w:color="auto"/>
          <w:bottom w:val="single" w:sz="4" w:space="1" w:color="auto"/>
          <w:right w:val="single" w:sz="4" w:space="4" w:color="auto"/>
        </w:pBdr>
        <w:spacing w:line="360" w:lineRule="auto"/>
        <w:ind w:firstLine="709"/>
        <w:jc w:val="both"/>
        <w:rPr>
          <w:rFonts w:eastAsiaTheme="minorEastAsia" w:cstheme="minorHAnsi"/>
          <w:sz w:val="21"/>
          <w:szCs w:val="21"/>
          <w:lang w:val="en-US"/>
        </w:rPr>
      </w:pPr>
      <m:oMathPara>
        <m:oMath>
          <m:r>
            <w:rPr>
              <w:rFonts w:ascii="Cambria Math" w:hAnsi="Cambria Math" w:cstheme="minorHAnsi"/>
              <w:sz w:val="21"/>
              <w:szCs w:val="21"/>
              <w:lang w:val="en-US"/>
            </w:rPr>
            <m:t>current market price=</m:t>
          </m:r>
          <m:f>
            <m:fPr>
              <m:ctrlPr>
                <w:rPr>
                  <w:rFonts w:ascii="Cambria Math" w:hAnsi="Cambria Math" w:cstheme="minorHAnsi"/>
                  <w:i/>
                  <w:sz w:val="21"/>
                  <w:szCs w:val="21"/>
                  <w:lang w:val="en-US"/>
                </w:rPr>
              </m:ctrlPr>
            </m:fPr>
            <m:num>
              <m:nary>
                <m:naryPr>
                  <m:chr m:val="∑"/>
                  <m:limLoc m:val="undOvr"/>
                  <m:subHide m:val="1"/>
                  <m:supHide m:val="1"/>
                  <m:ctrlPr>
                    <w:rPr>
                      <w:rFonts w:ascii="Cambria Math" w:hAnsi="Cambria Math" w:cstheme="minorHAnsi"/>
                      <w:i/>
                      <w:sz w:val="21"/>
                      <w:szCs w:val="21"/>
                      <w:lang w:val="en-US"/>
                    </w:rPr>
                  </m:ctrlPr>
                </m:naryPr>
                <m:sub/>
                <m:sup/>
                <m:e>
                  <m:r>
                    <w:rPr>
                      <w:rFonts w:ascii="Cambria Math" w:hAnsi="Cambria Math" w:cstheme="minorHAnsi"/>
                      <w:sz w:val="21"/>
                      <w:szCs w:val="21"/>
                      <w:lang w:val="en-US"/>
                    </w:rPr>
                    <m:t>shares*price</m:t>
                  </m:r>
                </m:e>
              </m:nary>
            </m:num>
            <m:den>
              <m:nary>
                <m:naryPr>
                  <m:chr m:val="∑"/>
                  <m:limLoc m:val="undOvr"/>
                  <m:subHide m:val="1"/>
                  <m:supHide m:val="1"/>
                  <m:ctrlPr>
                    <w:rPr>
                      <w:rFonts w:ascii="Cambria Math" w:hAnsi="Cambria Math" w:cstheme="minorHAnsi"/>
                      <w:i/>
                      <w:sz w:val="21"/>
                      <w:szCs w:val="21"/>
                      <w:lang w:val="en-US"/>
                    </w:rPr>
                  </m:ctrlPr>
                </m:naryPr>
                <m:sub/>
                <m:sup/>
                <m:e>
                  <m:r>
                    <w:rPr>
                      <w:rFonts w:ascii="Cambria Math" w:hAnsi="Cambria Math" w:cstheme="minorHAnsi"/>
                      <w:sz w:val="21"/>
                      <w:szCs w:val="21"/>
                      <w:lang w:val="en-US"/>
                    </w:rPr>
                    <m:t>shares</m:t>
                  </m:r>
                </m:e>
              </m:nary>
            </m:den>
          </m:f>
        </m:oMath>
      </m:oMathPara>
    </w:p>
    <w:p w:rsidR="00D655C4" w:rsidRDefault="00D655C4" w:rsidP="00D655C4">
      <w:pPr>
        <w:spacing w:line="360" w:lineRule="auto"/>
        <w:ind w:firstLine="709"/>
        <w:jc w:val="both"/>
        <w:rPr>
          <w:rFonts w:eastAsiaTheme="minorEastAsia" w:cstheme="minorHAnsi"/>
          <w:sz w:val="21"/>
          <w:szCs w:val="21"/>
          <w:lang w:val="en-US"/>
        </w:rPr>
      </w:pPr>
      <w:r>
        <w:rPr>
          <w:rFonts w:eastAsiaTheme="minorEastAsia" w:cstheme="minorHAnsi"/>
          <w:sz w:val="21"/>
          <w:szCs w:val="21"/>
          <w:lang w:val="en-US"/>
        </w:rPr>
        <w:t xml:space="preserve">It is also possible that a bid cannot fully be executed.  For example, a buyer can ask for more shares than are currently available at the bid price.  In this case, the buyer purchases the number of shares which are available and a new bid for the remaining shares gets placed in the buyer order book.  </w:t>
      </w:r>
    </w:p>
    <w:p w:rsidR="00D655C4" w:rsidRPr="007A07F1" w:rsidRDefault="00D655C4" w:rsidP="00D655C4">
      <w:pPr>
        <w:pStyle w:val="NormalWeb"/>
        <w:numPr>
          <w:ilvl w:val="1"/>
          <w:numId w:val="4"/>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Measuring Market Volatility</w:t>
      </w:r>
    </w:p>
    <w:p w:rsidR="00D655C4" w:rsidRDefault="00D655C4" w:rsidP="00D655C4">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In finance, the “rate of return” (ROR) on an investment is an indicator which represents the ratio of money gained or lost on an investment relative to the amount of money invested.  It is usually expressed as a percentage.  In a </w:t>
      </w:r>
      <w:r w:rsidRPr="00E44B34">
        <w:rPr>
          <w:rFonts w:cstheme="minorHAnsi"/>
          <w:color w:val="404040" w:themeColor="text1" w:themeTint="BF"/>
          <w:sz w:val="21"/>
          <w:szCs w:val="21"/>
          <w:lang w:val="en-US"/>
        </w:rPr>
        <w:t xml:space="preserve">stable market, we would expect that the return values (ROR values) would not change very much over time.  On the other hand, in a volatile market, fluctuation of return values is expected.  Therefore, we can calculate </w:t>
      </w:r>
      <w:r>
        <w:rPr>
          <w:rFonts w:cstheme="minorHAnsi"/>
          <w:color w:val="333333"/>
          <w:sz w:val="21"/>
          <w:szCs w:val="21"/>
          <w:lang w:val="en-US"/>
        </w:rPr>
        <w:t>ret</w:t>
      </w:r>
      <w:r w:rsidR="00125C08">
        <w:rPr>
          <w:rFonts w:cstheme="minorHAnsi"/>
          <w:color w:val="333333"/>
          <w:sz w:val="21"/>
          <w:szCs w:val="21"/>
          <w:lang w:val="en-US"/>
        </w:rPr>
        <w:t>urn values as an indicator of</w:t>
      </w:r>
      <w:r>
        <w:rPr>
          <w:rFonts w:cstheme="minorHAnsi"/>
          <w:color w:val="333333"/>
          <w:sz w:val="21"/>
          <w:szCs w:val="21"/>
          <w:lang w:val="en-US"/>
        </w:rPr>
        <w:t xml:space="preserve"> the volatility of the market in the past.  </w:t>
      </w:r>
    </w:p>
    <w:p w:rsidR="002A489F" w:rsidRDefault="00D655C4" w:rsidP="00D655C4">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Return values are usually calculated either with respect to a single time period (“single-period returns”), or averaged over multiple time periods (“multi-period average returns”).  In our model, we take the standard deviation of multiple single-period return values and use the result as an indicator of past market volatility.  </w:t>
      </w:r>
    </w:p>
    <w:p w:rsidR="002A489F" w:rsidRDefault="002A489F" w:rsidP="00D655C4">
      <w:pPr>
        <w:spacing w:line="360" w:lineRule="auto"/>
        <w:ind w:firstLine="708"/>
        <w:jc w:val="both"/>
        <w:rPr>
          <w:rFonts w:cstheme="minorHAnsi"/>
          <w:color w:val="333333"/>
          <w:sz w:val="21"/>
          <w:szCs w:val="21"/>
          <w:lang w:val="en-US"/>
        </w:rPr>
      </w:pPr>
    </w:p>
    <w:p w:rsidR="00D655C4" w:rsidRDefault="00D655C4" w:rsidP="00D655C4">
      <w:pPr>
        <w:spacing w:line="360" w:lineRule="auto"/>
        <w:ind w:firstLine="708"/>
        <w:jc w:val="both"/>
        <w:rPr>
          <w:rFonts w:cstheme="minorHAnsi"/>
          <w:color w:val="333333"/>
          <w:sz w:val="21"/>
          <w:szCs w:val="21"/>
          <w:lang w:val="en-US"/>
        </w:rPr>
      </w:pPr>
      <w:r>
        <w:rPr>
          <w:rFonts w:cstheme="minorHAnsi"/>
          <w:color w:val="333333"/>
          <w:sz w:val="21"/>
          <w:szCs w:val="21"/>
          <w:lang w:val="en-US"/>
        </w:rPr>
        <w:lastRenderedPageBreak/>
        <w:t>The single-period return values are calculated logarithmically using the following formula:</w:t>
      </w:r>
    </w:p>
    <w:p w:rsidR="00D655C4" w:rsidRPr="00A82A8E" w:rsidRDefault="003B1E5C" w:rsidP="00D655C4">
      <w:pPr>
        <w:pBdr>
          <w:top w:val="single" w:sz="4" w:space="1" w:color="auto"/>
          <w:left w:val="single" w:sz="4" w:space="4" w:color="auto"/>
          <w:bottom w:val="single" w:sz="4" w:space="1" w:color="auto"/>
          <w:right w:val="single" w:sz="4" w:space="4" w:color="auto"/>
        </w:pBdr>
        <w:spacing w:line="360" w:lineRule="auto"/>
        <w:ind w:firstLine="708"/>
        <w:jc w:val="both"/>
        <w:rPr>
          <w:rFonts w:eastAsiaTheme="minorEastAsia" w:cstheme="minorHAnsi"/>
          <w:iCs/>
          <w:color w:val="333333"/>
          <w:sz w:val="21"/>
          <w:szCs w:val="21"/>
        </w:rPr>
      </w:pPr>
      <m:oMathPara>
        <m:oMath>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rPr>
                <m:t>r</m:t>
              </m:r>
            </m:e>
            <m:sub>
              <m:r>
                <w:rPr>
                  <w:rFonts w:ascii="Cambria Math" w:hAnsi="Cambria Math" w:cstheme="minorHAnsi"/>
                  <w:color w:val="333333"/>
                  <w:sz w:val="21"/>
                  <w:szCs w:val="21"/>
                </w:rPr>
                <m:t>log</m:t>
              </m:r>
            </m:sub>
          </m:sSub>
          <m:r>
            <w:rPr>
              <w:rFonts w:ascii="Cambria Math" w:hAnsi="Cambria Math" w:cstheme="minorHAnsi"/>
              <w:color w:val="333333"/>
              <w:sz w:val="21"/>
              <w:szCs w:val="21"/>
              <w:lang w:val="en-US"/>
            </w:rPr>
            <m:t>=100∙</m:t>
          </m:r>
          <m:func>
            <m:funcPr>
              <m:ctrlPr>
                <w:rPr>
                  <w:rFonts w:ascii="Cambria Math" w:hAnsi="Cambria Math" w:cstheme="minorHAnsi"/>
                  <w:i/>
                  <w:iCs/>
                  <w:color w:val="333333"/>
                  <w:sz w:val="21"/>
                  <w:szCs w:val="21"/>
                </w:rPr>
              </m:ctrlPr>
            </m:funcPr>
            <m:fName>
              <m:r>
                <w:rPr>
                  <w:rFonts w:ascii="Cambria Math" w:hAnsi="Cambria Math" w:cstheme="minorHAnsi"/>
                  <w:color w:val="333333"/>
                  <w:sz w:val="21"/>
                  <w:szCs w:val="21"/>
                </w:rPr>
                <m:t>ln</m:t>
              </m:r>
            </m:fName>
            <m:e>
              <m:d>
                <m:dPr>
                  <m:begChr m:val="["/>
                  <m:endChr m:val="]"/>
                  <m:ctrlPr>
                    <w:rPr>
                      <w:rFonts w:ascii="Cambria Math" w:hAnsi="Cambria Math" w:cstheme="minorHAnsi"/>
                      <w:i/>
                      <w:iCs/>
                      <w:color w:val="333333"/>
                      <w:sz w:val="21"/>
                      <w:szCs w:val="21"/>
                    </w:rPr>
                  </m:ctrlPr>
                </m:dPr>
                <m:e>
                  <m:f>
                    <m:fPr>
                      <m:ctrlPr>
                        <w:rPr>
                          <w:rFonts w:ascii="Cambria Math" w:hAnsi="Cambria Math" w:cstheme="minorHAnsi"/>
                          <w:i/>
                          <w:iCs/>
                          <w:color w:val="333333"/>
                          <w:sz w:val="21"/>
                          <w:szCs w:val="21"/>
                        </w:rPr>
                      </m:ctrlPr>
                    </m:fPr>
                    <m:num>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rPr>
                            <m:t>P</m:t>
                          </m:r>
                        </m:e>
                        <m:sub>
                          <m:r>
                            <w:rPr>
                              <w:rFonts w:ascii="Cambria Math" w:hAnsi="Cambria Math" w:cstheme="minorHAnsi"/>
                              <w:color w:val="333333"/>
                              <w:sz w:val="21"/>
                              <w:szCs w:val="21"/>
                            </w:rPr>
                            <m:t>final</m:t>
                          </m:r>
                        </m:sub>
                      </m:sSub>
                    </m:num>
                    <m:den>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rPr>
                            <m:t>P</m:t>
                          </m:r>
                        </m:e>
                        <m:sub>
                          <m:r>
                            <w:rPr>
                              <w:rFonts w:ascii="Cambria Math" w:hAnsi="Cambria Math" w:cstheme="minorHAnsi"/>
                              <w:color w:val="333333"/>
                              <w:sz w:val="21"/>
                              <w:szCs w:val="21"/>
                            </w:rPr>
                            <m:t>initial</m:t>
                          </m:r>
                        </m:sub>
                      </m:sSub>
                    </m:den>
                  </m:f>
                </m:e>
              </m:d>
            </m:e>
          </m:func>
          <m:r>
            <w:rPr>
              <w:rFonts w:ascii="Cambria Math" w:hAnsi="Cambria Math" w:cstheme="minorHAnsi"/>
              <w:color w:val="333333"/>
              <w:sz w:val="21"/>
              <w:szCs w:val="21"/>
              <w:lang w:val="en-US"/>
            </w:rPr>
            <m:t xml:space="preserve"> , </m:t>
          </m:r>
          <m:r>
            <w:rPr>
              <w:rFonts w:ascii="Cambria Math" w:eastAsiaTheme="minorEastAsia" w:hAnsi="Cambria Math" w:cstheme="minorHAnsi"/>
              <w:color w:val="333333"/>
              <w:sz w:val="21"/>
              <w:szCs w:val="21"/>
            </w:rPr>
            <m:t>w</m:t>
          </m:r>
          <m:r>
            <w:rPr>
              <w:rFonts w:ascii="Cambria Math" w:eastAsiaTheme="minorEastAsia" w:hAnsi="Cambria Math" w:cstheme="minorHAnsi"/>
              <w:color w:val="333333"/>
              <w:sz w:val="21"/>
              <w:szCs w:val="21"/>
              <w:lang w:val="en-US"/>
            </w:rPr>
            <m:t>h</m:t>
          </m:r>
          <m:r>
            <w:rPr>
              <w:rFonts w:ascii="Cambria Math" w:eastAsiaTheme="minorEastAsia" w:hAnsi="Cambria Math" w:cstheme="minorHAnsi"/>
              <w:color w:val="333333"/>
              <w:sz w:val="21"/>
              <w:szCs w:val="21"/>
            </w:rPr>
            <m:t>ere</m:t>
          </m:r>
          <m:r>
            <w:rPr>
              <w:rFonts w:ascii="Cambria Math" w:eastAsiaTheme="minorEastAsia" w:hAnsi="Cambria Math" w:cstheme="minorHAnsi"/>
              <w:color w:val="333333"/>
              <w:sz w:val="21"/>
              <w:szCs w:val="21"/>
              <w:lang w:val="en-US"/>
            </w:rPr>
            <m:t xml:space="preserve">: </m:t>
          </m:r>
          <m:d>
            <m:dPr>
              <m:begChr m:val="{"/>
              <m:endChr m:val=""/>
              <m:ctrlPr>
                <w:rPr>
                  <w:rFonts w:ascii="Cambria Math" w:eastAsiaTheme="minorEastAsia" w:hAnsi="Cambria Math" w:cstheme="minorHAnsi"/>
                  <w:i/>
                  <w:iCs/>
                  <w:color w:val="333333"/>
                  <w:sz w:val="21"/>
                  <w:szCs w:val="21"/>
                </w:rPr>
              </m:ctrlPr>
            </m:dPr>
            <m:e>
              <m:eqArr>
                <m:eqArrPr>
                  <m:ctrlPr>
                    <w:rPr>
                      <w:rFonts w:ascii="Cambria Math" w:eastAsiaTheme="minorEastAsia" w:hAnsi="Cambria Math" w:cstheme="minorHAnsi"/>
                      <w:i/>
                      <w:iCs/>
                      <w:color w:val="333333"/>
                      <w:sz w:val="21"/>
                      <w:szCs w:val="21"/>
                    </w:rPr>
                  </m:ctrlPr>
                </m:eqArrPr>
                <m:e>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rPr>
                        <m:t>P</m:t>
                      </m:r>
                    </m:e>
                    <m:sub>
                      <m:r>
                        <w:rPr>
                          <w:rFonts w:ascii="Cambria Math" w:hAnsi="Cambria Math" w:cstheme="minorHAnsi"/>
                          <w:color w:val="333333"/>
                          <w:sz w:val="21"/>
                          <w:szCs w:val="21"/>
                        </w:rPr>
                        <m:t>final</m:t>
                      </m:r>
                    </m:sub>
                  </m:sSub>
                  <m:r>
                    <w:rPr>
                      <w:rFonts w:ascii="Cambria Math" w:hAnsi="Cambria Math" w:cstheme="minorHAnsi"/>
                      <w:color w:val="333333"/>
                      <w:sz w:val="21"/>
                      <w:szCs w:val="21"/>
                      <w:lang w:val="en-US"/>
                    </w:rPr>
                    <m:t xml:space="preserve">= </m:t>
                  </m:r>
                  <m:r>
                    <w:rPr>
                      <w:rFonts w:ascii="Cambria Math" w:hAnsi="Cambria Math" w:cstheme="minorHAnsi"/>
                      <w:color w:val="333333"/>
                      <w:sz w:val="21"/>
                      <w:szCs w:val="21"/>
                    </w:rPr>
                    <m:t>final</m:t>
                  </m:r>
                  <m:r>
                    <w:rPr>
                      <w:rFonts w:ascii="Cambria Math" w:hAnsi="Cambria Math" w:cstheme="minorHAnsi"/>
                      <w:color w:val="333333"/>
                      <w:sz w:val="21"/>
                      <w:szCs w:val="21"/>
                      <w:lang w:val="en-US"/>
                    </w:rPr>
                    <m:t xml:space="preserve"> </m:t>
                  </m:r>
                  <m:r>
                    <w:rPr>
                      <w:rFonts w:ascii="Cambria Math" w:hAnsi="Cambria Math" w:cstheme="minorHAnsi"/>
                      <w:color w:val="333333"/>
                      <w:sz w:val="21"/>
                      <w:szCs w:val="21"/>
                    </w:rPr>
                    <m:t>transaction</m:t>
                  </m:r>
                  <m:r>
                    <w:rPr>
                      <w:rFonts w:ascii="Cambria Math" w:hAnsi="Cambria Math" w:cstheme="minorHAnsi"/>
                      <w:color w:val="333333"/>
                      <w:sz w:val="21"/>
                      <w:szCs w:val="21"/>
                      <w:lang w:val="en-US"/>
                    </w:rPr>
                    <m:t xml:space="preserve"> </m:t>
                  </m:r>
                  <m:r>
                    <w:rPr>
                      <w:rFonts w:ascii="Cambria Math" w:hAnsi="Cambria Math" w:cstheme="minorHAnsi"/>
                      <w:color w:val="333333"/>
                      <w:sz w:val="21"/>
                      <w:szCs w:val="21"/>
                    </w:rPr>
                    <m:t>price</m:t>
                  </m:r>
                </m:e>
                <m:e>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rPr>
                        <m:t>P</m:t>
                      </m:r>
                    </m:e>
                    <m:sub>
                      <m:r>
                        <w:rPr>
                          <w:rFonts w:ascii="Cambria Math" w:hAnsi="Cambria Math" w:cstheme="minorHAnsi"/>
                          <w:color w:val="333333"/>
                          <w:sz w:val="21"/>
                          <w:szCs w:val="21"/>
                        </w:rPr>
                        <m:t>initial</m:t>
                      </m:r>
                    </m:sub>
                  </m:sSub>
                  <m:r>
                    <w:rPr>
                      <w:rFonts w:ascii="Cambria Math" w:hAnsi="Cambria Math" w:cstheme="minorHAnsi"/>
                      <w:color w:val="333333"/>
                      <w:sz w:val="21"/>
                      <w:szCs w:val="21"/>
                      <w:lang w:val="en-US"/>
                    </w:rPr>
                    <m:t xml:space="preserve">= </m:t>
                  </m:r>
                  <m:r>
                    <w:rPr>
                      <w:rFonts w:ascii="Cambria Math" w:hAnsi="Cambria Math" w:cstheme="minorHAnsi"/>
                      <w:color w:val="333333"/>
                      <w:sz w:val="21"/>
                      <w:szCs w:val="21"/>
                    </w:rPr>
                    <m:t>initial</m:t>
                  </m:r>
                  <m:r>
                    <w:rPr>
                      <w:rFonts w:ascii="Cambria Math" w:hAnsi="Cambria Math" w:cstheme="minorHAnsi"/>
                      <w:color w:val="333333"/>
                      <w:sz w:val="21"/>
                      <w:szCs w:val="21"/>
                      <w:lang w:val="en-US"/>
                    </w:rPr>
                    <m:t xml:space="preserve"> </m:t>
                  </m:r>
                  <m:r>
                    <w:rPr>
                      <w:rFonts w:ascii="Cambria Math" w:hAnsi="Cambria Math" w:cstheme="minorHAnsi"/>
                      <w:color w:val="333333"/>
                      <w:sz w:val="21"/>
                      <w:szCs w:val="21"/>
                    </w:rPr>
                    <m:t>transaction</m:t>
                  </m:r>
                  <m:r>
                    <w:rPr>
                      <w:rFonts w:ascii="Cambria Math" w:hAnsi="Cambria Math" w:cstheme="minorHAnsi"/>
                      <w:color w:val="333333"/>
                      <w:sz w:val="21"/>
                      <w:szCs w:val="21"/>
                      <w:lang w:val="en-US"/>
                    </w:rPr>
                    <m:t xml:space="preserve"> </m:t>
                  </m:r>
                  <m:r>
                    <w:rPr>
                      <w:rFonts w:ascii="Cambria Math" w:hAnsi="Cambria Math" w:cstheme="minorHAnsi"/>
                      <w:color w:val="333333"/>
                      <w:sz w:val="21"/>
                      <w:szCs w:val="21"/>
                    </w:rPr>
                    <m:t>price</m:t>
                  </m:r>
                </m:e>
              </m:eqArr>
            </m:e>
          </m:d>
        </m:oMath>
      </m:oMathPara>
    </w:p>
    <w:p w:rsidR="00D655C4" w:rsidRDefault="00D655C4" w:rsidP="00D655C4">
      <w:pPr>
        <w:pBdr>
          <w:top w:val="single" w:sz="4" w:space="1" w:color="auto"/>
          <w:left w:val="single" w:sz="4" w:space="4" w:color="auto"/>
          <w:bottom w:val="single" w:sz="4" w:space="1" w:color="auto"/>
          <w:right w:val="single" w:sz="4" w:space="4" w:color="auto"/>
        </w:pBdr>
        <w:spacing w:line="360" w:lineRule="auto"/>
        <w:ind w:firstLine="708"/>
        <w:jc w:val="both"/>
        <w:rPr>
          <w:rFonts w:eastAsiaTheme="minorEastAsia" w:cstheme="minorHAnsi"/>
          <w:color w:val="333333"/>
          <w:sz w:val="21"/>
          <w:szCs w:val="21"/>
        </w:rPr>
      </w:pPr>
      <m:oMathPara>
        <m:oMath>
          <m:r>
            <w:rPr>
              <w:rFonts w:ascii="Cambria Math" w:eastAsiaTheme="minorEastAsia" w:hAnsi="Cambria Math" w:cstheme="minorHAnsi"/>
              <w:color w:val="333333"/>
              <w:sz w:val="21"/>
              <w:szCs w:val="21"/>
            </w:rPr>
            <m:t xml:space="preserve">→  </m:t>
          </m:r>
          <m:sSub>
            <m:sSubPr>
              <m:ctrlPr>
                <w:rPr>
                  <w:rFonts w:ascii="Cambria Math" w:eastAsiaTheme="minorEastAsia" w:hAnsi="Cambria Math" w:cstheme="minorHAnsi"/>
                  <w:i/>
                  <w:color w:val="333333"/>
                  <w:sz w:val="21"/>
                  <w:szCs w:val="21"/>
                </w:rPr>
              </m:ctrlPr>
            </m:sSubPr>
            <m:e>
              <m:r>
                <w:rPr>
                  <w:rFonts w:ascii="Cambria Math" w:eastAsiaTheme="minorEastAsia" w:hAnsi="Cambria Math" w:cstheme="minorHAnsi"/>
                  <w:color w:val="333333"/>
                  <w:sz w:val="21"/>
                  <w:szCs w:val="21"/>
                </w:rPr>
                <m:t>σ</m:t>
              </m:r>
            </m:e>
            <m:sub>
              <m:r>
                <w:rPr>
                  <w:rFonts w:ascii="Cambria Math" w:eastAsiaTheme="minorEastAsia" w:hAnsi="Cambria Math" w:cstheme="minorHAnsi"/>
                  <w:color w:val="333333"/>
                  <w:sz w:val="21"/>
                  <w:szCs w:val="21"/>
                </w:rPr>
                <m:t>T</m:t>
              </m:r>
            </m:sub>
          </m:sSub>
          <m:r>
            <w:rPr>
              <w:rFonts w:ascii="Cambria Math" w:eastAsiaTheme="minorEastAsia" w:hAnsi="Cambria Math" w:cstheme="minorHAnsi"/>
              <w:color w:val="333333"/>
              <w:sz w:val="21"/>
              <w:szCs w:val="21"/>
            </w:rPr>
            <m:t>=stdev(</m:t>
          </m:r>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rPr>
                <m:t>r</m:t>
              </m:r>
            </m:e>
            <m:sub>
              <m:r>
                <w:rPr>
                  <w:rFonts w:ascii="Cambria Math" w:hAnsi="Cambria Math" w:cstheme="minorHAnsi"/>
                  <w:color w:val="333333"/>
                  <w:sz w:val="21"/>
                  <w:szCs w:val="21"/>
                </w:rPr>
                <m:t>log</m:t>
              </m:r>
            </m:sub>
          </m:sSub>
          <m:r>
            <w:rPr>
              <w:rFonts w:ascii="Cambria Math" w:hAnsi="Cambria Math" w:cstheme="minorHAnsi"/>
              <w:color w:val="333333"/>
              <w:sz w:val="21"/>
              <w:szCs w:val="21"/>
            </w:rPr>
            <m:t>)</m:t>
          </m:r>
        </m:oMath>
      </m:oMathPara>
    </w:p>
    <w:p w:rsidR="00D655C4" w:rsidRDefault="00D655C4" w:rsidP="00D655C4">
      <w:pPr>
        <w:spacing w:line="360" w:lineRule="auto"/>
        <w:ind w:firstLine="708"/>
        <w:jc w:val="both"/>
        <w:rPr>
          <w:rFonts w:cstheme="minorHAnsi"/>
          <w:sz w:val="21"/>
          <w:szCs w:val="21"/>
          <w:lang w:val="en-US"/>
        </w:rPr>
      </w:pPr>
      <w:r w:rsidRPr="007244C6">
        <w:rPr>
          <w:rFonts w:eastAsiaTheme="minorEastAsia" w:cstheme="minorHAnsi"/>
          <w:color w:val="333333"/>
          <w:sz w:val="21"/>
          <w:szCs w:val="21"/>
          <w:lang w:val="en-US"/>
        </w:rPr>
        <w:t xml:space="preserve">This is the same </w:t>
      </w:r>
      <w:r>
        <w:rPr>
          <w:rFonts w:eastAsiaTheme="minorEastAsia" w:cstheme="minorHAnsi"/>
          <w:color w:val="333333"/>
          <w:sz w:val="21"/>
          <w:szCs w:val="21"/>
          <w:lang w:val="en-US"/>
        </w:rPr>
        <w:t>method</w:t>
      </w:r>
      <w:r w:rsidRPr="007244C6">
        <w:rPr>
          <w:rFonts w:eastAsiaTheme="minorEastAsia" w:cstheme="minorHAnsi"/>
          <w:color w:val="333333"/>
          <w:sz w:val="21"/>
          <w:szCs w:val="21"/>
          <w:lang w:val="en-US"/>
        </w:rPr>
        <w:t xml:space="preserve"> that the authors of the paper which our model is based on </w:t>
      </w:r>
      <w:r w:rsidR="00165192">
        <w:rPr>
          <w:rFonts w:eastAsiaTheme="minorEastAsia" w:cstheme="minorHAnsi"/>
          <w:color w:val="333333"/>
          <w:sz w:val="21"/>
          <w:szCs w:val="21"/>
          <w:lang w:val="en-US"/>
        </w:rPr>
        <w:t>([1])</w:t>
      </w:r>
      <w:r>
        <w:rPr>
          <w:rFonts w:cstheme="minorHAnsi"/>
          <w:sz w:val="21"/>
          <w:szCs w:val="21"/>
          <w:lang w:val="en-US"/>
        </w:rPr>
        <w:t xml:space="preserve"> used to measure market volatility.  </w:t>
      </w:r>
    </w:p>
    <w:p w:rsidR="00D655C4" w:rsidRPr="0077077D" w:rsidRDefault="009C03C7" w:rsidP="00D655C4">
      <w:pPr>
        <w:spacing w:line="360" w:lineRule="auto"/>
        <w:ind w:firstLine="708"/>
        <w:jc w:val="both"/>
        <w:rPr>
          <w:rFonts w:cstheme="minorHAnsi"/>
          <w:sz w:val="21"/>
          <w:szCs w:val="21"/>
          <w:lang w:val="en-US"/>
        </w:rPr>
      </w:pPr>
      <w:r>
        <w:rPr>
          <w:rFonts w:cstheme="minorHAnsi"/>
          <w:sz w:val="21"/>
          <w:szCs w:val="21"/>
          <w:lang w:val="en-US"/>
        </w:rPr>
        <w:t>In our model we apply</w:t>
      </w:r>
      <w:r w:rsidR="00D655C4">
        <w:rPr>
          <w:rFonts w:cstheme="minorHAnsi"/>
          <w:sz w:val="21"/>
          <w:szCs w:val="21"/>
          <w:lang w:val="en-US"/>
        </w:rPr>
        <w:t xml:space="preserve"> a constant time window with a constant number of single periods in it when calculating the standard deviation (</w:t>
      </w:r>
      <m:oMath>
        <m:sSub>
          <m:sSubPr>
            <m:ctrlPr>
              <w:rPr>
                <w:rFonts w:ascii="Cambria Math" w:eastAsiaTheme="minorEastAsia" w:hAnsi="Cambria Math" w:cstheme="minorHAnsi"/>
                <w:i/>
                <w:color w:val="333333"/>
                <w:sz w:val="21"/>
                <w:szCs w:val="21"/>
              </w:rPr>
            </m:ctrlPr>
          </m:sSubPr>
          <m:e>
            <m:r>
              <w:rPr>
                <w:rFonts w:ascii="Cambria Math" w:eastAsiaTheme="minorEastAsia" w:hAnsi="Cambria Math" w:cstheme="minorHAnsi"/>
                <w:color w:val="333333"/>
                <w:sz w:val="21"/>
                <w:szCs w:val="21"/>
              </w:rPr>
              <m:t>σ</m:t>
            </m:r>
          </m:e>
          <m:sub>
            <m:r>
              <w:rPr>
                <w:rFonts w:ascii="Cambria Math" w:eastAsiaTheme="minorEastAsia" w:hAnsi="Cambria Math" w:cstheme="minorHAnsi"/>
                <w:color w:val="333333"/>
                <w:sz w:val="21"/>
                <w:szCs w:val="21"/>
              </w:rPr>
              <m:t>T</m:t>
            </m:r>
          </m:sub>
        </m:sSub>
        <m:r>
          <w:rPr>
            <w:rFonts w:ascii="Cambria Math" w:eastAsiaTheme="minorEastAsia" w:hAnsi="Cambria Math" w:cstheme="minorHAnsi"/>
            <w:color w:val="333333"/>
            <w:sz w:val="21"/>
            <w:szCs w:val="21"/>
            <w:lang w:val="en-US"/>
          </w:rPr>
          <m:t xml:space="preserve">) </m:t>
        </m:r>
      </m:oMath>
      <w:r w:rsidR="00D655C4">
        <w:rPr>
          <w:rFonts w:cstheme="minorHAnsi"/>
          <w:sz w:val="21"/>
          <w:szCs w:val="21"/>
          <w:lang w:val="en-US"/>
        </w:rPr>
        <w:t>of the logarithmic returns (</w:t>
      </w:r>
      <m:oMath>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rPr>
              <m:t>r</m:t>
            </m:r>
          </m:e>
          <m:sub>
            <m:r>
              <w:rPr>
                <w:rFonts w:ascii="Cambria Math" w:hAnsi="Cambria Math" w:cstheme="minorHAnsi"/>
                <w:color w:val="333333"/>
                <w:sz w:val="21"/>
                <w:szCs w:val="21"/>
              </w:rPr>
              <m:t>log</m:t>
            </m:r>
          </m:sub>
        </m:sSub>
        <m:r>
          <w:rPr>
            <w:rFonts w:ascii="Cambria Math" w:hAnsi="Cambria Math" w:cstheme="minorHAnsi"/>
            <w:color w:val="333333"/>
            <w:sz w:val="21"/>
            <w:szCs w:val="21"/>
            <w:lang w:val="en-US"/>
          </w:rPr>
          <m:t>)</m:t>
        </m:r>
      </m:oMath>
      <w:r w:rsidR="00D655C4">
        <w:rPr>
          <w:rFonts w:cstheme="minorHAnsi"/>
          <w:sz w:val="21"/>
          <w:szCs w:val="21"/>
          <w:lang w:val="en-US"/>
        </w:rPr>
        <w:t xml:space="preserve">.  If the market is stable, we would expect a small </w:t>
      </w:r>
      <m:oMath>
        <m:sSub>
          <m:sSubPr>
            <m:ctrlPr>
              <w:rPr>
                <w:rFonts w:ascii="Cambria Math" w:eastAsiaTheme="minorEastAsia" w:hAnsi="Cambria Math" w:cstheme="minorHAnsi"/>
                <w:i/>
                <w:color w:val="333333"/>
                <w:sz w:val="21"/>
                <w:szCs w:val="21"/>
              </w:rPr>
            </m:ctrlPr>
          </m:sSubPr>
          <m:e>
            <m:r>
              <w:rPr>
                <w:rFonts w:ascii="Cambria Math" w:eastAsiaTheme="minorEastAsia" w:hAnsi="Cambria Math" w:cstheme="minorHAnsi"/>
                <w:color w:val="333333"/>
                <w:sz w:val="21"/>
                <w:szCs w:val="21"/>
              </w:rPr>
              <m:t>σ</m:t>
            </m:r>
          </m:e>
          <m:sub>
            <m:r>
              <w:rPr>
                <w:rFonts w:ascii="Cambria Math" w:eastAsiaTheme="minorEastAsia" w:hAnsi="Cambria Math" w:cstheme="minorHAnsi"/>
                <w:color w:val="333333"/>
                <w:sz w:val="21"/>
                <w:szCs w:val="21"/>
              </w:rPr>
              <m:t>T</m:t>
            </m:r>
          </m:sub>
        </m:sSub>
      </m:oMath>
      <w:r w:rsidR="00D655C4" w:rsidRPr="0077077D">
        <w:rPr>
          <w:rFonts w:eastAsiaTheme="minorEastAsia" w:cstheme="minorHAnsi"/>
          <w:color w:val="333333"/>
          <w:sz w:val="21"/>
          <w:szCs w:val="21"/>
          <w:lang w:val="en-US"/>
        </w:rPr>
        <w:t xml:space="preserve"> whereas if the market is volatile, we would expect a large</w:t>
      </w:r>
      <w:r w:rsidR="00D655C4">
        <w:rPr>
          <w:rFonts w:eastAsiaTheme="minorEastAsia" w:cstheme="minorHAnsi"/>
          <w:color w:val="333333"/>
          <w:sz w:val="21"/>
          <w:szCs w:val="21"/>
          <w:lang w:val="en-US"/>
        </w:rPr>
        <w:t xml:space="preserve">r </w:t>
      </w:r>
      <m:oMath>
        <m:sSub>
          <m:sSubPr>
            <m:ctrlPr>
              <w:rPr>
                <w:rFonts w:ascii="Cambria Math" w:eastAsiaTheme="minorEastAsia" w:hAnsi="Cambria Math" w:cstheme="minorHAnsi"/>
                <w:i/>
                <w:color w:val="333333"/>
                <w:sz w:val="21"/>
                <w:szCs w:val="21"/>
              </w:rPr>
            </m:ctrlPr>
          </m:sSubPr>
          <m:e>
            <m:r>
              <w:rPr>
                <w:rFonts w:ascii="Cambria Math" w:eastAsiaTheme="minorEastAsia" w:hAnsi="Cambria Math" w:cstheme="minorHAnsi"/>
                <w:color w:val="333333"/>
                <w:sz w:val="21"/>
                <w:szCs w:val="21"/>
              </w:rPr>
              <m:t>σ</m:t>
            </m:r>
          </m:e>
          <m:sub>
            <m:r>
              <w:rPr>
                <w:rFonts w:ascii="Cambria Math" w:eastAsiaTheme="minorEastAsia" w:hAnsi="Cambria Math" w:cstheme="minorHAnsi"/>
                <w:color w:val="333333"/>
                <w:sz w:val="21"/>
                <w:szCs w:val="21"/>
              </w:rPr>
              <m:t>T</m:t>
            </m:r>
          </m:sub>
        </m:sSub>
      </m:oMath>
      <w:r w:rsidR="00D655C4" w:rsidRPr="0077077D">
        <w:rPr>
          <w:rFonts w:eastAsiaTheme="minorEastAsia" w:cstheme="minorHAnsi"/>
          <w:color w:val="333333"/>
          <w:sz w:val="21"/>
          <w:szCs w:val="21"/>
          <w:lang w:val="en-US"/>
        </w:rPr>
        <w:t xml:space="preserve">. </w:t>
      </w:r>
      <w:r w:rsidR="00D655C4">
        <w:rPr>
          <w:rFonts w:eastAsiaTheme="minorEastAsia" w:cstheme="minorHAnsi"/>
          <w:color w:val="333333"/>
          <w:sz w:val="21"/>
          <w:szCs w:val="21"/>
          <w:lang w:val="en-US"/>
        </w:rPr>
        <w:t xml:space="preserve"> </w:t>
      </w:r>
    </w:p>
    <w:p w:rsidR="00D655C4" w:rsidRDefault="00D655C4" w:rsidP="00F3448A">
      <w:pPr>
        <w:keepNext/>
        <w:spacing w:line="360" w:lineRule="auto"/>
        <w:ind w:hanging="567"/>
      </w:pPr>
      <w:r>
        <w:rPr>
          <w:noProof/>
          <w:lang w:eastAsia="de-CH"/>
        </w:rPr>
        <w:drawing>
          <wp:inline distT="0" distB="0" distL="0" distR="0" wp14:anchorId="4FCAB904" wp14:editId="2F28B40F">
            <wp:extent cx="6445250" cy="171257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9019" cy="1713576"/>
                    </a:xfrm>
                    <a:prstGeom prst="rect">
                      <a:avLst/>
                    </a:prstGeom>
                    <a:noFill/>
                    <a:ln>
                      <a:noFill/>
                    </a:ln>
                  </pic:spPr>
                </pic:pic>
              </a:graphicData>
            </a:graphic>
          </wp:inline>
        </w:drawing>
      </w:r>
    </w:p>
    <w:p w:rsidR="00D655C4" w:rsidRPr="005500DC" w:rsidRDefault="00D655C4" w:rsidP="00D655C4">
      <w:pPr>
        <w:pStyle w:val="Caption"/>
        <w:spacing w:line="360" w:lineRule="auto"/>
        <w:jc w:val="center"/>
        <w:rPr>
          <w:lang w:val="en-US"/>
        </w:rPr>
      </w:pPr>
      <w:r w:rsidRPr="005500DC">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6</w:t>
      </w:r>
      <w:r w:rsidR="00E25294">
        <w:rPr>
          <w:lang w:val="en-US"/>
        </w:rPr>
        <w:fldChar w:fldCharType="end"/>
      </w:r>
      <w:r w:rsidRPr="005500DC">
        <w:rPr>
          <w:lang w:val="en-US"/>
        </w:rPr>
        <w:t>: Stable market vs. v</w:t>
      </w:r>
      <w:r>
        <w:rPr>
          <w:lang w:val="en-US"/>
        </w:rPr>
        <w:t>olatile m</w:t>
      </w:r>
      <w:r w:rsidRPr="005500DC">
        <w:rPr>
          <w:lang w:val="en-US"/>
        </w:rPr>
        <w:t>arket</w:t>
      </w:r>
    </w:p>
    <w:p w:rsidR="00D655C4" w:rsidRPr="007A07F1" w:rsidRDefault="00D655C4" w:rsidP="00D655C4">
      <w:pPr>
        <w:pStyle w:val="NormalWeb"/>
        <w:numPr>
          <w:ilvl w:val="1"/>
          <w:numId w:val="4"/>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Taking Past Market Volatility into Account</w:t>
      </w:r>
    </w:p>
    <w:p w:rsidR="00D655C4" w:rsidRDefault="00D655C4" w:rsidP="00D655C4">
      <w:pPr>
        <w:spacing w:line="360" w:lineRule="auto"/>
        <w:ind w:firstLine="708"/>
        <w:jc w:val="both"/>
        <w:rPr>
          <w:rFonts w:cstheme="minorHAnsi"/>
          <w:color w:val="333333"/>
          <w:sz w:val="21"/>
          <w:szCs w:val="21"/>
          <w:lang w:val="en-US"/>
        </w:rPr>
      </w:pPr>
      <w:r>
        <w:rPr>
          <w:rFonts w:cstheme="minorHAnsi"/>
          <w:color w:val="333333"/>
          <w:sz w:val="21"/>
          <w:szCs w:val="21"/>
          <w:lang w:val="en-US"/>
        </w:rPr>
        <w:t>In our model, volatility feedback occurs solely in the prices of new bids.  Heavy fluctuations in the transaction price in the past imply that traders are less confident in their estimations of the real value of the good.  The stock had been frequently under- and overvalued in the past.  Since the traders are less sure of the true value of the stock, this results in a larger price spread in the new bid prices for both buyers and sellers.  We therefore have a positive feedback loop built into the system.  This means that fluctuations in the present market transaction price get amplified and turn up in the future transaction price.  This again ca</w:t>
      </w:r>
      <w:r w:rsidR="009D6636">
        <w:rPr>
          <w:rFonts w:cstheme="minorHAnsi"/>
          <w:color w:val="333333"/>
          <w:sz w:val="21"/>
          <w:szCs w:val="21"/>
          <w:lang w:val="en-US"/>
        </w:rPr>
        <w:t>uses prices to deviate more from</w:t>
      </w:r>
      <w:r>
        <w:rPr>
          <w:rFonts w:cstheme="minorHAnsi"/>
          <w:color w:val="333333"/>
          <w:sz w:val="21"/>
          <w:szCs w:val="21"/>
          <w:lang w:val="en-US"/>
        </w:rPr>
        <w:t xml:space="preserve"> the latest bid values and the market tends towards instability.  </w:t>
      </w:r>
    </w:p>
    <w:p w:rsidR="00D655C4" w:rsidRDefault="00D655C4" w:rsidP="00D655C4">
      <w:pPr>
        <w:spacing w:line="360" w:lineRule="auto"/>
        <w:ind w:firstLine="708"/>
        <w:jc w:val="both"/>
        <w:rPr>
          <w:rFonts w:eastAsiaTheme="minorEastAsia" w:cstheme="minorHAnsi"/>
          <w:color w:val="333333"/>
          <w:sz w:val="21"/>
          <w:szCs w:val="21"/>
          <w:lang w:val="en-US"/>
        </w:rPr>
      </w:pPr>
      <w:r>
        <w:rPr>
          <w:rFonts w:cstheme="minorHAnsi"/>
          <w:color w:val="333333"/>
          <w:sz w:val="21"/>
          <w:szCs w:val="21"/>
          <w:lang w:val="en-US"/>
        </w:rPr>
        <w:t xml:space="preserve">We can implement the volatility feedback into our model by dynamically modifying the variance of the Gaussian distribution that the new bid prices are based </w:t>
      </w:r>
      <w:r w:rsidR="00C31472">
        <w:rPr>
          <w:rFonts w:cstheme="minorHAnsi"/>
          <w:color w:val="333333"/>
          <w:sz w:val="21"/>
          <w:szCs w:val="21"/>
          <w:lang w:val="en-US"/>
        </w:rPr>
        <w:t>up</w:t>
      </w:r>
      <w:r>
        <w:rPr>
          <w:rFonts w:cstheme="minorHAnsi"/>
          <w:color w:val="333333"/>
          <w:sz w:val="21"/>
          <w:szCs w:val="21"/>
          <w:lang w:val="en-US"/>
        </w:rPr>
        <w:t xml:space="preserve">on.  We use our volatility measure </w:t>
      </w:r>
      <m:oMath>
        <m:sSub>
          <m:sSubPr>
            <m:ctrlPr>
              <w:rPr>
                <w:rFonts w:ascii="Cambria Math" w:eastAsiaTheme="minorEastAsia" w:hAnsi="Cambria Math" w:cstheme="minorHAnsi"/>
                <w:i/>
                <w:color w:val="333333"/>
                <w:sz w:val="21"/>
                <w:szCs w:val="21"/>
              </w:rPr>
            </m:ctrlPr>
          </m:sSubPr>
          <m:e>
            <m:r>
              <w:rPr>
                <w:rFonts w:ascii="Cambria Math" w:eastAsiaTheme="minorEastAsia" w:hAnsi="Cambria Math" w:cstheme="minorHAnsi"/>
                <w:color w:val="333333"/>
                <w:sz w:val="21"/>
                <w:szCs w:val="21"/>
              </w:rPr>
              <m:t>σ</m:t>
            </m:r>
          </m:e>
          <m:sub>
            <m:r>
              <w:rPr>
                <w:rFonts w:ascii="Cambria Math" w:eastAsiaTheme="minorEastAsia" w:hAnsi="Cambria Math" w:cstheme="minorHAnsi"/>
                <w:color w:val="333333"/>
                <w:sz w:val="21"/>
                <w:szCs w:val="21"/>
              </w:rPr>
              <m:t>T</m:t>
            </m:r>
          </m:sub>
        </m:sSub>
      </m:oMath>
      <w:r w:rsidRPr="00157821">
        <w:rPr>
          <w:rFonts w:eastAsiaTheme="minorEastAsia" w:cstheme="minorHAnsi"/>
          <w:color w:val="333333"/>
          <w:sz w:val="21"/>
          <w:szCs w:val="21"/>
          <w:lang w:val="en-US"/>
        </w:rPr>
        <w:t xml:space="preserve"> </w:t>
      </w:r>
      <w:r>
        <w:rPr>
          <w:rFonts w:eastAsiaTheme="minorEastAsia" w:cstheme="minorHAnsi"/>
          <w:color w:val="333333"/>
          <w:sz w:val="21"/>
          <w:szCs w:val="21"/>
          <w:lang w:val="en-US"/>
        </w:rPr>
        <w:t>in order to do this:</w:t>
      </w:r>
    </w:p>
    <w:p w:rsidR="00D655C4" w:rsidRPr="00157821" w:rsidRDefault="003B1E5C" w:rsidP="00D655C4">
      <w:pPr>
        <w:pBdr>
          <w:top w:val="single" w:sz="4" w:space="1" w:color="auto"/>
          <w:left w:val="single" w:sz="4" w:space="4" w:color="auto"/>
          <w:bottom w:val="single" w:sz="4" w:space="1" w:color="auto"/>
          <w:right w:val="single" w:sz="4" w:space="4" w:color="auto"/>
        </w:pBdr>
        <w:spacing w:line="360" w:lineRule="auto"/>
        <w:ind w:firstLine="708"/>
        <w:jc w:val="both"/>
        <w:rPr>
          <w:rFonts w:ascii="Cambria Math" w:eastAsiaTheme="minorEastAsia" w:hAnsi="Cambria Math" w:cstheme="minorHAnsi"/>
          <w:i/>
          <w:color w:val="333333"/>
          <w:sz w:val="21"/>
          <w:szCs w:val="21"/>
          <w:lang w:val="en-US"/>
        </w:rPr>
      </w:pPr>
      <m:oMathPara>
        <m:oMath>
          <m:sSub>
            <m:sSubPr>
              <m:ctrlPr>
                <w:rPr>
                  <w:rFonts w:ascii="Cambria Math" w:hAnsi="Cambria Math" w:cstheme="minorHAnsi"/>
                  <w:i/>
                  <w:iCs/>
                  <w:sz w:val="21"/>
                  <w:szCs w:val="21"/>
                </w:rPr>
              </m:ctrlPr>
            </m:sSubPr>
            <m:e>
              <m:r>
                <w:rPr>
                  <w:rFonts w:ascii="Cambria Math" w:hAnsi="Cambria Math" w:cstheme="minorHAnsi"/>
                  <w:sz w:val="21"/>
                  <w:szCs w:val="21"/>
                </w:rPr>
                <m:t>σ</m:t>
              </m:r>
            </m:e>
            <m:sub>
              <m:r>
                <w:rPr>
                  <w:rFonts w:ascii="Cambria Math" w:hAnsi="Cambria Math" w:cstheme="minorHAnsi"/>
                  <w:sz w:val="21"/>
                  <w:szCs w:val="21"/>
                </w:rPr>
                <m:t>new</m:t>
              </m:r>
            </m:sub>
          </m:sSub>
          <m:r>
            <w:rPr>
              <w:rFonts w:ascii="Cambria Math" w:hAnsi="Cambria Math" w:cstheme="minorHAnsi"/>
              <w:sz w:val="21"/>
              <w:szCs w:val="21"/>
            </w:rPr>
            <m:t>=k∙</m:t>
          </m:r>
          <m:sSub>
            <m:sSubPr>
              <m:ctrlPr>
                <w:rPr>
                  <w:rFonts w:ascii="Cambria Math" w:hAnsi="Cambria Math" w:cstheme="minorHAnsi"/>
                  <w:i/>
                  <w:iCs/>
                  <w:sz w:val="21"/>
                  <w:szCs w:val="21"/>
                </w:rPr>
              </m:ctrlPr>
            </m:sSubPr>
            <m:e>
              <m:r>
                <w:rPr>
                  <w:rFonts w:ascii="Cambria Math" w:hAnsi="Cambria Math" w:cstheme="minorHAnsi"/>
                  <w:sz w:val="21"/>
                  <w:szCs w:val="21"/>
                </w:rPr>
                <m:t>σ</m:t>
              </m:r>
            </m:e>
            <m:sub>
              <m:r>
                <w:rPr>
                  <w:rFonts w:ascii="Cambria Math" w:hAnsi="Cambria Math" w:cstheme="minorHAnsi"/>
                  <w:sz w:val="21"/>
                  <w:szCs w:val="21"/>
                </w:rPr>
                <m:t>T</m:t>
              </m:r>
            </m:sub>
          </m:sSub>
          <m:r>
            <w:rPr>
              <w:rFonts w:ascii="Cambria Math" w:hAnsi="Cambria Math" w:cstheme="minorHAnsi"/>
              <w:sz w:val="21"/>
              <w:szCs w:val="21"/>
            </w:rPr>
            <m:t> , k=const. ;      σ=α∙</m:t>
          </m:r>
          <m:sSub>
            <m:sSubPr>
              <m:ctrlPr>
                <w:rPr>
                  <w:rFonts w:ascii="Cambria Math" w:hAnsi="Cambria Math" w:cstheme="minorHAnsi"/>
                  <w:i/>
                  <w:iCs/>
                  <w:sz w:val="21"/>
                  <w:szCs w:val="21"/>
                </w:rPr>
              </m:ctrlPr>
            </m:sSubPr>
            <m:e>
              <m:r>
                <w:rPr>
                  <w:rFonts w:ascii="Cambria Math" w:hAnsi="Cambria Math" w:cstheme="minorHAnsi"/>
                  <w:sz w:val="21"/>
                  <w:szCs w:val="21"/>
                </w:rPr>
                <m:t>σ</m:t>
              </m:r>
            </m:e>
            <m:sub>
              <m:r>
                <w:rPr>
                  <w:rFonts w:ascii="Cambria Math" w:hAnsi="Cambria Math" w:cstheme="minorHAnsi"/>
                  <w:sz w:val="21"/>
                  <w:szCs w:val="21"/>
                </w:rPr>
                <m:t>new</m:t>
              </m:r>
            </m:sub>
          </m:sSub>
          <m:r>
            <w:rPr>
              <w:rFonts w:ascii="Cambria Math" w:hAnsi="Cambria Math" w:cstheme="minorHAnsi"/>
              <w:sz w:val="21"/>
              <w:szCs w:val="21"/>
            </w:rPr>
            <m:t>+</m:t>
          </m:r>
          <m:d>
            <m:dPr>
              <m:ctrlPr>
                <w:rPr>
                  <w:rFonts w:ascii="Cambria Math" w:hAnsi="Cambria Math" w:cstheme="minorHAnsi"/>
                  <w:i/>
                  <w:iCs/>
                  <w:sz w:val="21"/>
                  <w:szCs w:val="21"/>
                </w:rPr>
              </m:ctrlPr>
            </m:dPr>
            <m:e>
              <m:r>
                <w:rPr>
                  <w:rFonts w:ascii="Cambria Math" w:hAnsi="Cambria Math" w:cstheme="minorHAnsi"/>
                  <w:sz w:val="21"/>
                  <w:szCs w:val="21"/>
                </w:rPr>
                <m:t>1-α</m:t>
              </m:r>
            </m:e>
          </m:d>
          <m:r>
            <w:rPr>
              <w:rFonts w:ascii="Cambria Math" w:hAnsi="Cambria Math" w:cstheme="minorHAnsi"/>
              <w:sz w:val="21"/>
              <w:szCs w:val="21"/>
            </w:rPr>
            <m:t>∙σ , α∈</m:t>
          </m:r>
          <m:d>
            <m:dPr>
              <m:begChr m:val="]"/>
              <m:endChr m:val="]"/>
              <m:ctrlPr>
                <w:rPr>
                  <w:rFonts w:ascii="Cambria Math" w:hAnsi="Cambria Math" w:cstheme="minorHAnsi"/>
                  <w:i/>
                  <w:iCs/>
                  <w:sz w:val="21"/>
                  <w:szCs w:val="21"/>
                </w:rPr>
              </m:ctrlPr>
            </m:dPr>
            <m:e>
              <m:r>
                <w:rPr>
                  <w:rFonts w:ascii="Cambria Math" w:hAnsi="Cambria Math" w:cstheme="minorHAnsi"/>
                  <w:sz w:val="21"/>
                  <w:szCs w:val="21"/>
                </w:rPr>
                <m:t>0,1</m:t>
              </m:r>
            </m:e>
          </m:d>
          <m:r>
            <w:rPr>
              <w:rFonts w:ascii="Cambria Math" w:hAnsi="Cambria Math" w:cstheme="minorHAnsi"/>
              <w:sz w:val="21"/>
              <w:szCs w:val="21"/>
            </w:rPr>
            <m:t xml:space="preserve"> ;      new </m:t>
          </m:r>
          <m:r>
            <w:rPr>
              <w:rFonts w:ascii="Cambria Math" w:eastAsiaTheme="minorEastAsia" w:hAnsi="Cambria Math" w:cstheme="minorHAnsi"/>
              <w:color w:val="333333"/>
              <w:sz w:val="21"/>
              <w:szCs w:val="21"/>
              <w:lang w:val="en-US"/>
            </w:rPr>
            <m:t xml:space="preserve">variance= </m:t>
          </m:r>
          <m:sSup>
            <m:sSupPr>
              <m:ctrlPr>
                <w:rPr>
                  <w:rFonts w:ascii="Cambria Math" w:eastAsiaTheme="minorEastAsia" w:hAnsi="Cambria Math" w:cstheme="minorHAnsi"/>
                  <w:i/>
                  <w:color w:val="333333"/>
                  <w:sz w:val="21"/>
                  <w:szCs w:val="21"/>
                  <w:lang w:val="en-US"/>
                </w:rPr>
              </m:ctrlPr>
            </m:sSupPr>
            <m:e>
              <m:r>
                <w:rPr>
                  <w:rFonts w:ascii="Cambria Math" w:eastAsiaTheme="minorEastAsia" w:hAnsi="Cambria Math" w:cstheme="minorHAnsi"/>
                  <w:color w:val="333333"/>
                  <w:sz w:val="21"/>
                  <w:szCs w:val="21"/>
                  <w:lang w:val="en-US"/>
                </w:rPr>
                <m:t>σ</m:t>
              </m:r>
            </m:e>
            <m:sup>
              <m:r>
                <w:rPr>
                  <w:rFonts w:ascii="Cambria Math" w:eastAsiaTheme="minorEastAsia" w:hAnsi="Cambria Math" w:cstheme="minorHAnsi"/>
                  <w:color w:val="333333"/>
                  <w:sz w:val="21"/>
                  <w:szCs w:val="21"/>
                  <w:lang w:val="en-US"/>
                </w:rPr>
                <m:t>2</m:t>
              </m:r>
            </m:sup>
          </m:sSup>
        </m:oMath>
      </m:oMathPara>
    </w:p>
    <w:p w:rsidR="00D655C4" w:rsidRDefault="00D655C4" w:rsidP="00D655C4">
      <w:pPr>
        <w:spacing w:line="360" w:lineRule="auto"/>
        <w:ind w:firstLine="708"/>
        <w:jc w:val="both"/>
        <w:rPr>
          <w:rFonts w:cstheme="minorHAnsi"/>
          <w:color w:val="333333"/>
          <w:sz w:val="21"/>
          <w:szCs w:val="21"/>
          <w:lang w:val="en-US"/>
        </w:rPr>
      </w:pPr>
      <w:r>
        <w:rPr>
          <w:rFonts w:cstheme="minorHAnsi"/>
          <w:color w:val="333333"/>
          <w:sz w:val="21"/>
          <w:szCs w:val="21"/>
          <w:lang w:val="en-US"/>
        </w:rPr>
        <w:lastRenderedPageBreak/>
        <w:t xml:space="preserve">When volatility feedback is turned on, a new variance is calculated every time a trader makes a new bid.  Otherwise, a constant variance is used throughout the simulation.  </w:t>
      </w:r>
    </w:p>
    <w:p w:rsidR="00D655C4" w:rsidRDefault="00D655C4" w:rsidP="00C12CF2">
      <w:pPr>
        <w:keepNext/>
        <w:spacing w:line="360" w:lineRule="auto"/>
        <w:ind w:left="-284"/>
      </w:pPr>
      <w:r>
        <w:rPr>
          <w:rFonts w:ascii="Cambria Math" w:eastAsiaTheme="minorEastAsia" w:hAnsi="Cambria Math" w:cstheme="minorHAnsi"/>
          <w:i/>
          <w:iCs/>
          <w:noProof/>
          <w:sz w:val="21"/>
          <w:szCs w:val="21"/>
          <w:lang w:eastAsia="de-CH"/>
        </w:rPr>
        <w:drawing>
          <wp:inline distT="0" distB="0" distL="0" distR="0" wp14:anchorId="4790629D" wp14:editId="0923FF99">
            <wp:extent cx="6154706" cy="1384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4801" cy="1384321"/>
                    </a:xfrm>
                    <a:prstGeom prst="rect">
                      <a:avLst/>
                    </a:prstGeom>
                    <a:noFill/>
                    <a:ln>
                      <a:noFill/>
                    </a:ln>
                  </pic:spPr>
                </pic:pic>
              </a:graphicData>
            </a:graphic>
          </wp:inline>
        </w:drawing>
      </w:r>
    </w:p>
    <w:p w:rsidR="00D655C4" w:rsidRPr="00C40563" w:rsidRDefault="00D655C4" w:rsidP="00D655C4">
      <w:pPr>
        <w:pStyle w:val="Caption"/>
        <w:spacing w:line="360" w:lineRule="auto"/>
        <w:jc w:val="center"/>
        <w:rPr>
          <w:lang w:val="en-US"/>
        </w:rPr>
      </w:pPr>
      <w:r w:rsidRPr="00C40563">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7</w:t>
      </w:r>
      <w:r w:rsidR="00E25294">
        <w:rPr>
          <w:lang w:val="en-US"/>
        </w:rPr>
        <w:fldChar w:fldCharType="end"/>
      </w:r>
      <w:r w:rsidRPr="00C40563">
        <w:rPr>
          <w:lang w:val="en-US"/>
        </w:rPr>
        <w:t>: Bid price probability distributions for markets with different volatility</w:t>
      </w:r>
    </w:p>
    <w:p w:rsidR="00D655C4" w:rsidRPr="007A07F1" w:rsidRDefault="00D655C4" w:rsidP="00D655C4">
      <w:pPr>
        <w:pStyle w:val="NormalWeb"/>
        <w:numPr>
          <w:ilvl w:val="1"/>
          <w:numId w:val="4"/>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Price Regulation</w:t>
      </w:r>
    </w:p>
    <w:p w:rsidR="00D655C4" w:rsidRDefault="00D655C4" w:rsidP="00D655C4">
      <w:pPr>
        <w:spacing w:line="360" w:lineRule="auto"/>
        <w:ind w:firstLine="709"/>
        <w:jc w:val="both"/>
        <w:rPr>
          <w:rFonts w:cstheme="minorHAnsi"/>
          <w:color w:val="333333"/>
          <w:sz w:val="21"/>
          <w:szCs w:val="21"/>
          <w:lang w:val="en-US"/>
        </w:rPr>
      </w:pPr>
      <w:r>
        <w:rPr>
          <w:rFonts w:cstheme="minorHAnsi"/>
          <w:color w:val="333333"/>
          <w:sz w:val="21"/>
          <w:szCs w:val="21"/>
          <w:lang w:val="en-US"/>
        </w:rPr>
        <w:t xml:space="preserve">Price regulation is a policy which consists of implementing a combination of price floors and price ceilings into the market.  It inhibits the transaction price from going below a price floor or above a price ceiling at any point in time.  When price regulation is turned on in the model, prices which would be out of bounds are simply set to the nearest legal limit.  For example, if a buyer tries to place a bid with a price below the current price floor, the bid price gets adjusted so that it equals the value of the price floor.  </w:t>
      </w:r>
    </w:p>
    <w:p w:rsidR="00D655C4" w:rsidRDefault="00D655C4" w:rsidP="00D655C4">
      <w:pPr>
        <w:spacing w:line="360" w:lineRule="auto"/>
        <w:ind w:firstLine="709"/>
        <w:jc w:val="both"/>
        <w:rPr>
          <w:rFonts w:eastAsiaTheme="minorEastAsia" w:cstheme="minorHAnsi"/>
          <w:iCs/>
          <w:color w:val="333333"/>
          <w:sz w:val="21"/>
          <w:szCs w:val="21"/>
          <w:lang w:val="en-US"/>
        </w:rPr>
      </w:pPr>
      <w:r>
        <w:rPr>
          <w:rFonts w:cstheme="minorHAnsi"/>
          <w:color w:val="333333"/>
          <w:sz w:val="21"/>
          <w:szCs w:val="21"/>
          <w:lang w:val="en-US"/>
        </w:rPr>
        <w:t>For a given simulation, price regulation can be turned on or off.  The price regulation consists of a price floor and a price ceiling which are valid throughout the entire simulation.  When turned on, three parameters are needed:  the initial value of the price floor</w:t>
      </w:r>
      <m:oMath>
        <m:r>
          <w:rPr>
            <w:rFonts w:ascii="Cambria Math" w:hAnsi="Cambria Math" w:cstheme="minorHAnsi"/>
            <w:color w:val="333333"/>
            <w:sz w:val="21"/>
            <w:szCs w:val="21"/>
            <w:lang w:val="en-US"/>
          </w:rPr>
          <m:t xml:space="preserve"> </m:t>
        </m:r>
        <m:sSub>
          <m:sSubPr>
            <m:ctrlPr>
              <w:rPr>
                <w:rFonts w:ascii="Cambria Math" w:hAnsi="Cambria Math" w:cstheme="minorHAnsi"/>
                <w:i/>
                <w:iCs/>
                <w:color w:val="333333"/>
                <w:sz w:val="21"/>
                <w:szCs w:val="21"/>
              </w:rPr>
            </m:ctrlPr>
          </m:sSubPr>
          <m:e>
            <m:r>
              <w:rPr>
                <w:rFonts w:ascii="Cambria Math" w:hAnsi="Cambria Math" w:cstheme="minorHAnsi"/>
                <w:color w:val="333333"/>
                <w:sz w:val="21"/>
                <w:szCs w:val="21"/>
                <w:lang w:val="en-US"/>
              </w:rPr>
              <m:t>(</m:t>
            </m:r>
            <m:r>
              <w:rPr>
                <w:rFonts w:ascii="Cambria Math" w:hAnsi="Cambria Math" w:cstheme="minorHAnsi"/>
                <w:color w:val="333333"/>
                <w:sz w:val="21"/>
                <w:szCs w:val="21"/>
              </w:rPr>
              <m:t>p</m:t>
            </m:r>
          </m:e>
          <m:sub>
            <m:r>
              <w:rPr>
                <w:rFonts w:ascii="Cambria Math" w:hAnsi="Cambria Math" w:cstheme="minorHAnsi"/>
                <w:color w:val="333333"/>
                <w:sz w:val="21"/>
                <w:szCs w:val="21"/>
              </w:rPr>
              <m:t>f</m:t>
            </m:r>
            <m:r>
              <w:rPr>
                <w:rFonts w:ascii="Cambria Math" w:hAnsi="Cambria Math" w:cstheme="minorHAnsi"/>
                <w:color w:val="333333"/>
                <w:sz w:val="21"/>
                <w:szCs w:val="21"/>
                <w:lang w:val="en-US"/>
              </w:rPr>
              <m:t>0</m:t>
            </m:r>
          </m:sub>
        </m:sSub>
        <m:r>
          <w:rPr>
            <w:rFonts w:ascii="Cambria Math" w:hAnsi="Cambria Math" w:cstheme="minorHAnsi"/>
            <w:color w:val="333333"/>
            <w:sz w:val="21"/>
            <w:szCs w:val="21"/>
            <w:lang w:val="en-US"/>
          </w:rPr>
          <m:t>)</m:t>
        </m:r>
      </m:oMath>
      <w:r w:rsidRPr="009B2C96">
        <w:rPr>
          <w:rFonts w:eastAsiaTheme="minorEastAsia" w:cstheme="minorHAnsi"/>
          <w:iCs/>
          <w:color w:val="333333"/>
          <w:sz w:val="21"/>
          <w:szCs w:val="21"/>
          <w:lang w:val="en-US"/>
        </w:rPr>
        <w:t>, the init</w:t>
      </w:r>
      <w:r>
        <w:rPr>
          <w:rFonts w:eastAsiaTheme="minorEastAsia" w:cstheme="minorHAnsi"/>
          <w:iCs/>
          <w:color w:val="333333"/>
          <w:sz w:val="21"/>
          <w:szCs w:val="21"/>
          <w:lang w:val="en-US"/>
        </w:rPr>
        <w:t xml:space="preserve">ial value of the price ceiling </w:t>
      </w:r>
      <m:oMath>
        <m:r>
          <w:rPr>
            <w:rFonts w:ascii="Cambria Math" w:eastAsiaTheme="minorEastAsia" w:hAnsi="Cambria Math" w:cstheme="minorHAnsi"/>
            <w:color w:val="333333"/>
            <w:sz w:val="21"/>
            <w:szCs w:val="21"/>
            <w:lang w:val="en-US"/>
          </w:rPr>
          <m:t>(</m:t>
        </m:r>
        <m:sSub>
          <m:sSubPr>
            <m:ctrlPr>
              <w:rPr>
                <w:rFonts w:ascii="Cambria Math" w:eastAsiaTheme="minorEastAsia" w:hAnsi="Cambria Math" w:cstheme="minorHAnsi"/>
                <w:i/>
                <w:iCs/>
                <w:color w:val="333333"/>
                <w:sz w:val="21"/>
                <w:szCs w:val="21"/>
              </w:rPr>
            </m:ctrlPr>
          </m:sSubPr>
          <m:e>
            <m:r>
              <w:rPr>
                <w:rFonts w:ascii="Cambria Math" w:eastAsiaTheme="minorEastAsia" w:hAnsi="Cambria Math" w:cstheme="minorHAnsi"/>
                <w:color w:val="333333"/>
                <w:sz w:val="21"/>
                <w:szCs w:val="21"/>
              </w:rPr>
              <m:t>p</m:t>
            </m:r>
          </m:e>
          <m:sub>
            <m:r>
              <w:rPr>
                <w:rFonts w:ascii="Cambria Math" w:eastAsiaTheme="minorEastAsia" w:hAnsi="Cambria Math" w:cstheme="minorHAnsi"/>
                <w:color w:val="333333"/>
                <w:sz w:val="21"/>
                <w:szCs w:val="21"/>
              </w:rPr>
              <m:t>c</m:t>
            </m:r>
            <m:r>
              <w:rPr>
                <w:rFonts w:ascii="Cambria Math" w:eastAsiaTheme="minorEastAsia" w:hAnsi="Cambria Math" w:cstheme="minorHAnsi"/>
                <w:color w:val="333333"/>
                <w:sz w:val="21"/>
                <w:szCs w:val="21"/>
                <w:lang w:val="en-US"/>
              </w:rPr>
              <m:t>0</m:t>
            </m:r>
          </m:sub>
        </m:sSub>
        <m:r>
          <w:rPr>
            <w:rFonts w:ascii="Cambria Math" w:eastAsiaTheme="minorEastAsia" w:hAnsi="Cambria Math" w:cstheme="minorHAnsi"/>
            <w:color w:val="333333"/>
            <w:sz w:val="21"/>
            <w:szCs w:val="21"/>
            <w:lang w:val="en-US"/>
          </w:rPr>
          <m:t>)</m:t>
        </m:r>
      </m:oMath>
      <w:r>
        <w:rPr>
          <w:rFonts w:eastAsiaTheme="minorEastAsia" w:cstheme="minorHAnsi"/>
          <w:iCs/>
          <w:color w:val="333333"/>
          <w:sz w:val="21"/>
          <w:szCs w:val="21"/>
          <w:lang w:val="en-US"/>
        </w:rPr>
        <w:t>, and the percentage</w:t>
      </w:r>
      <w:r w:rsidRPr="009B2C96">
        <w:rPr>
          <w:rFonts w:eastAsiaTheme="minorEastAsia" w:cstheme="minorHAnsi"/>
          <w:iCs/>
          <w:color w:val="333333"/>
          <w:sz w:val="21"/>
          <w:szCs w:val="21"/>
          <w:lang w:val="en-US"/>
        </w:rPr>
        <w:t xml:space="preserve"> </w:t>
      </w:r>
      <w:r>
        <w:rPr>
          <w:rFonts w:eastAsiaTheme="minorEastAsia" w:cstheme="minorHAnsi"/>
          <w:iCs/>
          <w:color w:val="333333"/>
          <w:sz w:val="21"/>
          <w:szCs w:val="21"/>
          <w:lang w:val="en-US"/>
        </w:rPr>
        <w:t>growth per day (</w:t>
      </w:r>
      <w:r>
        <w:rPr>
          <w:rFonts w:eastAsiaTheme="minorEastAsia" w:cstheme="minorHAnsi"/>
          <w:i/>
          <w:iCs/>
          <w:color w:val="333333"/>
          <w:sz w:val="21"/>
          <w:szCs w:val="21"/>
          <w:lang w:val="en-US"/>
        </w:rPr>
        <w:t>g</w:t>
      </w:r>
      <w:r>
        <w:rPr>
          <w:rFonts w:eastAsiaTheme="minorEastAsia" w:cstheme="minorHAnsi"/>
          <w:iCs/>
          <w:color w:val="333333"/>
          <w:sz w:val="21"/>
          <w:szCs w:val="21"/>
          <w:lang w:val="en-US"/>
        </w:rPr>
        <w:t>).  By allowing growth, the values of both the price floor and ceiling can change over time.  We did this in order to account for economic growth (which is desired).  The resulting price ceiling and price floor become linear functions of time (</w:t>
      </w:r>
      <w:r>
        <w:rPr>
          <w:rFonts w:eastAsiaTheme="minorEastAsia" w:cstheme="minorHAnsi"/>
          <w:i/>
          <w:iCs/>
          <w:color w:val="333333"/>
          <w:sz w:val="21"/>
          <w:szCs w:val="21"/>
          <w:lang w:val="en-US"/>
        </w:rPr>
        <w:t>t</w:t>
      </w:r>
      <w:r>
        <w:rPr>
          <w:rFonts w:eastAsiaTheme="minorEastAsia" w:cstheme="minorHAnsi"/>
          <w:iCs/>
          <w:color w:val="333333"/>
          <w:sz w:val="21"/>
          <w:szCs w:val="21"/>
          <w:lang w:val="en-US"/>
        </w:rPr>
        <w:t xml:space="preserve"> [seconds]):</w:t>
      </w:r>
    </w:p>
    <w:p w:rsidR="00D655C4" w:rsidRPr="00F34155" w:rsidRDefault="003B1E5C" w:rsidP="00D655C4">
      <w:pPr>
        <w:pBdr>
          <w:top w:val="single" w:sz="4" w:space="1" w:color="auto"/>
          <w:left w:val="single" w:sz="4" w:space="4" w:color="auto"/>
          <w:bottom w:val="single" w:sz="4" w:space="1" w:color="auto"/>
          <w:right w:val="single" w:sz="4" w:space="4" w:color="auto"/>
        </w:pBdr>
        <w:spacing w:line="360" w:lineRule="auto"/>
        <w:ind w:firstLine="709"/>
        <w:jc w:val="both"/>
        <w:rPr>
          <w:rFonts w:eastAsiaTheme="minorEastAsia"/>
          <w:sz w:val="21"/>
          <w:szCs w:val="21"/>
          <w:lang w:val="en-US"/>
        </w:rPr>
      </w:pPr>
      <m:oMathPara>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iCs/>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c0</m:t>
                      </m:r>
                    </m:sub>
                  </m:sSub>
                  <m:r>
                    <w:rPr>
                      <w:rFonts w:ascii="Cambria Math" w:hAnsi="Cambria Math"/>
                      <w:sz w:val="21"/>
                      <w:szCs w:val="21"/>
                    </w:rPr>
                    <m:t>+ </m:t>
                  </m:r>
                  <m:f>
                    <m:fPr>
                      <m:ctrlPr>
                        <w:rPr>
                          <w:rFonts w:ascii="Cambria Math" w:hAnsi="Cambria Math"/>
                          <w:i/>
                          <w:iCs/>
                          <w:sz w:val="21"/>
                          <w:szCs w:val="21"/>
                        </w:rPr>
                      </m:ctrlPr>
                    </m:fPr>
                    <m:num>
                      <m:r>
                        <w:rPr>
                          <w:rFonts w:ascii="Cambria Math" w:hAnsi="Cambria Math"/>
                          <w:sz w:val="21"/>
                          <w:szCs w:val="21"/>
                        </w:rPr>
                        <m:t>g∙</m:t>
                      </m:r>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c0</m:t>
                          </m:r>
                        </m:sub>
                      </m:sSub>
                    </m:num>
                    <m:den>
                      <m:r>
                        <w:rPr>
                          <w:rFonts w:ascii="Cambria Math" w:hAnsi="Cambria Math"/>
                          <w:sz w:val="21"/>
                          <w:szCs w:val="21"/>
                        </w:rPr>
                        <m:t>24∙60∙60</m:t>
                      </m:r>
                    </m:den>
                  </m:f>
                  <m:r>
                    <w:rPr>
                      <w:rFonts w:ascii="Cambria Math" w:hAnsi="Cambria Math"/>
                      <w:sz w:val="21"/>
                      <w:szCs w:val="21"/>
                    </w:rPr>
                    <m:t>∙t  : price ceiling over time</m:t>
                  </m:r>
                </m:e>
                <m:e>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f</m:t>
                      </m:r>
                    </m:sub>
                  </m:sSub>
                  <m:d>
                    <m:dPr>
                      <m:ctrlPr>
                        <w:rPr>
                          <w:rFonts w:ascii="Cambria Math" w:hAnsi="Cambria Math"/>
                          <w:i/>
                          <w:iCs/>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f0</m:t>
                      </m:r>
                    </m:sub>
                  </m:sSub>
                  <m:r>
                    <w:rPr>
                      <w:rFonts w:ascii="Cambria Math" w:hAnsi="Cambria Math"/>
                      <w:sz w:val="21"/>
                      <w:szCs w:val="21"/>
                    </w:rPr>
                    <m:t>+ </m:t>
                  </m:r>
                  <m:f>
                    <m:fPr>
                      <m:ctrlPr>
                        <w:rPr>
                          <w:rFonts w:ascii="Cambria Math" w:hAnsi="Cambria Math"/>
                          <w:i/>
                          <w:iCs/>
                          <w:sz w:val="21"/>
                          <w:szCs w:val="21"/>
                        </w:rPr>
                      </m:ctrlPr>
                    </m:fPr>
                    <m:num>
                      <m:r>
                        <w:rPr>
                          <w:rFonts w:ascii="Cambria Math" w:hAnsi="Cambria Math"/>
                          <w:sz w:val="21"/>
                          <w:szCs w:val="21"/>
                        </w:rPr>
                        <m:t>g∙</m:t>
                      </m:r>
                      <m:sSub>
                        <m:sSubPr>
                          <m:ctrlPr>
                            <w:rPr>
                              <w:rFonts w:ascii="Cambria Math" w:hAnsi="Cambria Math"/>
                              <w:i/>
                              <w:iCs/>
                              <w:sz w:val="21"/>
                              <w:szCs w:val="21"/>
                            </w:rPr>
                          </m:ctrlPr>
                        </m:sSubPr>
                        <m:e>
                          <m:r>
                            <w:rPr>
                              <w:rFonts w:ascii="Cambria Math" w:hAnsi="Cambria Math"/>
                              <w:sz w:val="21"/>
                              <w:szCs w:val="21"/>
                            </w:rPr>
                            <m:t>p</m:t>
                          </m:r>
                        </m:e>
                        <m:sub>
                          <m:r>
                            <w:rPr>
                              <w:rFonts w:ascii="Cambria Math" w:hAnsi="Cambria Math"/>
                              <w:sz w:val="21"/>
                              <w:szCs w:val="21"/>
                            </w:rPr>
                            <m:t>f0</m:t>
                          </m:r>
                        </m:sub>
                      </m:sSub>
                    </m:num>
                    <m:den>
                      <m:r>
                        <w:rPr>
                          <w:rFonts w:ascii="Cambria Math" w:hAnsi="Cambria Math"/>
                          <w:sz w:val="21"/>
                          <w:szCs w:val="21"/>
                        </w:rPr>
                        <m:t>24∙60∙60</m:t>
                      </m:r>
                    </m:den>
                  </m:f>
                  <m:r>
                    <w:rPr>
                      <w:rFonts w:ascii="Cambria Math" w:hAnsi="Cambria Math"/>
                      <w:sz w:val="21"/>
                      <w:szCs w:val="21"/>
                    </w:rPr>
                    <m:t>∙t  :    price floor over time</m:t>
                  </m:r>
                </m:e>
              </m:eqArr>
            </m:e>
          </m:d>
        </m:oMath>
      </m:oMathPara>
    </w:p>
    <w:p w:rsidR="00D655C4" w:rsidRPr="007A07F1" w:rsidRDefault="00D655C4" w:rsidP="00D655C4">
      <w:pPr>
        <w:pStyle w:val="NormalWeb"/>
        <w:numPr>
          <w:ilvl w:val="1"/>
          <w:numId w:val="4"/>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Modeling Financial Bubbles</w:t>
      </w:r>
    </w:p>
    <w:p w:rsidR="00D655C4" w:rsidRDefault="00D655C4" w:rsidP="00D655C4">
      <w:pPr>
        <w:spacing w:line="360" w:lineRule="auto"/>
        <w:ind w:firstLine="709"/>
        <w:jc w:val="both"/>
        <w:rPr>
          <w:rFonts w:cstheme="minorHAnsi"/>
          <w:color w:val="333333"/>
          <w:sz w:val="21"/>
          <w:szCs w:val="21"/>
          <w:lang w:val="en-US"/>
        </w:rPr>
      </w:pPr>
      <w:r>
        <w:rPr>
          <w:rFonts w:cstheme="minorHAnsi"/>
          <w:color w:val="333333"/>
          <w:sz w:val="21"/>
          <w:szCs w:val="21"/>
          <w:lang w:val="en-US"/>
        </w:rPr>
        <w:t xml:space="preserve">A financial bubble is a phenomenon where stock is consistently overvalued by traders over a period of time.  Trading occurs at prices which are considerably inflated.  Prices keep rising until at some point an awareness of the overvaluation occurs.  Once this happens, the bubble bursts.  Prices fall rapidly and consistently until equilibrium is regained.  Real-world examples of financial bubbles are numerous.   The “Roaring Twenties” stock-market bubble (1922-1929), the Dot-com bubble (1995-2000), and the U.S. real estate bubble (as of 2007) are prominent examples.   </w:t>
      </w:r>
    </w:p>
    <w:p w:rsidR="00D655C4" w:rsidRDefault="00D655C4" w:rsidP="00D655C4">
      <w:pPr>
        <w:spacing w:line="360" w:lineRule="auto"/>
        <w:ind w:firstLine="709"/>
        <w:jc w:val="both"/>
        <w:rPr>
          <w:rFonts w:cstheme="minorHAnsi"/>
          <w:color w:val="333333"/>
          <w:sz w:val="21"/>
          <w:szCs w:val="21"/>
          <w:lang w:val="en-US"/>
        </w:rPr>
      </w:pPr>
      <w:r>
        <w:rPr>
          <w:rFonts w:cstheme="minorHAnsi"/>
          <w:color w:val="333333"/>
          <w:sz w:val="21"/>
          <w:szCs w:val="21"/>
          <w:lang w:val="en-US"/>
        </w:rPr>
        <w:lastRenderedPageBreak/>
        <w:t xml:space="preserve">After much discussion, we decided to use non-symmetric probability distributions for bid prices in order to simulate financial bubbles using our model.  At a specific point in time, the mean of the Gaussian distribution which new bid prices are based </w:t>
      </w:r>
      <w:r w:rsidR="00670C84">
        <w:rPr>
          <w:rFonts w:cstheme="minorHAnsi"/>
          <w:color w:val="333333"/>
          <w:sz w:val="21"/>
          <w:szCs w:val="21"/>
          <w:lang w:val="en-US"/>
        </w:rPr>
        <w:t>up</w:t>
      </w:r>
      <w:r>
        <w:rPr>
          <w:rFonts w:cstheme="minorHAnsi"/>
          <w:color w:val="333333"/>
          <w:sz w:val="21"/>
          <w:szCs w:val="21"/>
          <w:lang w:val="en-US"/>
        </w:rPr>
        <w:t>on increases significantly.  Instead of using the most competitive valid bid price as the mean, we set the mean to a value which is con</w:t>
      </w:r>
      <w:r w:rsidR="00F80BB9">
        <w:rPr>
          <w:rFonts w:cstheme="minorHAnsi"/>
          <w:color w:val="333333"/>
          <w:sz w:val="21"/>
          <w:szCs w:val="21"/>
          <w:lang w:val="en-US"/>
        </w:rPr>
        <w:t>siderably higher.  This indicates that</w:t>
      </w:r>
      <w:r>
        <w:rPr>
          <w:rFonts w:cstheme="minorHAnsi"/>
          <w:color w:val="333333"/>
          <w:sz w:val="21"/>
          <w:szCs w:val="21"/>
          <w:lang w:val="en-US"/>
        </w:rPr>
        <w:t xml:space="preserve"> prices are much more likely to increase than decrease.  Later, we reverse the trend by setting the mean to a value which is considerably lower than the most competitive valid bid price.  This makes prices extremely likely to fall and keep falling, essentially bursting the bubble.  At some point thereafter the model switches back to the regular probability distributions for bid prices, thereby inducing equilibrium once again.  </w:t>
      </w:r>
    </w:p>
    <w:p w:rsidR="00D655C4" w:rsidRDefault="00D655C4" w:rsidP="00D655C4">
      <w:pPr>
        <w:keepNext/>
        <w:spacing w:line="360" w:lineRule="auto"/>
        <w:jc w:val="center"/>
      </w:pPr>
      <w:r>
        <w:rPr>
          <w:noProof/>
          <w:sz w:val="21"/>
          <w:szCs w:val="21"/>
          <w:lang w:eastAsia="de-CH"/>
        </w:rPr>
        <w:drawing>
          <wp:inline distT="0" distB="0" distL="0" distR="0" wp14:anchorId="45114CE6" wp14:editId="43BFF5DC">
            <wp:extent cx="5022850" cy="221759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340" cy="2218252"/>
                    </a:xfrm>
                    <a:prstGeom prst="rect">
                      <a:avLst/>
                    </a:prstGeom>
                    <a:noFill/>
                    <a:ln>
                      <a:noFill/>
                    </a:ln>
                  </pic:spPr>
                </pic:pic>
              </a:graphicData>
            </a:graphic>
          </wp:inline>
        </w:drawing>
      </w:r>
    </w:p>
    <w:p w:rsidR="00D655C4" w:rsidRPr="00F936A9" w:rsidRDefault="00D655C4" w:rsidP="00D655C4">
      <w:pPr>
        <w:pStyle w:val="Caption"/>
        <w:jc w:val="center"/>
        <w:rPr>
          <w:lang w:val="en-US"/>
        </w:rPr>
      </w:pPr>
      <w:r w:rsidRPr="00F936A9">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8</w:t>
      </w:r>
      <w:r w:rsidR="00E25294">
        <w:rPr>
          <w:lang w:val="en-US"/>
        </w:rPr>
        <w:fldChar w:fldCharType="end"/>
      </w:r>
      <w:r w:rsidRPr="00F936A9">
        <w:rPr>
          <w:lang w:val="en-US"/>
        </w:rPr>
        <w:t>: Shifting the mean for new bid prices causing bubble</w:t>
      </w:r>
    </w:p>
    <w:p w:rsidR="00D655C4" w:rsidRDefault="00D655C4"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482EF6" w:rsidRDefault="00482EF6" w:rsidP="00D655C4">
      <w:pPr>
        <w:spacing w:line="360" w:lineRule="auto"/>
        <w:ind w:left="1065"/>
        <w:rPr>
          <w:sz w:val="21"/>
          <w:szCs w:val="21"/>
          <w:lang w:val="en-US"/>
        </w:rPr>
      </w:pPr>
    </w:p>
    <w:p w:rsidR="00D655C4" w:rsidRDefault="00D655C4" w:rsidP="00D655C4">
      <w:pPr>
        <w:spacing w:line="360" w:lineRule="auto"/>
        <w:ind w:left="1065"/>
        <w:rPr>
          <w:sz w:val="21"/>
          <w:szCs w:val="21"/>
          <w:lang w:val="en-US"/>
        </w:rPr>
      </w:pPr>
    </w:p>
    <w:p w:rsidR="00D655C4" w:rsidRDefault="00D655C4" w:rsidP="00D655C4">
      <w:pPr>
        <w:pStyle w:val="NormalWeb"/>
        <w:numPr>
          <w:ilvl w:val="0"/>
          <w:numId w:val="5"/>
        </w:numPr>
        <w:spacing w:before="225" w:beforeAutospacing="0" w:after="225" w:afterAutospacing="0" w:line="360" w:lineRule="auto"/>
        <w:jc w:val="both"/>
        <w:rPr>
          <w:rFonts w:asciiTheme="minorHAnsi" w:hAnsiTheme="minorHAnsi" w:cstheme="minorHAnsi"/>
          <w:b/>
          <w:color w:val="333333"/>
          <w:sz w:val="32"/>
          <w:szCs w:val="32"/>
          <w:lang w:val="en-US"/>
        </w:rPr>
      </w:pPr>
      <w:r>
        <w:rPr>
          <w:rFonts w:asciiTheme="minorHAnsi" w:hAnsiTheme="minorHAnsi" w:cstheme="minorHAnsi"/>
          <w:b/>
          <w:color w:val="333333"/>
          <w:sz w:val="32"/>
          <w:szCs w:val="32"/>
          <w:lang w:val="en-US"/>
        </w:rPr>
        <w:lastRenderedPageBreak/>
        <w:t>Implementation</w:t>
      </w:r>
    </w:p>
    <w:p w:rsidR="00D655C4" w:rsidRDefault="00D655C4" w:rsidP="00D655C4">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The program is divided into three main sections:</w:t>
      </w:r>
    </w:p>
    <w:p w:rsidR="00D655C4" w:rsidRDefault="00D655C4" w:rsidP="00D655C4">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ab/>
        <w:t>- Section 1: input</w:t>
      </w:r>
    </w:p>
    <w:p w:rsidR="00D655C4" w:rsidRDefault="0072030A" w:rsidP="00D655C4">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ab/>
        <w:t>- Section 2: computation</w:t>
      </w:r>
      <w:r w:rsidR="00CA332F">
        <w:rPr>
          <w:rFonts w:asciiTheme="minorHAnsi" w:hAnsiTheme="minorHAnsi" w:cstheme="minorHAnsi"/>
          <w:color w:val="333333"/>
          <w:sz w:val="21"/>
          <w:szCs w:val="21"/>
          <w:lang w:val="en-US"/>
        </w:rPr>
        <w:t>s</w:t>
      </w:r>
    </w:p>
    <w:p w:rsidR="00D655C4" w:rsidRDefault="00F871FF" w:rsidP="00D655C4">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ab/>
        <w:t>- Section 3: plot</w:t>
      </w:r>
      <w:r w:rsidR="00CA332F">
        <w:rPr>
          <w:rFonts w:asciiTheme="minorHAnsi" w:hAnsiTheme="minorHAnsi" w:cstheme="minorHAnsi"/>
          <w:color w:val="333333"/>
          <w:sz w:val="21"/>
          <w:szCs w:val="21"/>
          <w:lang w:val="en-US"/>
        </w:rPr>
        <w:t>ting</w:t>
      </w:r>
    </w:p>
    <w:p w:rsidR="00D655C4" w:rsidRDefault="00D655C4" w:rsidP="00D655C4">
      <w:pPr>
        <w:pStyle w:val="NormalWeb"/>
        <w:spacing w:before="225"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The implementation of the model itself is found in the computational section.  This is where the stock market gets simulated.   The other two sections were created for organizational reasons.  The input section (section 1) sets values for all relevant parameters needed for a simulation.  The computations section (section 2) carries out a simulation for one se</w:t>
      </w:r>
      <w:r w:rsidR="006D2184">
        <w:rPr>
          <w:rFonts w:asciiTheme="minorHAnsi" w:hAnsiTheme="minorHAnsi" w:cstheme="minorHAnsi"/>
          <w:color w:val="333333"/>
          <w:sz w:val="21"/>
          <w:szCs w:val="21"/>
          <w:lang w:val="en-US"/>
        </w:rPr>
        <w:t>t of input parameters.  The plotting section (section 3</w:t>
      </w:r>
      <w:r>
        <w:rPr>
          <w:rFonts w:asciiTheme="minorHAnsi" w:hAnsiTheme="minorHAnsi" w:cstheme="minorHAnsi"/>
          <w:color w:val="333333"/>
          <w:sz w:val="21"/>
          <w:szCs w:val="21"/>
          <w:lang w:val="en-US"/>
        </w:rPr>
        <w:t xml:space="preserve">) organizes the results of every simulation for analysis.  </w:t>
      </w:r>
      <w:r w:rsidR="00F42D1B">
        <w:rPr>
          <w:rFonts w:asciiTheme="minorHAnsi" w:hAnsiTheme="minorHAnsi" w:cstheme="minorHAnsi"/>
          <w:color w:val="333333"/>
          <w:sz w:val="21"/>
          <w:szCs w:val="21"/>
          <w:lang w:val="en-US"/>
        </w:rPr>
        <w:t>Given that the three sections work time-independently from one another, they can be called separately</w:t>
      </w:r>
      <w:r w:rsidR="005B1D68">
        <w:rPr>
          <w:rFonts w:asciiTheme="minorHAnsi" w:hAnsiTheme="minorHAnsi" w:cstheme="minorHAnsi"/>
          <w:color w:val="333333"/>
          <w:sz w:val="21"/>
          <w:szCs w:val="21"/>
          <w:lang w:val="en-US"/>
        </w:rPr>
        <w:t>.  However, they must be called in order.</w:t>
      </w:r>
    </w:p>
    <w:p w:rsidR="00D655C4" w:rsidRPr="007A07F1" w:rsidRDefault="00D655C4" w:rsidP="00D655C4">
      <w:pPr>
        <w:pStyle w:val="NormalWeb"/>
        <w:numPr>
          <w:ilvl w:val="1"/>
          <w:numId w:val="5"/>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Simulation</w:t>
      </w:r>
    </w:p>
    <w:p w:rsidR="00D655C4" w:rsidRDefault="00D655C4" w:rsidP="00D655C4">
      <w:pPr>
        <w:spacing w:line="360" w:lineRule="auto"/>
        <w:ind w:firstLine="708"/>
        <w:jc w:val="both"/>
        <w:rPr>
          <w:sz w:val="21"/>
          <w:szCs w:val="21"/>
          <w:lang w:val="en-US"/>
        </w:rPr>
      </w:pPr>
      <w:r>
        <w:rPr>
          <w:sz w:val="21"/>
          <w:szCs w:val="21"/>
          <w:lang w:val="en-US"/>
        </w:rPr>
        <w:t xml:space="preserve">In order to keep the implementation as clear and convenient as possible, the model is separated into numerous MatLab functions.  Each function carries out a specific task.  MatLab structs are used to group all relevant parameters and variables together, simplifying function inputs and outputs.  At the beginning of a simulation, the function </w:t>
      </w:r>
      <w:r>
        <w:rPr>
          <w:i/>
          <w:sz w:val="21"/>
          <w:szCs w:val="21"/>
          <w:lang w:val="en-US"/>
        </w:rPr>
        <w:t xml:space="preserve">init.m </w:t>
      </w:r>
      <w:r>
        <w:rPr>
          <w:sz w:val="21"/>
          <w:szCs w:val="21"/>
          <w:lang w:val="en-US"/>
        </w:rPr>
        <w:t>is called and creates these structs:</w:t>
      </w:r>
    </w:p>
    <w:p w:rsid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center"/>
        <w:rPr>
          <w:rFonts w:ascii="Courier New" w:hAnsi="Courier New" w:cs="Courier New"/>
          <w:color w:val="000000"/>
          <w:sz w:val="20"/>
          <w:szCs w:val="20"/>
          <w:lang w:val="en-US"/>
        </w:rPr>
      </w:pPr>
      <w:r w:rsidRPr="00A21F76">
        <w:rPr>
          <w:rFonts w:ascii="Courier New" w:hAnsi="Courier New" w:cs="Courier New"/>
          <w:color w:val="0000FF"/>
          <w:sz w:val="20"/>
          <w:szCs w:val="20"/>
          <w:lang w:val="en-US"/>
        </w:rPr>
        <w:t>function</w:t>
      </w:r>
      <w:r w:rsidRPr="00A21F76">
        <w:rPr>
          <w:rFonts w:ascii="Courier New" w:hAnsi="Courier New" w:cs="Courier New"/>
          <w:color w:val="000000"/>
          <w:sz w:val="20"/>
          <w:szCs w:val="20"/>
          <w:lang w:val="en-US"/>
        </w:rPr>
        <w:t xml:space="preserve"> [ SSM, SP, SPL ] = init( )</w:t>
      </w:r>
    </w:p>
    <w:p w:rsidR="00D655C4" w:rsidRDefault="00D655C4" w:rsidP="00D655C4">
      <w:pPr>
        <w:autoSpaceDE w:val="0"/>
        <w:autoSpaceDN w:val="0"/>
        <w:adjustRightInd w:val="0"/>
        <w:spacing w:after="0" w:line="360" w:lineRule="auto"/>
        <w:jc w:val="both"/>
        <w:rPr>
          <w:sz w:val="21"/>
          <w:szCs w:val="21"/>
          <w:lang w:val="en-US"/>
        </w:rPr>
      </w:pPr>
    </w:p>
    <w:p w:rsidR="00D655C4" w:rsidRDefault="00D655C4" w:rsidP="00D655C4">
      <w:pPr>
        <w:autoSpaceDE w:val="0"/>
        <w:autoSpaceDN w:val="0"/>
        <w:adjustRightInd w:val="0"/>
        <w:spacing w:after="0" w:line="360" w:lineRule="auto"/>
        <w:jc w:val="both"/>
        <w:rPr>
          <w:sz w:val="21"/>
          <w:szCs w:val="21"/>
          <w:lang w:val="en-US"/>
        </w:rPr>
      </w:pPr>
      <w:r>
        <w:rPr>
          <w:i/>
          <w:sz w:val="21"/>
          <w:szCs w:val="21"/>
          <w:lang w:val="en-US"/>
        </w:rPr>
        <w:t xml:space="preserve">init.m </w:t>
      </w:r>
      <w:r>
        <w:rPr>
          <w:sz w:val="21"/>
          <w:szCs w:val="21"/>
          <w:lang w:val="en-US"/>
        </w:rPr>
        <w:t>output:</w:t>
      </w:r>
    </w:p>
    <w:p w:rsidR="00D655C4" w:rsidRDefault="00D655C4" w:rsidP="00D655C4">
      <w:pPr>
        <w:autoSpaceDE w:val="0"/>
        <w:autoSpaceDN w:val="0"/>
        <w:adjustRightInd w:val="0"/>
        <w:spacing w:after="0" w:line="360" w:lineRule="auto"/>
        <w:ind w:firstLine="708"/>
        <w:jc w:val="both"/>
        <w:rPr>
          <w:sz w:val="21"/>
          <w:szCs w:val="21"/>
          <w:lang w:val="en-US"/>
        </w:rPr>
      </w:pPr>
      <w:r>
        <w:rPr>
          <w:sz w:val="21"/>
          <w:szCs w:val="21"/>
          <w:lang w:val="en-US"/>
        </w:rPr>
        <w:t>- SSM: System state matrices (previous transaction prices, trader assets, etc…)</w:t>
      </w:r>
    </w:p>
    <w:p w:rsidR="00D655C4" w:rsidRDefault="00D655C4" w:rsidP="00D655C4">
      <w:pPr>
        <w:autoSpaceDE w:val="0"/>
        <w:autoSpaceDN w:val="0"/>
        <w:adjustRightInd w:val="0"/>
        <w:spacing w:after="0" w:line="360" w:lineRule="auto"/>
        <w:ind w:firstLine="708"/>
        <w:jc w:val="both"/>
        <w:rPr>
          <w:sz w:val="21"/>
          <w:szCs w:val="21"/>
          <w:lang w:val="en-US"/>
        </w:rPr>
      </w:pPr>
      <w:r>
        <w:rPr>
          <w:sz w:val="21"/>
          <w:szCs w:val="21"/>
          <w:lang w:val="en-US"/>
        </w:rPr>
        <w:t>- SP: System parameters (probability distribution parameters, number of days to simulate, etc…)</w:t>
      </w:r>
    </w:p>
    <w:p w:rsidR="00D655C4" w:rsidRDefault="00D655C4" w:rsidP="00D655C4">
      <w:pPr>
        <w:autoSpaceDE w:val="0"/>
        <w:autoSpaceDN w:val="0"/>
        <w:adjustRightInd w:val="0"/>
        <w:spacing w:after="0" w:line="360" w:lineRule="auto"/>
        <w:ind w:firstLine="708"/>
        <w:jc w:val="both"/>
        <w:rPr>
          <w:sz w:val="21"/>
          <w:szCs w:val="21"/>
          <w:lang w:val="en-US"/>
        </w:rPr>
      </w:pPr>
      <w:r>
        <w:rPr>
          <w:sz w:val="21"/>
          <w:szCs w:val="21"/>
          <w:lang w:val="en-US"/>
        </w:rPr>
        <w:t>- SPL: System plotting parameters</w:t>
      </w:r>
    </w:p>
    <w:p w:rsidR="00D655C4" w:rsidRDefault="00D655C4" w:rsidP="00D655C4">
      <w:pPr>
        <w:autoSpaceDE w:val="0"/>
        <w:autoSpaceDN w:val="0"/>
        <w:adjustRightInd w:val="0"/>
        <w:spacing w:after="0" w:line="360" w:lineRule="auto"/>
        <w:ind w:firstLine="708"/>
        <w:jc w:val="both"/>
        <w:rPr>
          <w:sz w:val="21"/>
          <w:szCs w:val="21"/>
          <w:lang w:val="en-US"/>
        </w:rPr>
      </w:pPr>
    </w:p>
    <w:p w:rsidR="00D655C4" w:rsidRDefault="00D655C4" w:rsidP="00D655C4">
      <w:pPr>
        <w:autoSpaceDE w:val="0"/>
        <w:autoSpaceDN w:val="0"/>
        <w:adjustRightInd w:val="0"/>
        <w:spacing w:after="0" w:line="360" w:lineRule="auto"/>
        <w:ind w:firstLine="708"/>
        <w:jc w:val="both"/>
        <w:rPr>
          <w:sz w:val="21"/>
          <w:szCs w:val="21"/>
          <w:lang w:val="en-US"/>
        </w:rPr>
      </w:pPr>
      <w:r>
        <w:rPr>
          <w:sz w:val="21"/>
          <w:szCs w:val="21"/>
          <w:lang w:val="en-US"/>
        </w:rPr>
        <w:t xml:space="preserve">Once all parameters have been defined, the actual simulation can begin: The function </w:t>
      </w:r>
      <w:r>
        <w:rPr>
          <w:i/>
          <w:sz w:val="21"/>
          <w:szCs w:val="21"/>
          <w:lang w:val="en-US"/>
        </w:rPr>
        <w:t>main.m</w:t>
      </w:r>
      <w:r>
        <w:rPr>
          <w:sz w:val="21"/>
          <w:szCs w:val="21"/>
          <w:lang w:val="en-US"/>
        </w:rPr>
        <w:t xml:space="preserve"> gets called:</w:t>
      </w:r>
    </w:p>
    <w:p w:rsidR="00D655C4" w:rsidRPr="00C115D7"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center"/>
        <w:rPr>
          <w:rFonts w:ascii="Courier New" w:hAnsi="Courier New" w:cs="Courier New"/>
          <w:sz w:val="24"/>
          <w:szCs w:val="24"/>
          <w:lang w:val="en-US"/>
        </w:rPr>
      </w:pPr>
      <w:r w:rsidRPr="00C115D7">
        <w:rPr>
          <w:rFonts w:ascii="Courier New" w:hAnsi="Courier New" w:cs="Courier New"/>
          <w:color w:val="0000FF"/>
          <w:sz w:val="20"/>
          <w:szCs w:val="20"/>
          <w:lang w:val="en-US"/>
        </w:rPr>
        <w:t>function</w:t>
      </w:r>
      <w:r w:rsidRPr="00C115D7">
        <w:rPr>
          <w:rFonts w:ascii="Courier New" w:hAnsi="Courier New" w:cs="Courier New"/>
          <w:color w:val="000000"/>
          <w:sz w:val="20"/>
          <w:szCs w:val="20"/>
          <w:lang w:val="en-US"/>
        </w:rPr>
        <w:t xml:space="preserve"> [ SSM, SP, SPL ] = main( SSM, SP, SPL )</w:t>
      </w:r>
    </w:p>
    <w:p w:rsidR="00D655C4" w:rsidRDefault="00D655C4" w:rsidP="00D655C4">
      <w:pPr>
        <w:autoSpaceDE w:val="0"/>
        <w:autoSpaceDN w:val="0"/>
        <w:adjustRightInd w:val="0"/>
        <w:spacing w:after="0" w:line="360" w:lineRule="auto"/>
        <w:ind w:firstLine="708"/>
        <w:jc w:val="both"/>
        <w:rPr>
          <w:i/>
          <w:sz w:val="21"/>
          <w:szCs w:val="21"/>
          <w:lang w:val="en-US"/>
        </w:rPr>
      </w:pPr>
    </w:p>
    <w:p w:rsidR="00D655C4" w:rsidRDefault="00D655C4" w:rsidP="00D655C4">
      <w:pPr>
        <w:autoSpaceDE w:val="0"/>
        <w:autoSpaceDN w:val="0"/>
        <w:adjustRightInd w:val="0"/>
        <w:spacing w:after="0" w:line="360" w:lineRule="auto"/>
        <w:ind w:firstLine="708"/>
        <w:jc w:val="both"/>
        <w:rPr>
          <w:sz w:val="21"/>
          <w:szCs w:val="21"/>
          <w:lang w:val="en-US"/>
        </w:rPr>
      </w:pPr>
      <w:r>
        <w:rPr>
          <w:i/>
          <w:sz w:val="21"/>
          <w:szCs w:val="21"/>
          <w:lang w:val="en-US"/>
        </w:rPr>
        <w:t>main.m</w:t>
      </w:r>
      <w:r>
        <w:rPr>
          <w:sz w:val="21"/>
          <w:szCs w:val="21"/>
          <w:lang w:val="en-US"/>
        </w:rPr>
        <w:t xml:space="preserve"> is the heart of the model.  It contains a for-loop which iterates through each simulation second.  For every simulation second, </w:t>
      </w:r>
      <w:r>
        <w:rPr>
          <w:i/>
          <w:sz w:val="21"/>
          <w:szCs w:val="21"/>
          <w:lang w:val="en-US"/>
        </w:rPr>
        <w:t xml:space="preserve">main.m </w:t>
      </w:r>
      <w:r>
        <w:rPr>
          <w:sz w:val="21"/>
          <w:szCs w:val="21"/>
          <w:lang w:val="en-US"/>
        </w:rPr>
        <w:t>has a number of tasks:</w:t>
      </w:r>
    </w:p>
    <w:p w:rsidR="00C248FC" w:rsidRDefault="00C248FC"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t>Shift bid price mean if necessary (for bubble)</w:t>
      </w:r>
    </w:p>
    <w:p w:rsidR="00D655C4" w:rsidRPr="00E954F6" w:rsidRDefault="00D655C4"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t>Update ages of all current bids</w:t>
      </w:r>
    </w:p>
    <w:p w:rsidR="00D655C4" w:rsidRDefault="00D655C4"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lastRenderedPageBreak/>
        <w:t>Calculate the logarithmic returns if necessary (end of a period)</w:t>
      </w:r>
    </w:p>
    <w:p w:rsidR="00D655C4" w:rsidRDefault="00D655C4"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t>Determine when the next trader gets chosen</w:t>
      </w:r>
    </w:p>
    <w:p w:rsidR="00D655C4" w:rsidRDefault="00D655C4"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t>Empty the books if the day is over</w:t>
      </w:r>
    </w:p>
    <w:p w:rsidR="00D655C4" w:rsidRDefault="00D655C4"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t>Choose a trader and create a book entry if necessary</w:t>
      </w:r>
    </w:p>
    <w:p w:rsidR="00D655C4" w:rsidRDefault="00D655C4"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t>Check the ages of existing bids and create new book entries if necessary</w:t>
      </w:r>
    </w:p>
    <w:p w:rsidR="00D655C4" w:rsidRDefault="00D655C4" w:rsidP="00D655C4">
      <w:pPr>
        <w:pStyle w:val="ListParagraph"/>
        <w:numPr>
          <w:ilvl w:val="0"/>
          <w:numId w:val="6"/>
        </w:numPr>
        <w:autoSpaceDE w:val="0"/>
        <w:autoSpaceDN w:val="0"/>
        <w:adjustRightInd w:val="0"/>
        <w:spacing w:after="0" w:line="360" w:lineRule="auto"/>
        <w:jc w:val="both"/>
        <w:rPr>
          <w:sz w:val="21"/>
          <w:szCs w:val="21"/>
          <w:lang w:val="en-US"/>
        </w:rPr>
      </w:pPr>
      <w:r>
        <w:rPr>
          <w:sz w:val="21"/>
          <w:szCs w:val="21"/>
          <w:lang w:val="en-US"/>
        </w:rPr>
        <w:t>Update the weighted transaction price values</w:t>
      </w:r>
    </w:p>
    <w:p w:rsidR="00D655C4" w:rsidRDefault="00D655C4" w:rsidP="00D655C4">
      <w:pPr>
        <w:autoSpaceDE w:val="0"/>
        <w:autoSpaceDN w:val="0"/>
        <w:adjustRightInd w:val="0"/>
        <w:spacing w:after="0" w:line="360" w:lineRule="auto"/>
        <w:ind w:firstLine="708"/>
        <w:jc w:val="both"/>
        <w:rPr>
          <w:sz w:val="21"/>
          <w:szCs w:val="21"/>
          <w:lang w:val="en-US"/>
        </w:rPr>
      </w:pPr>
      <w:r w:rsidRPr="00A87B18">
        <w:rPr>
          <w:sz w:val="21"/>
          <w:szCs w:val="21"/>
          <w:lang w:val="en-US"/>
        </w:rPr>
        <w:t xml:space="preserve">Most of the tasks above do not get completed inside the function </w:t>
      </w:r>
      <w:r w:rsidRPr="00A87B18">
        <w:rPr>
          <w:i/>
          <w:sz w:val="21"/>
          <w:szCs w:val="21"/>
          <w:lang w:val="en-US"/>
        </w:rPr>
        <w:t>main.m</w:t>
      </w:r>
      <w:r w:rsidRPr="00A87B18">
        <w:rPr>
          <w:sz w:val="21"/>
          <w:szCs w:val="21"/>
          <w:lang w:val="en-US"/>
        </w:rPr>
        <w:t xml:space="preserve">.  Instead, various other </w:t>
      </w:r>
      <w:r>
        <w:rPr>
          <w:sz w:val="21"/>
          <w:szCs w:val="21"/>
          <w:lang w:val="en-US"/>
        </w:rPr>
        <w:t>important functions get called:</w:t>
      </w:r>
    </w:p>
    <w:p w:rsidR="00C248FC" w:rsidRDefault="00D655C4"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t>1.</w:t>
      </w:r>
      <w:r>
        <w:rPr>
          <w:sz w:val="21"/>
          <w:szCs w:val="21"/>
          <w:lang w:val="en-US"/>
        </w:rPr>
        <w:tab/>
      </w:r>
      <w:r w:rsidR="00C248FC">
        <w:rPr>
          <w:sz w:val="21"/>
          <w:szCs w:val="21"/>
          <w:lang w:val="en-US"/>
        </w:rPr>
        <w:t xml:space="preserve">If the bubble simulation is turned on, the function </w:t>
      </w:r>
      <w:r w:rsidR="00AE3837">
        <w:rPr>
          <w:i/>
          <w:sz w:val="21"/>
          <w:szCs w:val="21"/>
          <w:lang w:val="en-US"/>
        </w:rPr>
        <w:t>shiftMean</w:t>
      </w:r>
      <w:r w:rsidR="00C248FC">
        <w:rPr>
          <w:i/>
          <w:sz w:val="21"/>
          <w:szCs w:val="21"/>
          <w:lang w:val="en-US"/>
        </w:rPr>
        <w:t>.m</w:t>
      </w:r>
      <w:r w:rsidR="00C248FC">
        <w:rPr>
          <w:sz w:val="21"/>
          <w:szCs w:val="21"/>
          <w:lang w:val="en-US"/>
        </w:rPr>
        <w:t xml:space="preserve"> gets called </w:t>
      </w:r>
      <w:r w:rsidR="00AE3837">
        <w:rPr>
          <w:sz w:val="21"/>
          <w:szCs w:val="21"/>
          <w:lang w:val="en-US"/>
        </w:rPr>
        <w:t>to shift the mean of the bid price distributions:</w:t>
      </w:r>
    </w:p>
    <w:p w:rsidR="00AE3837" w:rsidRPr="003125F0" w:rsidRDefault="00AE3837" w:rsidP="000F590E">
      <w:pPr>
        <w:pStyle w:val="Formatlibre"/>
        <w:pBdr>
          <w:top w:val="single" w:sz="4" w:space="1" w:color="auto"/>
          <w:left w:val="single" w:sz="4" w:space="4" w:color="auto"/>
          <w:bottom w:val="single" w:sz="4" w:space="1" w:color="auto"/>
          <w:right w:val="single" w:sz="4" w:space="4" w:color="auto"/>
        </w:pBdr>
        <w:spacing w:line="360" w:lineRule="auto"/>
        <w:rPr>
          <w:rFonts w:ascii="Courier" w:hAnsi="Courier"/>
          <w:lang w:val="en-US"/>
        </w:rPr>
      </w:pPr>
      <w:r w:rsidRPr="003125F0">
        <w:rPr>
          <w:rFonts w:ascii="Courier" w:hAnsi="Courier"/>
          <w:color w:val="228B22"/>
          <w:sz w:val="20"/>
          <w:lang w:val="en-US"/>
        </w:rPr>
        <w:t>%% Shift the mean</w:t>
      </w:r>
    </w:p>
    <w:p w:rsidR="00AE3837" w:rsidRPr="003125F0" w:rsidRDefault="00AE3837" w:rsidP="000F590E">
      <w:pPr>
        <w:pStyle w:val="Formatlibre"/>
        <w:pBdr>
          <w:top w:val="single" w:sz="4" w:space="1" w:color="auto"/>
          <w:left w:val="single" w:sz="4" w:space="4" w:color="auto"/>
          <w:bottom w:val="single" w:sz="4" w:space="1" w:color="auto"/>
          <w:right w:val="single" w:sz="4" w:space="4" w:color="auto"/>
        </w:pBdr>
        <w:spacing w:line="360" w:lineRule="auto"/>
        <w:rPr>
          <w:rFonts w:ascii="Courier" w:hAnsi="Courier"/>
          <w:lang w:val="en-US"/>
        </w:rPr>
      </w:pPr>
      <w:r w:rsidRPr="003125F0">
        <w:rPr>
          <w:rFonts w:ascii="Courier" w:hAnsi="Courier"/>
          <w:sz w:val="20"/>
          <w:lang w:val="en-US"/>
        </w:rPr>
        <w:t>SP = shiftMean( SP, m );</w:t>
      </w:r>
    </w:p>
    <w:p w:rsidR="00AE3837" w:rsidRPr="00AE3837" w:rsidRDefault="00AE3837" w:rsidP="00AE3837">
      <w:pPr>
        <w:autoSpaceDE w:val="0"/>
        <w:autoSpaceDN w:val="0"/>
        <w:adjustRightInd w:val="0"/>
        <w:spacing w:after="0" w:line="360" w:lineRule="auto"/>
        <w:jc w:val="both"/>
        <w:rPr>
          <w:sz w:val="21"/>
          <w:szCs w:val="21"/>
          <w:lang w:val="en-US"/>
        </w:rPr>
      </w:pPr>
    </w:p>
    <w:p w:rsidR="00D655C4" w:rsidRDefault="00C248FC"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t>2.</w:t>
      </w:r>
      <w:r>
        <w:rPr>
          <w:sz w:val="21"/>
          <w:szCs w:val="21"/>
          <w:lang w:val="en-US"/>
        </w:rPr>
        <w:tab/>
      </w:r>
      <w:r w:rsidR="00D655C4">
        <w:rPr>
          <w:sz w:val="21"/>
          <w:szCs w:val="21"/>
          <w:lang w:val="en-US"/>
        </w:rPr>
        <w:t xml:space="preserve">In order to update the ages of all current bids, </w:t>
      </w:r>
      <w:r w:rsidR="00D655C4">
        <w:rPr>
          <w:i/>
          <w:sz w:val="21"/>
          <w:szCs w:val="21"/>
          <w:lang w:val="en-US"/>
        </w:rPr>
        <w:t>main.m</w:t>
      </w:r>
      <w:r w:rsidR="00D655C4">
        <w:rPr>
          <w:sz w:val="21"/>
          <w:szCs w:val="21"/>
          <w:lang w:val="en-US"/>
        </w:rPr>
        <w:t xml:space="preserve"> calls the function </w:t>
      </w:r>
      <w:r w:rsidR="00D655C4">
        <w:rPr>
          <w:i/>
          <w:sz w:val="21"/>
          <w:szCs w:val="21"/>
          <w:lang w:val="en-US"/>
        </w:rPr>
        <w:t>ageUpdate.m</w:t>
      </w:r>
      <w:r w:rsidR="00D655C4">
        <w:rPr>
          <w:sz w:val="21"/>
          <w:szCs w:val="21"/>
          <w:lang w:val="en-US"/>
        </w:rPr>
        <w:t>:</w:t>
      </w:r>
    </w:p>
    <w:p w:rsidR="00D655C4" w:rsidRPr="004E636A"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4E636A">
        <w:rPr>
          <w:rFonts w:ascii="Courier New" w:hAnsi="Courier New" w:cs="Courier New"/>
          <w:color w:val="228B22"/>
          <w:sz w:val="20"/>
          <w:szCs w:val="20"/>
          <w:lang w:val="en-US"/>
        </w:rPr>
        <w:t>%% Age Update</w:t>
      </w:r>
    </w:p>
    <w:p w:rsidR="00D655C4" w:rsidRPr="004E636A"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4E636A">
        <w:rPr>
          <w:rFonts w:ascii="Courier New" w:hAnsi="Courier New" w:cs="Courier New"/>
          <w:color w:val="000000"/>
          <w:sz w:val="20"/>
          <w:szCs w:val="20"/>
          <w:lang w:val="en-US"/>
        </w:rPr>
        <w:t>SSM.bookbpaging = ageUpdate( SSM.bookbpaging, SSM.sbbp );</w:t>
      </w:r>
    </w:p>
    <w:p w:rsidR="00D655C4" w:rsidRPr="004E636A"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color w:val="000000"/>
          <w:sz w:val="20"/>
          <w:szCs w:val="20"/>
          <w:lang w:val="en-US"/>
        </w:rPr>
      </w:pPr>
      <w:r w:rsidRPr="004E636A">
        <w:rPr>
          <w:rFonts w:ascii="Courier New" w:hAnsi="Courier New" w:cs="Courier New"/>
          <w:color w:val="000000"/>
          <w:sz w:val="20"/>
          <w:szCs w:val="20"/>
          <w:lang w:val="en-US"/>
        </w:rPr>
        <w:t>SSM.bookspaging = ageUpdate( SSM.bookspaging, SSM.sbsp );</w:t>
      </w:r>
    </w:p>
    <w:p w:rsidR="00D655C4" w:rsidRDefault="00D655C4" w:rsidP="00D655C4">
      <w:pPr>
        <w:autoSpaceDE w:val="0"/>
        <w:autoSpaceDN w:val="0"/>
        <w:adjustRightInd w:val="0"/>
        <w:spacing w:after="0" w:line="360" w:lineRule="auto"/>
        <w:ind w:firstLine="708"/>
        <w:jc w:val="both"/>
        <w:rPr>
          <w:sz w:val="21"/>
          <w:szCs w:val="21"/>
          <w:lang w:val="en-US"/>
        </w:rPr>
      </w:pPr>
    </w:p>
    <w:p w:rsidR="00D655C4" w:rsidRDefault="00C248FC"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t>3</w:t>
      </w:r>
      <w:r w:rsidR="00D655C4">
        <w:rPr>
          <w:sz w:val="21"/>
          <w:szCs w:val="21"/>
          <w:lang w:val="en-US"/>
        </w:rPr>
        <w:t>.</w:t>
      </w:r>
      <w:r w:rsidR="00D655C4">
        <w:rPr>
          <w:sz w:val="21"/>
          <w:szCs w:val="21"/>
          <w:lang w:val="en-US"/>
        </w:rPr>
        <w:tab/>
        <w:t>Logarithmic returns are needed to measure past market volatility.  They are calculated with respect to a time period (</w:t>
      </w:r>
      <w:r w:rsidR="00D655C4">
        <w:rPr>
          <w:i/>
          <w:sz w:val="21"/>
          <w:szCs w:val="21"/>
          <w:lang w:val="en-US"/>
        </w:rPr>
        <w:t>dt</w:t>
      </w:r>
      <w:r w:rsidR="00D655C4">
        <w:rPr>
          <w:sz w:val="21"/>
          <w:szCs w:val="21"/>
          <w:lang w:val="en-US"/>
        </w:rPr>
        <w:t xml:space="preserve">) using the function  </w:t>
      </w:r>
      <w:r w:rsidR="00D655C4">
        <w:rPr>
          <w:i/>
          <w:sz w:val="21"/>
          <w:szCs w:val="21"/>
          <w:lang w:val="en-US"/>
        </w:rPr>
        <w:t>logReturns.m</w:t>
      </w:r>
      <w:r w:rsidR="00D655C4">
        <w:rPr>
          <w:sz w:val="21"/>
          <w:szCs w:val="21"/>
          <w:lang w:val="en-US"/>
        </w:rPr>
        <w:t>:</w:t>
      </w: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C11AFC">
        <w:rPr>
          <w:rFonts w:ascii="Courier New" w:hAnsi="Courier New" w:cs="Courier New"/>
          <w:color w:val="228B22"/>
          <w:sz w:val="20"/>
          <w:szCs w:val="20"/>
          <w:lang w:val="en-US"/>
        </w:rPr>
        <w:t xml:space="preserve">%% Calculate Log Returns    </w:t>
      </w: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C11AFC">
        <w:rPr>
          <w:rFonts w:ascii="Courier New" w:hAnsi="Courier New" w:cs="Courier New"/>
          <w:color w:val="0000FF"/>
          <w:sz w:val="20"/>
          <w:szCs w:val="20"/>
          <w:lang w:val="en-US"/>
        </w:rPr>
        <w:t>if</w:t>
      </w:r>
      <w:r w:rsidRPr="00C11AFC">
        <w:rPr>
          <w:rFonts w:ascii="Courier New" w:hAnsi="Courier New" w:cs="Courier New"/>
          <w:color w:val="000000"/>
          <w:sz w:val="20"/>
          <w:szCs w:val="20"/>
          <w:lang w:val="en-US"/>
        </w:rPr>
        <w:t xml:space="preserve"> i == lrt</w:t>
      </w:r>
      <w:r w:rsidRPr="00C11AFC">
        <w:rPr>
          <w:rFonts w:ascii="Courier New" w:hAnsi="Courier New" w:cs="Courier New"/>
          <w:color w:val="000000"/>
          <w:sz w:val="20"/>
          <w:szCs w:val="20"/>
          <w:lang w:val="en-US"/>
        </w:rPr>
        <w:tab/>
      </w:r>
      <w:r w:rsidRPr="00C11AFC">
        <w:rPr>
          <w:rFonts w:ascii="Courier New" w:hAnsi="Courier New" w:cs="Courier New"/>
          <w:color w:val="000000"/>
          <w:sz w:val="20"/>
          <w:szCs w:val="20"/>
          <w:lang w:val="en-US"/>
        </w:rPr>
        <w:tab/>
      </w:r>
      <w:r w:rsidRPr="00C11AFC">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time to calculate log returns?</w:t>
      </w: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sz w:val="24"/>
          <w:szCs w:val="24"/>
          <w:lang w:val="en-US"/>
        </w:rPr>
      </w:pPr>
      <w:r w:rsidRPr="00C11AFC">
        <w:rPr>
          <w:rFonts w:ascii="Courier New" w:hAnsi="Courier New" w:cs="Courier New"/>
          <w:color w:val="000000"/>
          <w:sz w:val="20"/>
          <w:szCs w:val="20"/>
          <w:lang w:val="en-US"/>
        </w:rPr>
        <w:t xml:space="preserve">[ SSM ] = logReturns( SSM, SP </w:t>
      </w:r>
      <w:r>
        <w:rPr>
          <w:rFonts w:ascii="Courier New" w:hAnsi="Courier New" w:cs="Courier New"/>
          <w:color w:val="000000"/>
          <w:sz w:val="20"/>
          <w:szCs w:val="20"/>
          <w:lang w:val="en-US"/>
        </w:rPr>
        <w:t xml:space="preserve">);     </w:t>
      </w:r>
      <w:r w:rsidRPr="00C11AFC">
        <w:rPr>
          <w:rFonts w:ascii="Courier New" w:hAnsi="Courier New" w:cs="Courier New"/>
          <w:color w:val="000000"/>
          <w:sz w:val="20"/>
          <w:szCs w:val="20"/>
          <w:lang w:val="en-US"/>
        </w:rPr>
        <w:t xml:space="preserve">  </w:t>
      </w:r>
      <w:r w:rsidRPr="00C11AFC">
        <w:rPr>
          <w:rFonts w:ascii="Courier New" w:hAnsi="Courier New" w:cs="Courier New"/>
          <w:color w:val="228B22"/>
          <w:sz w:val="20"/>
          <w:szCs w:val="20"/>
          <w:lang w:val="en-US"/>
        </w:rPr>
        <w:t xml:space="preserve">% calculate log returns        </w:t>
      </w: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sz w:val="24"/>
          <w:szCs w:val="24"/>
          <w:lang w:val="en-US"/>
        </w:rPr>
      </w:pPr>
      <w:r w:rsidRPr="00C11AFC">
        <w:rPr>
          <w:rFonts w:ascii="Courier New" w:hAnsi="Courier New" w:cs="Courier New"/>
          <w:color w:val="000000"/>
          <w:sz w:val="20"/>
          <w:szCs w:val="20"/>
          <w:lang w:val="en-US"/>
        </w:rPr>
        <w:t>lrt = lrt + SP.d</w:t>
      </w:r>
      <w:r>
        <w:rPr>
          <w:rFonts w:ascii="Courier New" w:hAnsi="Courier New" w:cs="Courier New"/>
          <w:color w:val="000000"/>
          <w:sz w:val="20"/>
          <w:szCs w:val="20"/>
          <w:lang w:val="en-US"/>
        </w:rPr>
        <w:t xml:space="preserve">t; </w:t>
      </w:r>
      <w:r w:rsidRPr="00C11AFC">
        <w:rPr>
          <w:rFonts w:ascii="Courier New" w:hAnsi="Courier New" w:cs="Courier New"/>
          <w:color w:val="000000"/>
          <w:sz w:val="20"/>
          <w:szCs w:val="20"/>
          <w:lang w:val="en-US"/>
        </w:rPr>
        <w:t xml:space="preserve">  </w:t>
      </w:r>
      <w:r w:rsidRPr="00C11AFC">
        <w:rPr>
          <w:rFonts w:ascii="Courier New" w:hAnsi="Courier New" w:cs="Courier New"/>
          <w:color w:val="228B22"/>
          <w:sz w:val="20"/>
          <w:szCs w:val="20"/>
          <w:lang w:val="en-US"/>
        </w:rPr>
        <w:t>% increment lrt for next log returns calculation</w:t>
      </w: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Pr="00C11A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C11AFC">
        <w:rPr>
          <w:rFonts w:ascii="Courier New" w:hAnsi="Courier New" w:cs="Courier New"/>
          <w:color w:val="0000FF"/>
          <w:sz w:val="20"/>
          <w:szCs w:val="20"/>
          <w:lang w:val="en-US"/>
        </w:rPr>
        <w:t>end</w:t>
      </w:r>
    </w:p>
    <w:p w:rsidR="00D655C4" w:rsidRDefault="00D655C4" w:rsidP="00D655C4">
      <w:pPr>
        <w:autoSpaceDE w:val="0"/>
        <w:autoSpaceDN w:val="0"/>
        <w:adjustRightInd w:val="0"/>
        <w:spacing w:after="0" w:line="360" w:lineRule="auto"/>
        <w:jc w:val="both"/>
        <w:rPr>
          <w:sz w:val="21"/>
          <w:szCs w:val="21"/>
          <w:lang w:val="en-US"/>
        </w:rPr>
      </w:pPr>
    </w:p>
    <w:p w:rsidR="00D655C4" w:rsidRDefault="00C248FC"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t>4</w:t>
      </w:r>
      <w:r w:rsidR="00D655C4">
        <w:rPr>
          <w:sz w:val="21"/>
          <w:szCs w:val="21"/>
          <w:lang w:val="en-US"/>
        </w:rPr>
        <w:t>.</w:t>
      </w:r>
      <w:r w:rsidR="00D655C4">
        <w:rPr>
          <w:sz w:val="21"/>
          <w:szCs w:val="21"/>
          <w:lang w:val="en-US"/>
        </w:rPr>
        <w:tab/>
        <w:t>The time to wait until the next trader gets chosen follows an exponential distribution.  The time at which a new trader gets chosen is calculated using the following code:</w:t>
      </w:r>
    </w:p>
    <w:p w:rsidR="00D655C4" w:rsidRPr="000672A3"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0672A3">
        <w:rPr>
          <w:rFonts w:ascii="Courier New" w:hAnsi="Courier New" w:cs="Courier New"/>
          <w:color w:val="228B22"/>
          <w:sz w:val="20"/>
          <w:szCs w:val="20"/>
          <w:lang w:val="en-US"/>
        </w:rPr>
        <w:t>%% New Book Entry Section</w:t>
      </w:r>
    </w:p>
    <w:p w:rsidR="00D655C4" w:rsidRPr="000672A3"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0672A3">
        <w:rPr>
          <w:rFonts w:ascii="Courier New" w:hAnsi="Courier New" w:cs="Courier New"/>
          <w:color w:val="0000FF"/>
          <w:sz w:val="20"/>
          <w:szCs w:val="20"/>
          <w:lang w:val="en-US"/>
        </w:rPr>
        <w:t>if</w:t>
      </w:r>
      <w:r w:rsidRPr="000672A3">
        <w:rPr>
          <w:rFonts w:ascii="Courier New" w:hAnsi="Courier New" w:cs="Courier New"/>
          <w:color w:val="000000"/>
          <w:sz w:val="20"/>
          <w:szCs w:val="20"/>
          <w:lang w:val="en-US"/>
        </w:rPr>
        <w:t xml:space="preserve"> i == t</w:t>
      </w:r>
      <w:r w:rsidRPr="000672A3">
        <w:rPr>
          <w:rFonts w:ascii="Courier New" w:hAnsi="Courier New" w:cs="Courier New"/>
          <w:color w:val="000000"/>
          <w:sz w:val="20"/>
          <w:szCs w:val="20"/>
          <w:lang w:val="en-US"/>
        </w:rPr>
        <w:tab/>
      </w:r>
      <w:r w:rsidRPr="000672A3">
        <w:rPr>
          <w:rFonts w:ascii="Courier New" w:hAnsi="Courier New" w:cs="Courier New"/>
          <w:color w:val="000000"/>
          <w:sz w:val="20"/>
          <w:szCs w:val="20"/>
          <w:lang w:val="en-US"/>
        </w:rPr>
        <w:tab/>
      </w:r>
      <w:r w:rsidRPr="000672A3">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time to choose a trader?</w:t>
      </w:r>
    </w:p>
    <w:p w:rsidR="00D655C4" w:rsidRPr="000672A3"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color w:val="228B22"/>
          <w:sz w:val="20"/>
          <w:szCs w:val="20"/>
          <w:lang w:val="en-US"/>
        </w:rPr>
      </w:pPr>
      <w:r w:rsidRPr="000672A3">
        <w:rPr>
          <w:rFonts w:ascii="Courier New" w:hAnsi="Courier New" w:cs="Courier New"/>
          <w:color w:val="000000"/>
          <w:sz w:val="20"/>
          <w:szCs w:val="20"/>
          <w:lang w:val="en-US"/>
        </w:rPr>
        <w:t>Tau = 1+round(exprnd(SP.lam</w:t>
      </w:r>
      <w:r>
        <w:rPr>
          <w:rFonts w:ascii="Courier New" w:hAnsi="Courier New" w:cs="Courier New"/>
          <w:color w:val="000000"/>
          <w:sz w:val="20"/>
          <w:szCs w:val="20"/>
          <w:lang w:val="en-US"/>
        </w:rPr>
        <w:t xml:space="preserve">bda));   </w:t>
      </w:r>
      <w:r w:rsidRPr="000672A3">
        <w:rPr>
          <w:rFonts w:ascii="Courier New" w:hAnsi="Courier New" w:cs="Courier New"/>
          <w:color w:val="000000"/>
          <w:sz w:val="20"/>
          <w:szCs w:val="20"/>
          <w:lang w:val="en-US"/>
        </w:rPr>
        <w:t xml:space="preserve"> </w:t>
      </w:r>
      <w:r w:rsidRPr="000672A3">
        <w:rPr>
          <w:rFonts w:ascii="Courier New" w:hAnsi="Courier New" w:cs="Courier New"/>
          <w:color w:val="228B22"/>
          <w:sz w:val="20"/>
          <w:szCs w:val="20"/>
          <w:lang w:val="en-US"/>
        </w:rPr>
        <w:t>% step between two book entries</w:t>
      </w:r>
    </w:p>
    <w:p w:rsid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sz w:val="21"/>
          <w:szCs w:val="21"/>
          <w:lang w:val="en-US"/>
        </w:rPr>
      </w:pPr>
      <w:r w:rsidRPr="000672A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0672A3">
        <w:rPr>
          <w:rFonts w:ascii="Courier New" w:hAnsi="Courier New" w:cs="Courier New"/>
          <w:color w:val="228B22"/>
          <w:sz w:val="20"/>
          <w:szCs w:val="20"/>
          <w:lang w:val="en-US"/>
        </w:rPr>
        <w:t>% (random number; exponential distribution</w:t>
      </w:r>
      <w:r>
        <w:rPr>
          <w:rFonts w:ascii="Courier New" w:hAnsi="Courier New" w:cs="Courier New"/>
          <w:color w:val="228B22"/>
          <w:sz w:val="20"/>
          <w:szCs w:val="20"/>
          <w:lang w:val="en-US"/>
        </w:rPr>
        <w:t>)</w:t>
      </w:r>
    </w:p>
    <w:p w:rsidR="00D655C4" w:rsidRPr="000672A3"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Pr>
          <w:sz w:val="21"/>
          <w:szCs w:val="21"/>
          <w:lang w:val="en-US"/>
        </w:rPr>
        <w:tab/>
      </w:r>
      <w:r w:rsidRPr="000672A3">
        <w:rPr>
          <w:rFonts w:ascii="Courier New" w:hAnsi="Courier New" w:cs="Courier New"/>
          <w:color w:val="000000"/>
          <w:sz w:val="20"/>
          <w:szCs w:val="20"/>
          <w:lang w:val="en-US"/>
        </w:rPr>
        <w:t>t = t + Tau;</w:t>
      </w:r>
      <w:r w:rsidRPr="000672A3">
        <w:rPr>
          <w:rFonts w:ascii="Courier New" w:hAnsi="Courier New" w:cs="Courier New"/>
          <w:color w:val="000000"/>
          <w:sz w:val="20"/>
          <w:szCs w:val="20"/>
          <w:lang w:val="en-US"/>
        </w:rPr>
        <w:tab/>
      </w:r>
      <w:r>
        <w:rPr>
          <w:rFonts w:ascii="Courier New" w:hAnsi="Courier New" w:cs="Courier New"/>
          <w:color w:val="228B22"/>
          <w:sz w:val="20"/>
          <w:szCs w:val="20"/>
          <w:lang w:val="en-US"/>
        </w:rPr>
        <w:t>% new time at which to choose next trader!</w:t>
      </w:r>
    </w:p>
    <w:p w:rsidR="00D655C4" w:rsidRDefault="00D655C4" w:rsidP="00D655C4">
      <w:pPr>
        <w:autoSpaceDE w:val="0"/>
        <w:autoSpaceDN w:val="0"/>
        <w:adjustRightInd w:val="0"/>
        <w:spacing w:after="0" w:line="360" w:lineRule="auto"/>
        <w:ind w:firstLine="708"/>
        <w:jc w:val="both"/>
        <w:rPr>
          <w:sz w:val="21"/>
          <w:szCs w:val="21"/>
          <w:lang w:val="en-US"/>
        </w:rPr>
      </w:pPr>
    </w:p>
    <w:p w:rsidR="00D655C4" w:rsidRDefault="00C248FC"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lastRenderedPageBreak/>
        <w:t>5</w:t>
      </w:r>
      <w:r w:rsidR="00D655C4">
        <w:rPr>
          <w:sz w:val="21"/>
          <w:szCs w:val="21"/>
          <w:lang w:val="en-US"/>
        </w:rPr>
        <w:t>.</w:t>
      </w:r>
      <w:r w:rsidR="00D655C4">
        <w:rPr>
          <w:sz w:val="21"/>
          <w:szCs w:val="21"/>
          <w:lang w:val="en-US"/>
        </w:rPr>
        <w:tab/>
        <w:t xml:space="preserve">In order to empty the books when the day is over, </w:t>
      </w:r>
      <w:r w:rsidR="00D655C4">
        <w:rPr>
          <w:i/>
          <w:sz w:val="21"/>
          <w:szCs w:val="21"/>
          <w:lang w:val="en-US"/>
        </w:rPr>
        <w:t>main.m</w:t>
      </w:r>
      <w:r w:rsidR="00D655C4">
        <w:rPr>
          <w:sz w:val="21"/>
          <w:szCs w:val="21"/>
          <w:lang w:val="en-US"/>
        </w:rPr>
        <w:t xml:space="preserve"> calls the function </w:t>
      </w:r>
      <w:r w:rsidR="00D655C4">
        <w:rPr>
          <w:i/>
          <w:sz w:val="21"/>
          <w:szCs w:val="21"/>
          <w:lang w:val="en-US"/>
        </w:rPr>
        <w:t>emptyBook.m</w:t>
      </w:r>
      <w:r w:rsidR="00D655C4">
        <w:rPr>
          <w:sz w:val="21"/>
          <w:szCs w:val="21"/>
          <w:lang w:val="en-US"/>
        </w:rPr>
        <w:t>:</w:t>
      </w:r>
    </w:p>
    <w:p w:rsidR="00D655C4" w:rsidRPr="00001D5A"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001D5A">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t - m * SP.T &gt; SP.T     </w:t>
      </w:r>
      <w:r w:rsidRPr="00001D5A">
        <w:rPr>
          <w:rFonts w:ascii="Courier New" w:hAnsi="Courier New" w:cs="Courier New"/>
          <w:color w:val="000000"/>
          <w:sz w:val="20"/>
          <w:szCs w:val="20"/>
          <w:lang w:val="en-US"/>
        </w:rPr>
        <w:t xml:space="preserve"> </w:t>
      </w:r>
      <w:r w:rsidRPr="00001D5A">
        <w:rPr>
          <w:rFonts w:ascii="Courier New" w:hAnsi="Courier New" w:cs="Courier New"/>
          <w:color w:val="228B22"/>
          <w:sz w:val="20"/>
          <w:szCs w:val="20"/>
          <w:lang w:val="en-US"/>
        </w:rPr>
        <w:t>% t - m * T = actual time in the trading day m</w:t>
      </w:r>
    </w:p>
    <w:p w:rsidR="00D655C4" w:rsidRPr="00001D5A"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color w:val="000000"/>
          <w:sz w:val="20"/>
          <w:szCs w:val="20"/>
          <w:lang w:val="en-US"/>
        </w:rPr>
      </w:pPr>
      <w:r w:rsidRPr="00001D5A">
        <w:rPr>
          <w:rFonts w:ascii="Courier New" w:hAnsi="Courier New" w:cs="Courier New"/>
          <w:color w:val="000000"/>
          <w:sz w:val="20"/>
          <w:szCs w:val="20"/>
          <w:lang w:val="en-US"/>
        </w:rPr>
        <w:t xml:space="preserve">m = m + 1;              </w:t>
      </w:r>
      <w:r>
        <w:rPr>
          <w:rFonts w:ascii="Courier New" w:hAnsi="Courier New" w:cs="Courier New"/>
          <w:color w:val="000000"/>
          <w:sz w:val="20"/>
          <w:szCs w:val="20"/>
          <w:lang w:val="en-US"/>
        </w:rPr>
        <w:t xml:space="preserve">    </w:t>
      </w:r>
      <w:r w:rsidRPr="00001D5A">
        <w:rPr>
          <w:rFonts w:ascii="Courier New" w:hAnsi="Courier New" w:cs="Courier New"/>
          <w:color w:val="000000"/>
          <w:sz w:val="20"/>
          <w:szCs w:val="20"/>
          <w:lang w:val="en-US"/>
        </w:rPr>
        <w:t xml:space="preserve">    </w:t>
      </w:r>
      <w:r w:rsidRPr="00001D5A">
        <w:rPr>
          <w:rFonts w:ascii="Courier New" w:hAnsi="Courier New" w:cs="Courier New"/>
          <w:color w:val="228B22"/>
          <w:sz w:val="20"/>
          <w:szCs w:val="20"/>
          <w:lang w:val="en-US"/>
        </w:rPr>
        <w:t>% increment number of days past</w:t>
      </w:r>
    </w:p>
    <w:p w:rsidR="00D655C4" w:rsidRPr="00001D5A"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sz w:val="24"/>
          <w:szCs w:val="24"/>
          <w:lang w:val="en-US"/>
        </w:rPr>
      </w:pPr>
      <w:r w:rsidRPr="00001D5A">
        <w:rPr>
          <w:rFonts w:ascii="Courier New" w:hAnsi="Courier New" w:cs="Courier New"/>
          <w:color w:val="000000"/>
          <w:sz w:val="20"/>
          <w:szCs w:val="20"/>
          <w:lang w:val="en-US"/>
        </w:rPr>
        <w:t>[ SSM ] = emptyBook( SSM, SP );</w:t>
      </w:r>
    </w:p>
    <w:p w:rsid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color w:val="0000FF"/>
          <w:sz w:val="20"/>
          <w:szCs w:val="20"/>
          <w:lang w:val="en-US"/>
        </w:rPr>
      </w:pPr>
      <w:r>
        <w:rPr>
          <w:rFonts w:ascii="Courier New" w:hAnsi="Courier New" w:cs="Courier New"/>
          <w:color w:val="0000FF"/>
          <w:sz w:val="20"/>
          <w:szCs w:val="20"/>
          <w:lang w:val="en-US"/>
        </w:rPr>
        <w:t>e</w:t>
      </w:r>
      <w:r w:rsidRPr="00001D5A">
        <w:rPr>
          <w:rFonts w:ascii="Courier New" w:hAnsi="Courier New" w:cs="Courier New"/>
          <w:color w:val="0000FF"/>
          <w:sz w:val="20"/>
          <w:szCs w:val="20"/>
          <w:lang w:val="en-US"/>
        </w:rPr>
        <w:t>nd</w:t>
      </w:r>
    </w:p>
    <w:p w:rsidR="006E61A1" w:rsidRPr="00C82485" w:rsidRDefault="006E61A1"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6E61A1" w:rsidRDefault="006E61A1" w:rsidP="006E61A1">
      <w:pPr>
        <w:pStyle w:val="ListParagraph"/>
        <w:autoSpaceDE w:val="0"/>
        <w:autoSpaceDN w:val="0"/>
        <w:adjustRightInd w:val="0"/>
        <w:spacing w:after="0" w:line="360" w:lineRule="auto"/>
        <w:ind w:left="1068"/>
        <w:jc w:val="both"/>
        <w:rPr>
          <w:sz w:val="21"/>
          <w:szCs w:val="21"/>
          <w:lang w:val="en-US"/>
        </w:rPr>
      </w:pPr>
    </w:p>
    <w:p w:rsidR="00D655C4" w:rsidRDefault="00C248FC"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t>6</w:t>
      </w:r>
      <w:r w:rsidR="00D655C4">
        <w:rPr>
          <w:sz w:val="21"/>
          <w:szCs w:val="21"/>
          <w:lang w:val="en-US"/>
        </w:rPr>
        <w:t>.</w:t>
      </w:r>
      <w:r w:rsidR="00D655C4">
        <w:rPr>
          <w:sz w:val="21"/>
          <w:szCs w:val="21"/>
          <w:lang w:val="en-US"/>
        </w:rPr>
        <w:tab/>
        <w:t xml:space="preserve">A trader must now be chosen to make a bid.  Since we distinguish between buyer and seller bids, </w:t>
      </w:r>
      <w:r w:rsidR="00D655C4">
        <w:rPr>
          <w:i/>
          <w:sz w:val="21"/>
          <w:szCs w:val="21"/>
          <w:lang w:val="en-US"/>
        </w:rPr>
        <w:t xml:space="preserve">main.m </w:t>
      </w:r>
      <w:r w:rsidR="00D655C4">
        <w:rPr>
          <w:sz w:val="21"/>
          <w:szCs w:val="21"/>
          <w:lang w:val="en-US"/>
        </w:rPr>
        <w:t xml:space="preserve">will either call the function </w:t>
      </w:r>
      <w:r w:rsidR="00D655C4">
        <w:rPr>
          <w:i/>
          <w:sz w:val="21"/>
          <w:szCs w:val="21"/>
          <w:lang w:val="en-US"/>
        </w:rPr>
        <w:t>buyer.m</w:t>
      </w:r>
      <w:r w:rsidR="00D655C4">
        <w:rPr>
          <w:sz w:val="21"/>
          <w:szCs w:val="21"/>
          <w:lang w:val="en-US"/>
        </w:rPr>
        <w:t xml:space="preserve"> or </w:t>
      </w:r>
      <w:r w:rsidR="00D655C4">
        <w:rPr>
          <w:i/>
          <w:sz w:val="21"/>
          <w:szCs w:val="21"/>
          <w:lang w:val="en-US"/>
        </w:rPr>
        <w:t>seller.m</w:t>
      </w:r>
      <w:r w:rsidR="00D655C4">
        <w:rPr>
          <w:sz w:val="21"/>
          <w:szCs w:val="21"/>
          <w:lang w:val="en-US"/>
        </w:rPr>
        <w:t xml:space="preserve">  in order to create a book entry and execute a transaction if necessary:</w:t>
      </w:r>
    </w:p>
    <w:p w:rsidR="006E61A1" w:rsidRDefault="006E61A1" w:rsidP="006E61A1">
      <w:pPr>
        <w:pStyle w:val="ListParagraph"/>
        <w:autoSpaceDE w:val="0"/>
        <w:autoSpaceDN w:val="0"/>
        <w:adjustRightInd w:val="0"/>
        <w:spacing w:after="0" w:line="360" w:lineRule="auto"/>
        <w:ind w:left="1068"/>
        <w:jc w:val="both"/>
        <w:rPr>
          <w:sz w:val="21"/>
          <w:szCs w:val="21"/>
          <w:lang w:val="en-US"/>
        </w:rPr>
      </w:pP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8A0684">
        <w:rPr>
          <w:rFonts w:ascii="Courier New" w:hAnsi="Courier New" w:cs="Courier New"/>
          <w:color w:val="228B22"/>
          <w:sz w:val="20"/>
          <w:szCs w:val="20"/>
          <w:lang w:val="en-US"/>
        </w:rPr>
        <w:t>%% Book entry</w:t>
      </w:r>
    </w:p>
    <w:p w:rsid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8A0684">
        <w:rPr>
          <w:rFonts w:ascii="Courier New" w:hAnsi="Courier New" w:cs="Courier New"/>
          <w:color w:val="000000"/>
          <w:sz w:val="20"/>
          <w:szCs w:val="20"/>
          <w:lang w:val="en-US"/>
        </w:rPr>
        <w:t xml:space="preserve">ind = randi(SP.tnum, 1, 1);   </w:t>
      </w:r>
      <w:r>
        <w:rPr>
          <w:rFonts w:ascii="Courier New" w:hAnsi="Courier New" w:cs="Courier New"/>
          <w:color w:val="000000"/>
          <w:sz w:val="20"/>
          <w:szCs w:val="20"/>
          <w:lang w:val="en-US"/>
        </w:rPr>
        <w:t xml:space="preserve">        </w:t>
      </w:r>
      <w:r w:rsidRPr="008A0684">
        <w:rPr>
          <w:rFonts w:ascii="Courier New" w:hAnsi="Courier New" w:cs="Courier New"/>
          <w:color w:val="000000"/>
          <w:sz w:val="20"/>
          <w:szCs w:val="20"/>
          <w:lang w:val="en-US"/>
        </w:rPr>
        <w:t xml:space="preserve">  </w:t>
      </w:r>
      <w:r w:rsidRPr="008A0684">
        <w:rPr>
          <w:rFonts w:ascii="Courier New" w:hAnsi="Courier New" w:cs="Courier New"/>
          <w:color w:val="228B22"/>
          <w:sz w:val="20"/>
          <w:szCs w:val="20"/>
          <w:lang w:val="en-US"/>
        </w:rPr>
        <w:t>% index of the chosen trader</w:t>
      </w: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8A0684">
        <w:rPr>
          <w:rFonts w:ascii="Courier New" w:hAnsi="Courier New" w:cs="Courier New"/>
          <w:color w:val="000000"/>
          <w:sz w:val="20"/>
          <w:szCs w:val="20"/>
          <w:lang w:val="en-US"/>
        </w:rPr>
        <w:t xml:space="preserve">stat = randi(2, 1, 1) - 1;   </w:t>
      </w:r>
      <w:r>
        <w:rPr>
          <w:rFonts w:ascii="Courier New" w:hAnsi="Courier New" w:cs="Courier New"/>
          <w:color w:val="000000"/>
          <w:sz w:val="20"/>
          <w:szCs w:val="20"/>
          <w:lang w:val="en-US"/>
        </w:rPr>
        <w:t xml:space="preserve"> </w:t>
      </w:r>
      <w:r w:rsidRPr="008A0684">
        <w:rPr>
          <w:rFonts w:ascii="Courier New" w:hAnsi="Courier New" w:cs="Courier New"/>
          <w:color w:val="000000"/>
          <w:sz w:val="20"/>
          <w:szCs w:val="20"/>
          <w:lang w:val="en-US"/>
        </w:rPr>
        <w:t xml:space="preserve">   </w:t>
      </w:r>
      <w:r w:rsidRPr="008A0684">
        <w:rPr>
          <w:rFonts w:ascii="Courier New" w:hAnsi="Courier New" w:cs="Courier New"/>
          <w:color w:val="228B22"/>
          <w:sz w:val="20"/>
          <w:szCs w:val="20"/>
          <w:lang w:val="en-US"/>
        </w:rPr>
        <w:t>% choose between buyer (0) or seller (1)</w:t>
      </w: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8A0684">
        <w:rPr>
          <w:rFonts w:ascii="Courier New" w:hAnsi="Courier New" w:cs="Courier New"/>
          <w:color w:val="0000FF"/>
          <w:sz w:val="20"/>
          <w:szCs w:val="20"/>
          <w:lang w:val="en-US"/>
        </w:rPr>
        <w:t>if</w:t>
      </w:r>
      <w:r w:rsidRPr="008A0684">
        <w:rPr>
          <w:rFonts w:ascii="Courier New" w:hAnsi="Courier New" w:cs="Courier New"/>
          <w:color w:val="000000"/>
          <w:sz w:val="20"/>
          <w:szCs w:val="20"/>
          <w:lang w:val="en-US"/>
        </w:rPr>
        <w:t xml:space="preserve"> s</w:t>
      </w:r>
      <w:r>
        <w:rPr>
          <w:rFonts w:ascii="Courier New" w:hAnsi="Courier New" w:cs="Courier New"/>
          <w:color w:val="000000"/>
          <w:sz w:val="20"/>
          <w:szCs w:val="20"/>
          <w:lang w:val="en-US"/>
        </w:rPr>
        <w:t xml:space="preserve">tat == 0              </w:t>
      </w:r>
      <w:r w:rsidRPr="008A0684">
        <w:rPr>
          <w:rFonts w:ascii="Courier New" w:hAnsi="Courier New" w:cs="Courier New"/>
          <w:color w:val="000000"/>
          <w:sz w:val="20"/>
          <w:szCs w:val="20"/>
          <w:lang w:val="en-US"/>
        </w:rPr>
        <w:t xml:space="preserve">  </w:t>
      </w:r>
      <w:r w:rsidRPr="008A0684">
        <w:rPr>
          <w:rFonts w:ascii="Courier New" w:hAnsi="Courier New" w:cs="Courier New"/>
          <w:color w:val="228B22"/>
          <w:sz w:val="20"/>
          <w:szCs w:val="20"/>
          <w:lang w:val="en-US"/>
        </w:rPr>
        <w:t>% we have a buy order (0)</w:t>
      </w: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sz w:val="24"/>
          <w:szCs w:val="24"/>
          <w:lang w:val="en-US"/>
        </w:rPr>
      </w:pPr>
      <w:r w:rsidRPr="008A0684">
        <w:rPr>
          <w:rFonts w:ascii="Courier New" w:hAnsi="Courier New" w:cs="Courier New"/>
          <w:color w:val="000000"/>
          <w:sz w:val="20"/>
          <w:szCs w:val="20"/>
          <w:lang w:val="en-US"/>
        </w:rPr>
        <w:t>[ SSM ] = buyer(SSM, SP, m, i, ind, arefresh, orind);</w:t>
      </w: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8A0684">
        <w:rPr>
          <w:rFonts w:ascii="Courier New" w:hAnsi="Courier New" w:cs="Courier New"/>
          <w:color w:val="0000FF"/>
          <w:sz w:val="20"/>
          <w:szCs w:val="20"/>
          <w:lang w:val="en-US"/>
        </w:rPr>
        <w:t>else</w:t>
      </w:r>
      <w:r>
        <w:rPr>
          <w:rFonts w:ascii="Courier New" w:hAnsi="Courier New" w:cs="Courier New"/>
          <w:color w:val="000000"/>
          <w:sz w:val="20"/>
          <w:szCs w:val="20"/>
          <w:lang w:val="en-US"/>
        </w:rPr>
        <w:t xml:space="preserve">       </w:t>
      </w:r>
      <w:r w:rsidRPr="008A0684">
        <w:rPr>
          <w:rFonts w:ascii="Courier New" w:hAnsi="Courier New" w:cs="Courier New"/>
          <w:color w:val="000000"/>
          <w:sz w:val="20"/>
          <w:szCs w:val="20"/>
          <w:lang w:val="en-US"/>
        </w:rPr>
        <w:t xml:space="preserve">    </w:t>
      </w:r>
      <w:r w:rsidRPr="008A0684">
        <w:rPr>
          <w:rFonts w:ascii="Courier New" w:hAnsi="Courier New" w:cs="Courier New"/>
          <w:color w:val="228B22"/>
          <w:sz w:val="20"/>
          <w:szCs w:val="20"/>
          <w:lang w:val="en-US"/>
        </w:rPr>
        <w:t>% we have a sell order (1)</w:t>
      </w: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sz w:val="24"/>
          <w:szCs w:val="24"/>
          <w:lang w:val="en-US"/>
        </w:rPr>
      </w:pPr>
      <w:r w:rsidRPr="008A0684">
        <w:rPr>
          <w:rFonts w:ascii="Courier New" w:hAnsi="Courier New" w:cs="Courier New"/>
          <w:color w:val="000000"/>
          <w:sz w:val="20"/>
          <w:szCs w:val="20"/>
          <w:lang w:val="en-US"/>
        </w:rPr>
        <w:t>[ SSM ] = seller(SSM, SP, m, i, ind, arefresh, orind);</w:t>
      </w:r>
    </w:p>
    <w:p w:rsidR="00D655C4" w:rsidRPr="008A068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p>
    <w:p w:rsidR="00D655C4" w:rsidRP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D655C4">
        <w:rPr>
          <w:rFonts w:ascii="Courier New" w:hAnsi="Courier New" w:cs="Courier New"/>
          <w:color w:val="0000FF"/>
          <w:sz w:val="20"/>
          <w:szCs w:val="20"/>
          <w:lang w:val="en-US"/>
        </w:rPr>
        <w:t>end</w:t>
      </w:r>
    </w:p>
    <w:p w:rsidR="00D655C4" w:rsidRDefault="00D655C4" w:rsidP="00D655C4">
      <w:pPr>
        <w:autoSpaceDE w:val="0"/>
        <w:autoSpaceDN w:val="0"/>
        <w:adjustRightInd w:val="0"/>
        <w:spacing w:after="0" w:line="360" w:lineRule="auto"/>
        <w:jc w:val="both"/>
        <w:rPr>
          <w:sz w:val="21"/>
          <w:szCs w:val="21"/>
          <w:lang w:val="en-US"/>
        </w:rPr>
      </w:pPr>
    </w:p>
    <w:p w:rsidR="00D655C4" w:rsidRDefault="00D655C4" w:rsidP="00D655C4">
      <w:pPr>
        <w:autoSpaceDE w:val="0"/>
        <w:autoSpaceDN w:val="0"/>
        <w:adjustRightInd w:val="0"/>
        <w:spacing w:after="0" w:line="360" w:lineRule="auto"/>
        <w:ind w:firstLine="708"/>
        <w:jc w:val="both"/>
        <w:rPr>
          <w:sz w:val="21"/>
          <w:szCs w:val="21"/>
          <w:lang w:val="en-US"/>
        </w:rPr>
      </w:pPr>
      <w:r>
        <w:rPr>
          <w:i/>
          <w:sz w:val="21"/>
          <w:szCs w:val="21"/>
          <w:lang w:val="en-US"/>
        </w:rPr>
        <w:t>buyer.m</w:t>
      </w:r>
      <w:r>
        <w:rPr>
          <w:sz w:val="21"/>
          <w:szCs w:val="21"/>
          <w:lang w:val="en-US"/>
        </w:rPr>
        <w:t xml:space="preserve"> and </w:t>
      </w:r>
      <w:r>
        <w:rPr>
          <w:i/>
          <w:sz w:val="21"/>
          <w:szCs w:val="21"/>
          <w:lang w:val="en-US"/>
        </w:rPr>
        <w:t>seller.m</w:t>
      </w:r>
      <w:r>
        <w:rPr>
          <w:sz w:val="21"/>
          <w:szCs w:val="21"/>
          <w:lang w:val="en-US"/>
        </w:rPr>
        <w:t xml:space="preserve"> call various functions including those which execute the transactions.  This is also where bid prices are determined.  Both </w:t>
      </w:r>
      <w:r>
        <w:rPr>
          <w:i/>
          <w:sz w:val="21"/>
          <w:szCs w:val="21"/>
          <w:lang w:val="en-US"/>
        </w:rPr>
        <w:t xml:space="preserve">buyer.m </w:t>
      </w:r>
      <w:r>
        <w:rPr>
          <w:sz w:val="21"/>
          <w:szCs w:val="21"/>
          <w:lang w:val="en-US"/>
        </w:rPr>
        <w:t xml:space="preserve">and </w:t>
      </w:r>
      <w:r>
        <w:rPr>
          <w:i/>
          <w:sz w:val="21"/>
          <w:szCs w:val="21"/>
          <w:lang w:val="en-US"/>
        </w:rPr>
        <w:t xml:space="preserve">seller.m </w:t>
      </w:r>
      <w:r>
        <w:rPr>
          <w:sz w:val="21"/>
          <w:szCs w:val="21"/>
          <w:lang w:val="en-US"/>
        </w:rPr>
        <w:t xml:space="preserve">call the function </w:t>
      </w:r>
      <w:r>
        <w:rPr>
          <w:i/>
          <w:sz w:val="21"/>
          <w:szCs w:val="21"/>
          <w:lang w:val="en-US"/>
        </w:rPr>
        <w:t>volatilityFeedback.m</w:t>
      </w:r>
      <w:r>
        <w:rPr>
          <w:sz w:val="21"/>
          <w:szCs w:val="21"/>
          <w:lang w:val="en-US"/>
        </w:rPr>
        <w:t xml:space="preserve"> in order to account for volatility in the market (if turned on):</w:t>
      </w:r>
    </w:p>
    <w:p w:rsidR="006E61A1" w:rsidRDefault="006E61A1" w:rsidP="00D655C4">
      <w:pPr>
        <w:autoSpaceDE w:val="0"/>
        <w:autoSpaceDN w:val="0"/>
        <w:adjustRightInd w:val="0"/>
        <w:spacing w:after="0" w:line="360" w:lineRule="auto"/>
        <w:ind w:firstLine="708"/>
        <w:jc w:val="both"/>
        <w:rPr>
          <w:sz w:val="21"/>
          <w:szCs w:val="21"/>
          <w:lang w:val="en-US"/>
        </w:rPr>
      </w:pP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FF"/>
          <w:sz w:val="20"/>
          <w:szCs w:val="20"/>
          <w:lang w:val="en-US"/>
        </w:rPr>
        <w:t>if</w:t>
      </w:r>
      <w:r w:rsidRPr="00A41EFC">
        <w:rPr>
          <w:rFonts w:ascii="Courier New" w:hAnsi="Courier New" w:cs="Courier New"/>
          <w:color w:val="000000"/>
          <w:sz w:val="20"/>
          <w:szCs w:val="20"/>
          <w:lang w:val="en-US"/>
        </w:rPr>
        <w:t xml:space="preserve"> SP.volfeed == 1</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00"/>
          <w:sz w:val="20"/>
          <w:szCs w:val="20"/>
          <w:lang w:val="en-US"/>
        </w:rPr>
        <w:t xml:space="preserve">        </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sz w:val="24"/>
          <w:szCs w:val="24"/>
          <w:lang w:val="en-US"/>
        </w:rPr>
      </w:pPr>
      <w:r w:rsidRPr="00A41EFC">
        <w:rPr>
          <w:rFonts w:ascii="Courier New" w:hAnsi="Courier New" w:cs="Courier New"/>
          <w:color w:val="000000"/>
          <w:sz w:val="20"/>
          <w:szCs w:val="20"/>
          <w:lang w:val="en-US"/>
        </w:rPr>
        <w:t>[ SSM ] = volatilityFeedback( SS</w:t>
      </w:r>
      <w:r>
        <w:rPr>
          <w:rFonts w:ascii="Courier New" w:hAnsi="Courier New" w:cs="Courier New"/>
          <w:color w:val="000000"/>
          <w:sz w:val="20"/>
          <w:szCs w:val="20"/>
          <w:lang w:val="en-US"/>
        </w:rPr>
        <w:t>M, SP, ind );</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00"/>
          <w:sz w:val="20"/>
          <w:szCs w:val="20"/>
          <w:lang w:val="en-US"/>
        </w:rPr>
        <w:t xml:space="preserve">        </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FF"/>
          <w:sz w:val="20"/>
          <w:szCs w:val="20"/>
          <w:lang w:val="en-US"/>
        </w:rPr>
        <w:t>end</w:t>
      </w:r>
    </w:p>
    <w:p w:rsidR="00D655C4" w:rsidRDefault="00D655C4" w:rsidP="00D655C4">
      <w:pPr>
        <w:autoSpaceDE w:val="0"/>
        <w:autoSpaceDN w:val="0"/>
        <w:adjustRightInd w:val="0"/>
        <w:spacing w:after="0" w:line="360" w:lineRule="auto"/>
        <w:jc w:val="both"/>
        <w:rPr>
          <w:sz w:val="21"/>
          <w:szCs w:val="21"/>
          <w:lang w:val="en-US"/>
        </w:rPr>
      </w:pPr>
    </w:p>
    <w:p w:rsidR="002D2483" w:rsidRDefault="002D2483" w:rsidP="00D655C4">
      <w:pPr>
        <w:autoSpaceDE w:val="0"/>
        <w:autoSpaceDN w:val="0"/>
        <w:adjustRightInd w:val="0"/>
        <w:spacing w:after="0" w:line="360" w:lineRule="auto"/>
        <w:jc w:val="both"/>
        <w:rPr>
          <w:sz w:val="21"/>
          <w:szCs w:val="21"/>
          <w:lang w:val="en-US"/>
        </w:rPr>
      </w:pPr>
    </w:p>
    <w:p w:rsidR="00D655C4" w:rsidRDefault="00D655C4" w:rsidP="00D655C4">
      <w:pPr>
        <w:autoSpaceDE w:val="0"/>
        <w:autoSpaceDN w:val="0"/>
        <w:adjustRightInd w:val="0"/>
        <w:spacing w:after="0" w:line="360" w:lineRule="auto"/>
        <w:ind w:firstLine="708"/>
        <w:jc w:val="both"/>
        <w:rPr>
          <w:sz w:val="21"/>
          <w:szCs w:val="21"/>
          <w:lang w:val="en-US"/>
        </w:rPr>
      </w:pPr>
      <w:r>
        <w:rPr>
          <w:sz w:val="21"/>
          <w:szCs w:val="21"/>
          <w:lang w:val="en-US"/>
        </w:rPr>
        <w:lastRenderedPageBreak/>
        <w:t xml:space="preserve">If price regulation is turned on, the bid price gets adjusted (if necessary) by calling the function </w:t>
      </w:r>
      <w:r>
        <w:rPr>
          <w:i/>
          <w:sz w:val="21"/>
          <w:szCs w:val="21"/>
          <w:lang w:val="en-US"/>
        </w:rPr>
        <w:t>regulatePrice.m</w:t>
      </w:r>
      <w:r>
        <w:rPr>
          <w:sz w:val="21"/>
          <w:szCs w:val="21"/>
          <w:lang w:val="en-US"/>
        </w:rPr>
        <w:t>:</w:t>
      </w:r>
    </w:p>
    <w:p w:rsidR="006B00DC" w:rsidRDefault="006B00DC" w:rsidP="00D655C4">
      <w:pPr>
        <w:autoSpaceDE w:val="0"/>
        <w:autoSpaceDN w:val="0"/>
        <w:adjustRightInd w:val="0"/>
        <w:spacing w:after="0" w:line="360" w:lineRule="auto"/>
        <w:ind w:firstLine="708"/>
        <w:jc w:val="both"/>
        <w:rPr>
          <w:sz w:val="21"/>
          <w:szCs w:val="21"/>
          <w:lang w:val="en-US"/>
        </w:rPr>
      </w:pP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FF"/>
          <w:sz w:val="20"/>
          <w:szCs w:val="20"/>
          <w:lang w:val="en-US"/>
        </w:rPr>
        <w:t>if</w:t>
      </w:r>
      <w:r w:rsidRPr="00A41EFC">
        <w:rPr>
          <w:rFonts w:ascii="Courier New" w:hAnsi="Courier New" w:cs="Courier New"/>
          <w:color w:val="000000"/>
          <w:sz w:val="20"/>
          <w:szCs w:val="20"/>
          <w:lang w:val="en-US"/>
        </w:rPr>
        <w:t xml:space="preserve"> SP.regulate == 1</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00"/>
          <w:sz w:val="20"/>
          <w:szCs w:val="20"/>
          <w:lang w:val="en-US"/>
        </w:rPr>
        <w:t xml:space="preserve">            </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08"/>
        <w:rPr>
          <w:rFonts w:ascii="Courier New" w:hAnsi="Courier New" w:cs="Courier New"/>
          <w:sz w:val="24"/>
          <w:szCs w:val="24"/>
          <w:lang w:val="en-US"/>
        </w:rPr>
      </w:pPr>
      <w:r w:rsidRPr="00A41EFC">
        <w:rPr>
          <w:rFonts w:ascii="Courier New" w:hAnsi="Courier New" w:cs="Courier New"/>
          <w:color w:val="000000"/>
          <w:sz w:val="20"/>
          <w:szCs w:val="20"/>
          <w:lang w:val="en-US"/>
        </w:rPr>
        <w:t xml:space="preserve">p = regulatePrice(p, SP, t);      </w:t>
      </w:r>
      <w:r w:rsidRPr="00A41EFC">
        <w:rPr>
          <w:rFonts w:ascii="Courier New" w:hAnsi="Courier New" w:cs="Courier New"/>
          <w:color w:val="228B22"/>
          <w:sz w:val="20"/>
          <w:szCs w:val="20"/>
          <w:lang w:val="en-US"/>
        </w:rPr>
        <w:t>% regulate price if applicable</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00"/>
          <w:sz w:val="20"/>
          <w:szCs w:val="20"/>
          <w:lang w:val="en-US"/>
        </w:rPr>
        <w:t xml:space="preserve">            </w:t>
      </w:r>
    </w:p>
    <w:p w:rsidR="00D655C4" w:rsidRPr="00A41EFC"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A41EFC">
        <w:rPr>
          <w:rFonts w:ascii="Courier New" w:hAnsi="Courier New" w:cs="Courier New"/>
          <w:color w:val="0000FF"/>
          <w:sz w:val="20"/>
          <w:szCs w:val="20"/>
          <w:lang w:val="en-US"/>
        </w:rPr>
        <w:t>end</w:t>
      </w:r>
      <w:r w:rsidRPr="00A41EFC">
        <w:rPr>
          <w:rFonts w:ascii="Courier New" w:hAnsi="Courier New" w:cs="Courier New"/>
          <w:color w:val="000000"/>
          <w:sz w:val="20"/>
          <w:szCs w:val="20"/>
          <w:lang w:val="en-US"/>
        </w:rPr>
        <w:t xml:space="preserve"> </w:t>
      </w:r>
    </w:p>
    <w:p w:rsidR="00D655C4" w:rsidRDefault="00D655C4" w:rsidP="00D655C4">
      <w:pPr>
        <w:autoSpaceDE w:val="0"/>
        <w:autoSpaceDN w:val="0"/>
        <w:adjustRightInd w:val="0"/>
        <w:spacing w:after="0" w:line="360" w:lineRule="auto"/>
        <w:jc w:val="both"/>
        <w:rPr>
          <w:sz w:val="21"/>
          <w:szCs w:val="21"/>
          <w:lang w:val="en-US"/>
        </w:rPr>
      </w:pPr>
    </w:p>
    <w:p w:rsidR="00D655C4" w:rsidRDefault="00D655C4" w:rsidP="00935923">
      <w:pPr>
        <w:autoSpaceDE w:val="0"/>
        <w:autoSpaceDN w:val="0"/>
        <w:adjustRightInd w:val="0"/>
        <w:spacing w:after="0" w:line="360" w:lineRule="auto"/>
        <w:jc w:val="both"/>
        <w:rPr>
          <w:sz w:val="21"/>
          <w:szCs w:val="21"/>
          <w:lang w:val="en-US"/>
        </w:rPr>
      </w:pPr>
      <w:r>
        <w:rPr>
          <w:sz w:val="21"/>
          <w:szCs w:val="21"/>
          <w:lang w:val="en-US"/>
        </w:rPr>
        <w:tab/>
        <w:t xml:space="preserve">Once the bid price and number of shares has been set, the order gets executed if possible.  </w:t>
      </w:r>
      <w:r>
        <w:rPr>
          <w:i/>
          <w:sz w:val="21"/>
          <w:szCs w:val="21"/>
          <w:lang w:val="en-US"/>
        </w:rPr>
        <w:t>buyer.m</w:t>
      </w:r>
      <w:r>
        <w:rPr>
          <w:sz w:val="21"/>
          <w:szCs w:val="21"/>
          <w:lang w:val="en-US"/>
        </w:rPr>
        <w:t xml:space="preserve"> calls the function </w:t>
      </w:r>
      <w:r>
        <w:rPr>
          <w:i/>
          <w:sz w:val="21"/>
          <w:szCs w:val="21"/>
          <w:lang w:val="en-US"/>
        </w:rPr>
        <w:t>buyerTransaction.m</w:t>
      </w:r>
      <w:r>
        <w:rPr>
          <w:sz w:val="21"/>
          <w:szCs w:val="21"/>
          <w:lang w:val="en-US"/>
        </w:rPr>
        <w:t xml:space="preserve"> whilst </w:t>
      </w:r>
      <w:r>
        <w:rPr>
          <w:i/>
          <w:sz w:val="21"/>
          <w:szCs w:val="21"/>
          <w:lang w:val="en-US"/>
        </w:rPr>
        <w:t>seller.m</w:t>
      </w:r>
      <w:r>
        <w:rPr>
          <w:sz w:val="21"/>
          <w:szCs w:val="21"/>
          <w:lang w:val="en-US"/>
        </w:rPr>
        <w:t xml:space="preserve"> calls the function </w:t>
      </w:r>
      <w:r>
        <w:rPr>
          <w:i/>
          <w:sz w:val="21"/>
          <w:szCs w:val="21"/>
          <w:lang w:val="en-US"/>
        </w:rPr>
        <w:t>sellerTransaction.m</w:t>
      </w:r>
      <w:r>
        <w:rPr>
          <w:sz w:val="21"/>
          <w:szCs w:val="21"/>
          <w:lang w:val="en-US"/>
        </w:rPr>
        <w:t xml:space="preserve">.  These are the only functions which actually execute transactions.  </w:t>
      </w:r>
    </w:p>
    <w:p w:rsidR="00935923" w:rsidRPr="00B22890" w:rsidRDefault="00935923" w:rsidP="00935923">
      <w:pPr>
        <w:autoSpaceDE w:val="0"/>
        <w:autoSpaceDN w:val="0"/>
        <w:adjustRightInd w:val="0"/>
        <w:spacing w:after="0" w:line="360" w:lineRule="auto"/>
        <w:jc w:val="both"/>
        <w:rPr>
          <w:sz w:val="21"/>
          <w:szCs w:val="21"/>
          <w:lang w:val="en-US"/>
        </w:rPr>
      </w:pPr>
    </w:p>
    <w:p w:rsidR="00D655C4" w:rsidRDefault="00C248FC"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t>7</w:t>
      </w:r>
      <w:r w:rsidR="00D655C4">
        <w:rPr>
          <w:sz w:val="21"/>
          <w:szCs w:val="21"/>
          <w:lang w:val="en-US"/>
        </w:rPr>
        <w:t>.</w:t>
      </w:r>
      <w:r w:rsidR="00D655C4">
        <w:rPr>
          <w:sz w:val="21"/>
          <w:szCs w:val="21"/>
          <w:lang w:val="en-US"/>
        </w:rPr>
        <w:tab/>
        <w:t xml:space="preserve">The ages of all the bids which are still stored in their respective books must now be checked to determine if they have expired or not.  This is done by calling the functions </w:t>
      </w:r>
      <w:r w:rsidR="00D655C4">
        <w:rPr>
          <w:i/>
          <w:sz w:val="21"/>
          <w:szCs w:val="21"/>
          <w:lang w:val="en-US"/>
        </w:rPr>
        <w:t>ageCheckBuyer.m</w:t>
      </w:r>
      <w:r w:rsidR="00D655C4">
        <w:rPr>
          <w:sz w:val="21"/>
          <w:szCs w:val="21"/>
          <w:lang w:val="en-US"/>
        </w:rPr>
        <w:t xml:space="preserve"> and </w:t>
      </w:r>
      <w:r w:rsidR="00D655C4">
        <w:rPr>
          <w:i/>
          <w:sz w:val="21"/>
          <w:szCs w:val="21"/>
          <w:lang w:val="en-US"/>
        </w:rPr>
        <w:t>ageCheckSeller.m</w:t>
      </w:r>
      <w:r w:rsidR="00D655C4">
        <w:rPr>
          <w:sz w:val="21"/>
          <w:szCs w:val="21"/>
          <w:lang w:val="en-US"/>
        </w:rPr>
        <w:t xml:space="preserve"> respectively:</w:t>
      </w:r>
    </w:p>
    <w:p w:rsidR="00D655C4" w:rsidRPr="00D655C4"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D655C4">
        <w:rPr>
          <w:rFonts w:ascii="Courier New" w:hAnsi="Courier New" w:cs="Courier New"/>
          <w:color w:val="228B22"/>
          <w:sz w:val="20"/>
          <w:szCs w:val="20"/>
          <w:lang w:val="en-US"/>
        </w:rPr>
        <w:t>%% Age Check</w:t>
      </w:r>
    </w:p>
    <w:p w:rsidR="00D655C4" w:rsidRPr="00C36367"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C36367">
        <w:rPr>
          <w:rFonts w:ascii="Courier New" w:hAnsi="Courier New" w:cs="Courier New"/>
          <w:color w:val="000000"/>
          <w:sz w:val="20"/>
          <w:szCs w:val="20"/>
          <w:lang w:val="en-US"/>
        </w:rPr>
        <w:t>[ SSM ] = ageCheckBuyer(SSM, SP, m, i);</w:t>
      </w:r>
    </w:p>
    <w:p w:rsidR="00D655C4" w:rsidRPr="00C36367"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C36367">
        <w:rPr>
          <w:rFonts w:ascii="Courier New" w:hAnsi="Courier New" w:cs="Courier New"/>
          <w:color w:val="000000"/>
          <w:sz w:val="20"/>
          <w:szCs w:val="20"/>
          <w:lang w:val="en-US"/>
        </w:rPr>
        <w:t>[ SSM ] = ageCheckSeller(SSM, SP, m, i);</w:t>
      </w:r>
    </w:p>
    <w:p w:rsidR="00D655C4" w:rsidRPr="00C36367" w:rsidRDefault="00D655C4" w:rsidP="00D655C4">
      <w:pPr>
        <w:autoSpaceDE w:val="0"/>
        <w:autoSpaceDN w:val="0"/>
        <w:adjustRightInd w:val="0"/>
        <w:spacing w:after="0" w:line="360" w:lineRule="auto"/>
        <w:jc w:val="both"/>
        <w:rPr>
          <w:sz w:val="21"/>
          <w:szCs w:val="21"/>
          <w:lang w:val="en-US"/>
        </w:rPr>
      </w:pPr>
    </w:p>
    <w:p w:rsidR="00D655C4" w:rsidRPr="00C36367" w:rsidRDefault="00C248FC" w:rsidP="00D655C4">
      <w:pPr>
        <w:pStyle w:val="ListParagraph"/>
        <w:numPr>
          <w:ilvl w:val="0"/>
          <w:numId w:val="7"/>
        </w:numPr>
        <w:autoSpaceDE w:val="0"/>
        <w:autoSpaceDN w:val="0"/>
        <w:adjustRightInd w:val="0"/>
        <w:spacing w:after="0" w:line="360" w:lineRule="auto"/>
        <w:jc w:val="both"/>
        <w:rPr>
          <w:sz w:val="21"/>
          <w:szCs w:val="21"/>
          <w:lang w:val="en-US"/>
        </w:rPr>
      </w:pPr>
      <w:r>
        <w:rPr>
          <w:sz w:val="21"/>
          <w:szCs w:val="21"/>
          <w:lang w:val="en-US"/>
        </w:rPr>
        <w:t>8</w:t>
      </w:r>
      <w:r w:rsidR="00D655C4">
        <w:rPr>
          <w:sz w:val="21"/>
          <w:szCs w:val="21"/>
          <w:lang w:val="en-US"/>
        </w:rPr>
        <w:t>.</w:t>
      </w:r>
      <w:r w:rsidR="00D655C4">
        <w:rPr>
          <w:sz w:val="21"/>
          <w:szCs w:val="21"/>
          <w:lang w:val="en-US"/>
        </w:rPr>
        <w:tab/>
        <w:t xml:space="preserve">Since multiple transactions may have occurred during the current simulation second, the weighted average must be calculated.  The function </w:t>
      </w:r>
      <w:r w:rsidR="00D655C4">
        <w:rPr>
          <w:i/>
          <w:sz w:val="21"/>
          <w:szCs w:val="21"/>
          <w:lang w:val="en-US"/>
        </w:rPr>
        <w:t>weightedTP.m</w:t>
      </w:r>
      <w:r w:rsidR="00D655C4">
        <w:rPr>
          <w:sz w:val="21"/>
          <w:szCs w:val="21"/>
          <w:lang w:val="en-US"/>
        </w:rPr>
        <w:t xml:space="preserve"> is called in order to do so:</w:t>
      </w:r>
    </w:p>
    <w:p w:rsidR="00D655C4" w:rsidRPr="00206B2F" w:rsidRDefault="00D655C4" w:rsidP="00D655C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sz w:val="24"/>
          <w:szCs w:val="24"/>
          <w:lang w:val="en-US"/>
        </w:rPr>
      </w:pPr>
      <w:r w:rsidRPr="00206B2F">
        <w:rPr>
          <w:rFonts w:ascii="Courier New" w:hAnsi="Courier New" w:cs="Courier New"/>
          <w:color w:val="000000"/>
          <w:sz w:val="20"/>
          <w:szCs w:val="20"/>
          <w:lang w:val="en-US"/>
        </w:rPr>
        <w:t>[ SSM ] = weightedTP( SSM</w:t>
      </w:r>
      <w:r>
        <w:rPr>
          <w:rFonts w:ascii="Courier New" w:hAnsi="Courier New" w:cs="Courier New"/>
          <w:color w:val="000000"/>
          <w:sz w:val="20"/>
          <w:szCs w:val="20"/>
          <w:lang w:val="en-US"/>
        </w:rPr>
        <w:t xml:space="preserve">, i );  </w:t>
      </w:r>
      <w:r w:rsidRPr="00206B2F">
        <w:rPr>
          <w:rFonts w:ascii="Courier New" w:hAnsi="Courier New" w:cs="Courier New"/>
          <w:color w:val="228B22"/>
          <w:sz w:val="20"/>
          <w:szCs w:val="20"/>
          <w:lang w:val="en-US"/>
        </w:rPr>
        <w:t>% update weighted transaction price matrix</w:t>
      </w:r>
    </w:p>
    <w:p w:rsidR="00D655C4" w:rsidRDefault="00D655C4" w:rsidP="00D655C4">
      <w:pPr>
        <w:autoSpaceDE w:val="0"/>
        <w:autoSpaceDN w:val="0"/>
        <w:adjustRightInd w:val="0"/>
        <w:spacing w:after="0" w:line="360" w:lineRule="auto"/>
        <w:jc w:val="both"/>
        <w:rPr>
          <w:sz w:val="21"/>
          <w:szCs w:val="21"/>
          <w:lang w:val="en-US"/>
        </w:rPr>
      </w:pPr>
    </w:p>
    <w:p w:rsidR="00D655C4" w:rsidRPr="00A87B18" w:rsidRDefault="00D655C4" w:rsidP="00D655C4">
      <w:pPr>
        <w:autoSpaceDE w:val="0"/>
        <w:autoSpaceDN w:val="0"/>
        <w:adjustRightInd w:val="0"/>
        <w:spacing w:after="0" w:line="360" w:lineRule="auto"/>
        <w:ind w:firstLine="708"/>
        <w:jc w:val="both"/>
        <w:rPr>
          <w:sz w:val="21"/>
          <w:szCs w:val="21"/>
          <w:lang w:val="en-US"/>
        </w:rPr>
      </w:pPr>
      <w:r>
        <w:rPr>
          <w:sz w:val="21"/>
          <w:szCs w:val="21"/>
          <w:lang w:val="en-US"/>
        </w:rPr>
        <w:t xml:space="preserve">Once the for-loop has ended (every second has been simulated), the plotting section (section 3) of the program uses the generated data to create results and the simulation is complete.  </w:t>
      </w:r>
    </w:p>
    <w:p w:rsidR="005B1D68" w:rsidRPr="007A07F1" w:rsidRDefault="005B1D68" w:rsidP="005B1D68">
      <w:pPr>
        <w:pStyle w:val="NormalWeb"/>
        <w:numPr>
          <w:ilvl w:val="1"/>
          <w:numId w:val="5"/>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Program Structure</w:t>
      </w:r>
    </w:p>
    <w:p w:rsidR="000F6F79" w:rsidRPr="000F6F79" w:rsidRDefault="000F6F79" w:rsidP="000F6F79">
      <w:pPr>
        <w:spacing w:line="360" w:lineRule="auto"/>
        <w:jc w:val="both"/>
        <w:rPr>
          <w:rFonts w:cstheme="minorHAnsi"/>
          <w:i/>
          <w:color w:val="333333"/>
          <w:sz w:val="21"/>
          <w:szCs w:val="21"/>
          <w:lang w:val="en-US"/>
        </w:rPr>
      </w:pPr>
      <w:r>
        <w:rPr>
          <w:rFonts w:cstheme="minorHAnsi"/>
          <w:i/>
          <w:color w:val="333333"/>
          <w:sz w:val="21"/>
          <w:szCs w:val="21"/>
          <w:lang w:val="en-US"/>
        </w:rPr>
        <w:t>-</w:t>
      </w:r>
      <w:r w:rsidRPr="000F6F79">
        <w:rPr>
          <w:rFonts w:cstheme="minorHAnsi"/>
          <w:i/>
          <w:color w:val="333333"/>
          <w:sz w:val="21"/>
          <w:szCs w:val="21"/>
          <w:lang w:val="en-US"/>
        </w:rPr>
        <w:t xml:space="preserve">Input </w:t>
      </w:r>
      <w:r w:rsidRPr="000F6F79">
        <w:rPr>
          <w:rFonts w:cstheme="minorHAnsi"/>
          <w:color w:val="333333"/>
          <w:sz w:val="21"/>
          <w:szCs w:val="21"/>
          <w:lang w:val="en-US"/>
        </w:rPr>
        <w:t>(folder</w:t>
      </w:r>
      <w:r w:rsidR="005E49FE">
        <w:rPr>
          <w:rFonts w:cstheme="minorHAnsi"/>
          <w:color w:val="333333"/>
          <w:sz w:val="21"/>
          <w:szCs w:val="21"/>
          <w:lang w:val="en-US"/>
        </w:rPr>
        <w:t xml:space="preserve"> </w:t>
      </w:r>
      <w:r w:rsidRPr="005E49FE">
        <w:rPr>
          <w:rFonts w:cstheme="minorHAnsi"/>
          <w:i/>
          <w:color w:val="333333"/>
          <w:sz w:val="21"/>
          <w:szCs w:val="21"/>
          <w:lang w:val="en-US"/>
        </w:rPr>
        <w:t>code/Input</w:t>
      </w:r>
      <w:r w:rsidRPr="000F6F79">
        <w:rPr>
          <w:rFonts w:cstheme="minorHAnsi"/>
          <w:color w:val="333333"/>
          <w:sz w:val="21"/>
          <w:szCs w:val="21"/>
          <w:lang w:val="en-US"/>
        </w:rPr>
        <w:t>)</w:t>
      </w:r>
      <w:r w:rsidR="00F16072">
        <w:rPr>
          <w:rFonts w:cstheme="minorHAnsi"/>
          <w:color w:val="333333"/>
          <w:sz w:val="21"/>
          <w:szCs w:val="21"/>
          <w:lang w:val="en-US"/>
        </w:rPr>
        <w:t>:</w:t>
      </w:r>
    </w:p>
    <w:p w:rsidR="000F6F79" w:rsidRDefault="004F4F58" w:rsidP="004F4F58">
      <w:pPr>
        <w:spacing w:line="360" w:lineRule="auto"/>
        <w:ind w:left="708"/>
        <w:jc w:val="both"/>
        <w:rPr>
          <w:rFonts w:cstheme="minorHAnsi"/>
          <w:color w:val="333333"/>
          <w:sz w:val="21"/>
          <w:szCs w:val="21"/>
          <w:lang w:val="en-US"/>
        </w:rPr>
      </w:pPr>
      <w:r>
        <w:rPr>
          <w:rFonts w:cstheme="minorHAnsi"/>
          <w:color w:val="333333"/>
          <w:sz w:val="21"/>
          <w:szCs w:val="21"/>
          <w:lang w:val="en-US"/>
        </w:rPr>
        <w:t xml:space="preserve">   </w:t>
      </w:r>
      <w:r w:rsidR="000F6F79" w:rsidRPr="000F6F79">
        <w:rPr>
          <w:rFonts w:cstheme="minorHAnsi"/>
          <w:color w:val="333333"/>
          <w:sz w:val="21"/>
          <w:szCs w:val="21"/>
          <w:lang w:val="en-US"/>
        </w:rPr>
        <w:t>This section generates the input files used in a simulation.  A standard set of parameters is init</w:t>
      </w:r>
      <w:r w:rsidR="000F6F79">
        <w:rPr>
          <w:rFonts w:cstheme="minorHAnsi"/>
          <w:color w:val="333333"/>
          <w:sz w:val="21"/>
          <w:szCs w:val="21"/>
          <w:lang w:val="en-US"/>
        </w:rPr>
        <w:t xml:space="preserve">ialized in the function </w:t>
      </w:r>
      <w:r w:rsidR="000F6F79">
        <w:rPr>
          <w:rFonts w:cstheme="minorHAnsi"/>
          <w:i/>
          <w:color w:val="333333"/>
          <w:sz w:val="21"/>
          <w:szCs w:val="21"/>
          <w:lang w:val="en-US"/>
        </w:rPr>
        <w:t>init.m</w:t>
      </w:r>
      <w:r w:rsidR="000F6F79">
        <w:rPr>
          <w:rFonts w:cstheme="minorHAnsi"/>
          <w:color w:val="333333"/>
          <w:sz w:val="21"/>
          <w:szCs w:val="21"/>
          <w:lang w:val="en-US"/>
        </w:rPr>
        <w:t xml:space="preserve">.  </w:t>
      </w:r>
      <w:r w:rsidR="008013E3">
        <w:rPr>
          <w:rFonts w:cstheme="minorHAnsi"/>
          <w:color w:val="333333"/>
          <w:sz w:val="21"/>
          <w:szCs w:val="21"/>
          <w:lang w:val="en-US"/>
        </w:rPr>
        <w:t>These values correspond to those which were chosen in the pap</w:t>
      </w:r>
      <w:r w:rsidR="00165192">
        <w:rPr>
          <w:rFonts w:cstheme="minorHAnsi"/>
          <w:color w:val="333333"/>
          <w:sz w:val="21"/>
          <w:szCs w:val="21"/>
          <w:lang w:val="en-US"/>
        </w:rPr>
        <w:t>er which we based our model on ([1])</w:t>
      </w:r>
      <w:r w:rsidR="008013E3">
        <w:rPr>
          <w:rFonts w:cstheme="minorHAnsi"/>
          <w:color w:val="333333"/>
          <w:sz w:val="21"/>
          <w:szCs w:val="21"/>
          <w:lang w:val="en-US"/>
        </w:rPr>
        <w:t>.  Additionally, a parameter sweep is implemented</w:t>
      </w:r>
      <w:r w:rsidR="00106938">
        <w:rPr>
          <w:rFonts w:cstheme="minorHAnsi"/>
          <w:color w:val="333333"/>
          <w:sz w:val="21"/>
          <w:szCs w:val="21"/>
          <w:lang w:val="en-US"/>
        </w:rPr>
        <w:t>.  Section 3.3 of this paper (</w:t>
      </w:r>
      <w:r w:rsidR="00106938">
        <w:rPr>
          <w:rFonts w:cstheme="minorHAnsi"/>
          <w:color w:val="FF0000"/>
          <w:sz w:val="21"/>
          <w:szCs w:val="21"/>
          <w:lang w:val="en-US"/>
        </w:rPr>
        <w:t>page!!!</w:t>
      </w:r>
      <w:r w:rsidR="00106938">
        <w:rPr>
          <w:rFonts w:cstheme="minorHAnsi"/>
          <w:color w:val="333333"/>
          <w:sz w:val="21"/>
          <w:szCs w:val="21"/>
          <w:lang w:val="en-US"/>
        </w:rPr>
        <w:t xml:space="preserve">) discusses the </w:t>
      </w:r>
      <w:r w:rsidR="0072030A">
        <w:rPr>
          <w:rFonts w:cstheme="minorHAnsi"/>
          <w:color w:val="333333"/>
          <w:sz w:val="21"/>
          <w:szCs w:val="21"/>
          <w:lang w:val="en-US"/>
        </w:rPr>
        <w:t xml:space="preserve">purpose and </w:t>
      </w:r>
      <w:r w:rsidR="00106938">
        <w:rPr>
          <w:rFonts w:cstheme="minorHAnsi"/>
          <w:color w:val="333333"/>
          <w:sz w:val="21"/>
          <w:szCs w:val="21"/>
          <w:lang w:val="en-US"/>
        </w:rPr>
        <w:t>implementation of the parameter sweep.</w:t>
      </w:r>
      <w:r w:rsidR="0072030A">
        <w:rPr>
          <w:rFonts w:cstheme="minorHAnsi"/>
          <w:color w:val="333333"/>
          <w:sz w:val="21"/>
          <w:szCs w:val="21"/>
          <w:lang w:val="en-US"/>
        </w:rPr>
        <w:t xml:space="preserve">  </w:t>
      </w:r>
    </w:p>
    <w:p w:rsidR="0072030A" w:rsidRDefault="0072030A" w:rsidP="000F6F79">
      <w:pPr>
        <w:spacing w:line="360" w:lineRule="auto"/>
        <w:ind w:firstLine="708"/>
        <w:jc w:val="both"/>
        <w:rPr>
          <w:rFonts w:cstheme="minorHAnsi"/>
          <w:color w:val="333333"/>
          <w:sz w:val="21"/>
          <w:szCs w:val="21"/>
          <w:lang w:val="en-US"/>
        </w:rPr>
      </w:pPr>
    </w:p>
    <w:p w:rsidR="0072030A" w:rsidRDefault="0072030A" w:rsidP="0072030A">
      <w:pPr>
        <w:spacing w:line="360" w:lineRule="auto"/>
        <w:jc w:val="both"/>
        <w:rPr>
          <w:rFonts w:cstheme="minorHAnsi"/>
          <w:color w:val="333333"/>
          <w:sz w:val="21"/>
          <w:szCs w:val="21"/>
          <w:lang w:val="en-US"/>
        </w:rPr>
      </w:pPr>
      <w:r>
        <w:rPr>
          <w:rFonts w:cstheme="minorHAnsi"/>
          <w:color w:val="333333"/>
          <w:sz w:val="21"/>
          <w:szCs w:val="21"/>
          <w:lang w:val="en-US"/>
        </w:rPr>
        <w:lastRenderedPageBreak/>
        <w:t>-</w:t>
      </w:r>
      <w:r>
        <w:rPr>
          <w:rFonts w:cstheme="minorHAnsi"/>
          <w:i/>
          <w:color w:val="333333"/>
          <w:sz w:val="21"/>
          <w:szCs w:val="21"/>
          <w:lang w:val="en-US"/>
        </w:rPr>
        <w:t>Computation</w:t>
      </w:r>
      <w:r w:rsidR="00CA332F">
        <w:rPr>
          <w:rFonts w:cstheme="minorHAnsi"/>
          <w:i/>
          <w:color w:val="333333"/>
          <w:sz w:val="21"/>
          <w:szCs w:val="21"/>
          <w:lang w:val="en-US"/>
        </w:rPr>
        <w:t>s</w:t>
      </w:r>
      <w:r w:rsidR="00CE4D6B">
        <w:rPr>
          <w:rFonts w:cstheme="minorHAnsi"/>
          <w:i/>
          <w:color w:val="333333"/>
          <w:sz w:val="21"/>
          <w:szCs w:val="21"/>
          <w:lang w:val="en-US"/>
        </w:rPr>
        <w:t xml:space="preserve"> </w:t>
      </w:r>
      <w:r w:rsidR="00F16072">
        <w:rPr>
          <w:rFonts w:cstheme="minorHAnsi"/>
          <w:color w:val="333333"/>
          <w:sz w:val="21"/>
          <w:szCs w:val="21"/>
          <w:lang w:val="en-US"/>
        </w:rPr>
        <w:t>(folder</w:t>
      </w:r>
      <w:r w:rsidR="00CE4D6B">
        <w:rPr>
          <w:rFonts w:cstheme="minorHAnsi"/>
          <w:color w:val="333333"/>
          <w:sz w:val="21"/>
          <w:szCs w:val="21"/>
          <w:lang w:val="en-US"/>
        </w:rPr>
        <w:t xml:space="preserve"> </w:t>
      </w:r>
      <w:r w:rsidR="00941077" w:rsidRPr="005E49FE">
        <w:rPr>
          <w:rFonts w:cstheme="minorHAnsi"/>
          <w:i/>
          <w:color w:val="333333"/>
          <w:sz w:val="21"/>
          <w:szCs w:val="21"/>
          <w:lang w:val="en-US"/>
        </w:rPr>
        <w:t>code/Computation</w:t>
      </w:r>
      <w:r w:rsidR="00941077">
        <w:rPr>
          <w:rFonts w:cstheme="minorHAnsi"/>
          <w:color w:val="333333"/>
          <w:sz w:val="21"/>
          <w:szCs w:val="21"/>
          <w:lang w:val="en-US"/>
        </w:rPr>
        <w:t>)</w:t>
      </w:r>
      <w:r w:rsidR="00F16072">
        <w:rPr>
          <w:rFonts w:cstheme="minorHAnsi"/>
          <w:color w:val="333333"/>
          <w:sz w:val="21"/>
          <w:szCs w:val="21"/>
          <w:lang w:val="en-US"/>
        </w:rPr>
        <w:t>:</w:t>
      </w:r>
    </w:p>
    <w:p w:rsidR="00941077" w:rsidRDefault="004F4F58" w:rsidP="004F4F58">
      <w:pPr>
        <w:spacing w:line="360" w:lineRule="auto"/>
        <w:ind w:left="708"/>
        <w:jc w:val="both"/>
        <w:rPr>
          <w:rFonts w:cstheme="minorHAnsi"/>
          <w:color w:val="333333"/>
          <w:sz w:val="21"/>
          <w:szCs w:val="21"/>
          <w:lang w:val="en-US"/>
        </w:rPr>
      </w:pPr>
      <w:r>
        <w:rPr>
          <w:rFonts w:cstheme="minorHAnsi"/>
          <w:color w:val="333333"/>
          <w:sz w:val="21"/>
          <w:szCs w:val="21"/>
          <w:lang w:val="en-US"/>
        </w:rPr>
        <w:t xml:space="preserve">   </w:t>
      </w:r>
      <w:r w:rsidR="000C26E6">
        <w:rPr>
          <w:rFonts w:cstheme="minorHAnsi"/>
          <w:color w:val="333333"/>
          <w:sz w:val="21"/>
          <w:szCs w:val="21"/>
          <w:lang w:val="en-US"/>
        </w:rPr>
        <w:t>The computations section is the heart of the model.  It carries out a simulation for a given set of input parameters.  See section 3.1 of this paper (</w:t>
      </w:r>
      <w:r w:rsidR="000C26E6">
        <w:rPr>
          <w:rFonts w:cstheme="minorHAnsi"/>
          <w:color w:val="FF0000"/>
          <w:sz w:val="21"/>
          <w:szCs w:val="21"/>
          <w:lang w:val="en-US"/>
        </w:rPr>
        <w:t>page!!!</w:t>
      </w:r>
      <w:r w:rsidR="000C26E6">
        <w:rPr>
          <w:rFonts w:cstheme="minorHAnsi"/>
          <w:color w:val="333333"/>
          <w:sz w:val="21"/>
          <w:szCs w:val="21"/>
          <w:lang w:val="en-US"/>
        </w:rPr>
        <w:t>) for a detailed descrip</w:t>
      </w:r>
      <w:r w:rsidR="00F871FF">
        <w:rPr>
          <w:rFonts w:cstheme="minorHAnsi"/>
          <w:color w:val="333333"/>
          <w:sz w:val="21"/>
          <w:szCs w:val="21"/>
          <w:lang w:val="en-US"/>
        </w:rPr>
        <w:t>tion of the computational part</w:t>
      </w:r>
      <w:r w:rsidR="000C26E6">
        <w:rPr>
          <w:rFonts w:cstheme="minorHAnsi"/>
          <w:color w:val="333333"/>
          <w:sz w:val="21"/>
          <w:szCs w:val="21"/>
          <w:lang w:val="en-US"/>
        </w:rPr>
        <w:t xml:space="preserve"> of the program.  </w:t>
      </w:r>
    </w:p>
    <w:p w:rsidR="00F871FF" w:rsidRDefault="00F871FF" w:rsidP="00941077">
      <w:pPr>
        <w:spacing w:line="360" w:lineRule="auto"/>
        <w:jc w:val="both"/>
        <w:rPr>
          <w:rFonts w:cstheme="minorHAnsi"/>
          <w:color w:val="333333"/>
          <w:sz w:val="21"/>
          <w:szCs w:val="21"/>
          <w:lang w:val="en-US"/>
        </w:rPr>
      </w:pPr>
      <w:r>
        <w:rPr>
          <w:rFonts w:cstheme="minorHAnsi"/>
          <w:color w:val="333333"/>
          <w:sz w:val="21"/>
          <w:szCs w:val="21"/>
          <w:lang w:val="en-US"/>
        </w:rPr>
        <w:t>-</w:t>
      </w:r>
      <w:r>
        <w:rPr>
          <w:rFonts w:cstheme="minorHAnsi"/>
          <w:i/>
          <w:color w:val="333333"/>
          <w:sz w:val="21"/>
          <w:szCs w:val="21"/>
          <w:lang w:val="en-US"/>
        </w:rPr>
        <w:t>Plot</w:t>
      </w:r>
      <w:r w:rsidR="00CA332F">
        <w:rPr>
          <w:rFonts w:cstheme="minorHAnsi"/>
          <w:i/>
          <w:color w:val="333333"/>
          <w:sz w:val="21"/>
          <w:szCs w:val="21"/>
          <w:lang w:val="en-US"/>
        </w:rPr>
        <w:t>ting</w:t>
      </w:r>
      <w:r w:rsidR="00F16072">
        <w:rPr>
          <w:rFonts w:cstheme="minorHAnsi"/>
          <w:color w:val="333333"/>
          <w:sz w:val="21"/>
          <w:szCs w:val="21"/>
          <w:lang w:val="en-US"/>
        </w:rPr>
        <w:t xml:space="preserve"> (folder</w:t>
      </w:r>
      <w:r w:rsidR="005E49FE">
        <w:rPr>
          <w:rFonts w:cstheme="minorHAnsi"/>
          <w:color w:val="333333"/>
          <w:sz w:val="21"/>
          <w:szCs w:val="21"/>
          <w:lang w:val="en-US"/>
        </w:rPr>
        <w:t xml:space="preserve"> </w:t>
      </w:r>
      <w:r w:rsidR="00142122" w:rsidRPr="005E49FE">
        <w:rPr>
          <w:rFonts w:cstheme="minorHAnsi"/>
          <w:i/>
          <w:color w:val="333333"/>
          <w:sz w:val="21"/>
          <w:szCs w:val="21"/>
          <w:lang w:val="en-US"/>
        </w:rPr>
        <w:t>code/Plot</w:t>
      </w:r>
      <w:r w:rsidR="00142122">
        <w:rPr>
          <w:rFonts w:cstheme="minorHAnsi"/>
          <w:color w:val="333333"/>
          <w:sz w:val="21"/>
          <w:szCs w:val="21"/>
          <w:lang w:val="en-US"/>
        </w:rPr>
        <w:t>)</w:t>
      </w:r>
      <w:r w:rsidR="00F16072">
        <w:rPr>
          <w:rFonts w:cstheme="minorHAnsi"/>
          <w:color w:val="333333"/>
          <w:sz w:val="21"/>
          <w:szCs w:val="21"/>
          <w:lang w:val="en-US"/>
        </w:rPr>
        <w:t>:</w:t>
      </w:r>
    </w:p>
    <w:p w:rsidR="00142122" w:rsidRDefault="004F4F58" w:rsidP="004F4F58">
      <w:pPr>
        <w:spacing w:line="360" w:lineRule="auto"/>
        <w:ind w:left="708"/>
        <w:jc w:val="both"/>
        <w:rPr>
          <w:rFonts w:cstheme="minorHAnsi"/>
          <w:color w:val="333333"/>
          <w:sz w:val="21"/>
          <w:szCs w:val="21"/>
          <w:lang w:val="en-US"/>
        </w:rPr>
      </w:pPr>
      <w:r>
        <w:rPr>
          <w:rFonts w:cstheme="minorHAnsi"/>
          <w:color w:val="333333"/>
          <w:sz w:val="21"/>
          <w:szCs w:val="21"/>
          <w:lang w:val="en-US"/>
        </w:rPr>
        <w:t xml:space="preserve">   </w:t>
      </w:r>
      <w:r w:rsidR="00F844E7">
        <w:rPr>
          <w:rFonts w:cstheme="minorHAnsi"/>
          <w:color w:val="333333"/>
          <w:sz w:val="21"/>
          <w:szCs w:val="21"/>
          <w:lang w:val="en-US"/>
        </w:rPr>
        <w:t>T</w:t>
      </w:r>
      <w:r w:rsidR="00142122">
        <w:rPr>
          <w:rFonts w:cstheme="minorHAnsi"/>
          <w:color w:val="333333"/>
          <w:sz w:val="21"/>
          <w:szCs w:val="21"/>
          <w:lang w:val="en-US"/>
        </w:rPr>
        <w:t>he results generated from various simulations can be plotted using th</w:t>
      </w:r>
      <w:r w:rsidR="00F844E7">
        <w:rPr>
          <w:rFonts w:cstheme="minorHAnsi"/>
          <w:color w:val="333333"/>
          <w:sz w:val="21"/>
          <w:szCs w:val="21"/>
          <w:lang w:val="en-US"/>
        </w:rPr>
        <w:t>e third and final</w:t>
      </w:r>
      <w:r w:rsidR="00142122">
        <w:rPr>
          <w:rFonts w:cstheme="minorHAnsi"/>
          <w:color w:val="333333"/>
          <w:sz w:val="21"/>
          <w:szCs w:val="21"/>
          <w:lang w:val="en-US"/>
        </w:rPr>
        <w:t xml:space="preserve"> section.  </w:t>
      </w:r>
      <w:r w:rsidR="00F844E7">
        <w:rPr>
          <w:rFonts w:cstheme="minorHAnsi"/>
          <w:color w:val="333333"/>
          <w:sz w:val="21"/>
          <w:szCs w:val="21"/>
          <w:lang w:val="en-US"/>
        </w:rPr>
        <w:t xml:space="preserve">Several plots are created for every set of output data, including plots of random variables.  The random variable plots are present for debugging purposes.  </w:t>
      </w:r>
      <w:r w:rsidR="00CA332F">
        <w:rPr>
          <w:rFonts w:cstheme="minorHAnsi"/>
          <w:color w:val="333333"/>
          <w:sz w:val="21"/>
          <w:szCs w:val="21"/>
          <w:lang w:val="en-US"/>
        </w:rPr>
        <w:t>They can be used to verify that random variables are following their respective</w:t>
      </w:r>
      <w:r w:rsidR="00F51D88">
        <w:rPr>
          <w:rFonts w:cstheme="minorHAnsi"/>
          <w:color w:val="333333"/>
          <w:sz w:val="21"/>
          <w:szCs w:val="21"/>
          <w:lang w:val="en-US"/>
        </w:rPr>
        <w:t xml:space="preserve"> intended</w:t>
      </w:r>
      <w:r w:rsidR="00CA332F">
        <w:rPr>
          <w:rFonts w:cstheme="minorHAnsi"/>
          <w:color w:val="333333"/>
          <w:sz w:val="21"/>
          <w:szCs w:val="21"/>
          <w:lang w:val="en-US"/>
        </w:rPr>
        <w:t xml:space="preserve"> distributions.  </w:t>
      </w:r>
    </w:p>
    <w:p w:rsidR="00CA332F" w:rsidRDefault="00CA332F" w:rsidP="00941077">
      <w:pPr>
        <w:spacing w:line="360" w:lineRule="auto"/>
        <w:jc w:val="both"/>
        <w:rPr>
          <w:rFonts w:cstheme="minorHAnsi"/>
          <w:color w:val="333333"/>
          <w:sz w:val="21"/>
          <w:szCs w:val="21"/>
          <w:lang w:val="en-US"/>
        </w:rPr>
      </w:pPr>
      <w:r>
        <w:rPr>
          <w:rFonts w:cstheme="minorHAnsi"/>
          <w:color w:val="333333"/>
          <w:sz w:val="21"/>
          <w:szCs w:val="21"/>
          <w:lang w:val="en-US"/>
        </w:rPr>
        <w:t>-</w:t>
      </w:r>
      <w:r>
        <w:rPr>
          <w:rFonts w:cstheme="minorHAnsi"/>
          <w:i/>
          <w:color w:val="333333"/>
          <w:sz w:val="21"/>
          <w:szCs w:val="21"/>
          <w:lang w:val="en-US"/>
        </w:rPr>
        <w:t xml:space="preserve">Results </w:t>
      </w:r>
      <w:r>
        <w:rPr>
          <w:rFonts w:cstheme="minorHAnsi"/>
          <w:color w:val="333333"/>
          <w:sz w:val="21"/>
          <w:szCs w:val="21"/>
          <w:lang w:val="en-US"/>
        </w:rPr>
        <w:t xml:space="preserve">(folder </w:t>
      </w:r>
      <w:r w:rsidRPr="005E49FE">
        <w:rPr>
          <w:rFonts w:cstheme="minorHAnsi"/>
          <w:i/>
          <w:color w:val="333333"/>
          <w:sz w:val="21"/>
          <w:szCs w:val="21"/>
          <w:lang w:val="en-US"/>
        </w:rPr>
        <w:t>code/Data</w:t>
      </w:r>
      <w:r>
        <w:rPr>
          <w:rFonts w:cstheme="minorHAnsi"/>
          <w:color w:val="333333"/>
          <w:sz w:val="21"/>
          <w:szCs w:val="21"/>
          <w:lang w:val="en-US"/>
        </w:rPr>
        <w:t>)</w:t>
      </w:r>
      <w:r w:rsidR="00F16072">
        <w:rPr>
          <w:rFonts w:cstheme="minorHAnsi"/>
          <w:color w:val="333333"/>
          <w:sz w:val="21"/>
          <w:szCs w:val="21"/>
          <w:lang w:val="en-US"/>
        </w:rPr>
        <w:t>:</w:t>
      </w:r>
    </w:p>
    <w:p w:rsidR="00CA332F" w:rsidRDefault="004F4F58" w:rsidP="004F4F58">
      <w:pPr>
        <w:spacing w:line="360" w:lineRule="auto"/>
        <w:ind w:left="708"/>
        <w:jc w:val="both"/>
        <w:rPr>
          <w:rFonts w:cstheme="minorHAnsi"/>
          <w:color w:val="333333"/>
          <w:sz w:val="21"/>
          <w:szCs w:val="21"/>
          <w:lang w:val="en-US"/>
        </w:rPr>
      </w:pPr>
      <w:r>
        <w:rPr>
          <w:rFonts w:cstheme="minorHAnsi"/>
          <w:color w:val="333333"/>
          <w:sz w:val="21"/>
          <w:szCs w:val="21"/>
          <w:lang w:val="en-US"/>
        </w:rPr>
        <w:t xml:space="preserve">   </w:t>
      </w:r>
      <w:r w:rsidR="00CA332F">
        <w:rPr>
          <w:rFonts w:cstheme="minorHAnsi"/>
          <w:color w:val="333333"/>
          <w:sz w:val="21"/>
          <w:szCs w:val="21"/>
          <w:lang w:val="en-US"/>
        </w:rPr>
        <w:t>Every set of</w:t>
      </w:r>
      <w:r w:rsidR="00CA188D">
        <w:rPr>
          <w:rFonts w:cstheme="minorHAnsi"/>
          <w:color w:val="333333"/>
          <w:sz w:val="21"/>
          <w:szCs w:val="21"/>
          <w:lang w:val="en-US"/>
        </w:rPr>
        <w:t xml:space="preserve"> </w:t>
      </w:r>
      <w:r w:rsidR="001C5943">
        <w:rPr>
          <w:rFonts w:cstheme="minorHAnsi"/>
          <w:color w:val="333333"/>
          <w:sz w:val="21"/>
          <w:szCs w:val="21"/>
          <w:lang w:val="en-US"/>
        </w:rPr>
        <w:t>results generated</w:t>
      </w:r>
      <w:r w:rsidR="00CA188D">
        <w:rPr>
          <w:rFonts w:cstheme="minorHAnsi"/>
          <w:color w:val="333333"/>
          <w:sz w:val="21"/>
          <w:szCs w:val="21"/>
          <w:lang w:val="en-US"/>
        </w:rPr>
        <w:t xml:space="preserve"> gets saved in the folder </w:t>
      </w:r>
      <w:r w:rsidR="001C5943" w:rsidRPr="005E49FE">
        <w:rPr>
          <w:rFonts w:cstheme="minorHAnsi"/>
          <w:i/>
          <w:color w:val="333333"/>
          <w:sz w:val="21"/>
          <w:szCs w:val="21"/>
          <w:lang w:val="en-US"/>
        </w:rPr>
        <w:t>code/Data</w:t>
      </w:r>
      <w:r w:rsidR="001C5943">
        <w:rPr>
          <w:rFonts w:cstheme="minorHAnsi"/>
          <w:color w:val="333333"/>
          <w:sz w:val="21"/>
          <w:szCs w:val="21"/>
          <w:lang w:val="en-US"/>
        </w:rPr>
        <w:t>.</w:t>
      </w:r>
      <w:r w:rsidR="00494658">
        <w:rPr>
          <w:rFonts w:cstheme="minorHAnsi"/>
          <w:color w:val="333333"/>
          <w:sz w:val="21"/>
          <w:szCs w:val="21"/>
          <w:lang w:val="en-US"/>
        </w:rPr>
        <w:t xml:space="preserve">  This includes all plots as well as general simulation information (such as parameter choice and execution time).</w:t>
      </w:r>
    </w:p>
    <w:p w:rsidR="00494658" w:rsidRDefault="002A2646" w:rsidP="00941077">
      <w:pPr>
        <w:spacing w:line="360" w:lineRule="auto"/>
        <w:jc w:val="both"/>
        <w:rPr>
          <w:rFonts w:cstheme="minorHAnsi"/>
          <w:color w:val="333333"/>
          <w:sz w:val="21"/>
          <w:szCs w:val="21"/>
          <w:lang w:val="en-US"/>
        </w:rPr>
      </w:pPr>
      <w:r>
        <w:rPr>
          <w:rFonts w:cstheme="minorHAnsi"/>
          <w:color w:val="333333"/>
          <w:sz w:val="21"/>
          <w:szCs w:val="21"/>
          <w:lang w:val="en-US"/>
        </w:rPr>
        <w:t>-</w:t>
      </w:r>
      <w:r>
        <w:rPr>
          <w:rFonts w:cstheme="minorHAnsi"/>
          <w:i/>
          <w:color w:val="333333"/>
          <w:sz w:val="21"/>
          <w:szCs w:val="21"/>
          <w:lang w:val="en-US"/>
        </w:rPr>
        <w:t xml:space="preserve">Additional functions </w:t>
      </w:r>
      <w:r w:rsidR="00F16072">
        <w:rPr>
          <w:rFonts w:cstheme="minorHAnsi"/>
          <w:color w:val="333333"/>
          <w:sz w:val="21"/>
          <w:szCs w:val="21"/>
          <w:lang w:val="en-US"/>
        </w:rPr>
        <w:t>(folders</w:t>
      </w:r>
      <w:r>
        <w:rPr>
          <w:rFonts w:cstheme="minorHAnsi"/>
          <w:color w:val="333333"/>
          <w:sz w:val="21"/>
          <w:szCs w:val="21"/>
          <w:lang w:val="en-US"/>
        </w:rPr>
        <w:t xml:space="preserve"> </w:t>
      </w:r>
      <w:r w:rsidRPr="005E49FE">
        <w:rPr>
          <w:rFonts w:cstheme="minorHAnsi"/>
          <w:i/>
          <w:color w:val="333333"/>
          <w:sz w:val="21"/>
          <w:szCs w:val="21"/>
          <w:lang w:val="en-US"/>
        </w:rPr>
        <w:t>code/Other</w:t>
      </w:r>
      <w:r>
        <w:rPr>
          <w:rFonts w:cstheme="minorHAnsi"/>
          <w:color w:val="333333"/>
          <w:sz w:val="21"/>
          <w:szCs w:val="21"/>
          <w:lang w:val="en-US"/>
        </w:rPr>
        <w:t xml:space="preserve"> and </w:t>
      </w:r>
      <w:r w:rsidRPr="005E49FE">
        <w:rPr>
          <w:rFonts w:cstheme="minorHAnsi"/>
          <w:i/>
          <w:color w:val="333333"/>
          <w:sz w:val="21"/>
          <w:szCs w:val="21"/>
          <w:lang w:val="en-US"/>
        </w:rPr>
        <w:t>code/Test functions</w:t>
      </w:r>
      <w:r>
        <w:rPr>
          <w:rFonts w:cstheme="minorHAnsi"/>
          <w:color w:val="333333"/>
          <w:sz w:val="21"/>
          <w:szCs w:val="21"/>
          <w:lang w:val="en-US"/>
        </w:rPr>
        <w:t>)</w:t>
      </w:r>
      <w:r w:rsidR="00F16072">
        <w:rPr>
          <w:rFonts w:cstheme="minorHAnsi"/>
          <w:color w:val="333333"/>
          <w:sz w:val="21"/>
          <w:szCs w:val="21"/>
          <w:lang w:val="en-US"/>
        </w:rPr>
        <w:t>:</w:t>
      </w:r>
    </w:p>
    <w:p w:rsidR="002A2646" w:rsidRDefault="004F4F58" w:rsidP="004F4F58">
      <w:pPr>
        <w:spacing w:line="360" w:lineRule="auto"/>
        <w:ind w:left="708"/>
        <w:jc w:val="both"/>
        <w:rPr>
          <w:rFonts w:cstheme="minorHAnsi"/>
          <w:color w:val="333333"/>
          <w:sz w:val="21"/>
          <w:szCs w:val="21"/>
          <w:lang w:val="en-US"/>
        </w:rPr>
      </w:pPr>
      <w:r>
        <w:rPr>
          <w:rFonts w:cstheme="minorHAnsi"/>
          <w:color w:val="333333"/>
          <w:sz w:val="21"/>
          <w:szCs w:val="21"/>
          <w:lang w:val="en-US"/>
        </w:rPr>
        <w:t xml:space="preserve">   </w:t>
      </w:r>
      <w:r w:rsidR="002A2646">
        <w:rPr>
          <w:rFonts w:cstheme="minorHAnsi"/>
          <w:color w:val="333333"/>
          <w:sz w:val="21"/>
          <w:szCs w:val="21"/>
          <w:lang w:val="en-US"/>
        </w:rPr>
        <w:t xml:space="preserve">The repository </w:t>
      </w:r>
      <w:r w:rsidR="002A2646" w:rsidRPr="005E49FE">
        <w:rPr>
          <w:rFonts w:cstheme="minorHAnsi"/>
          <w:i/>
          <w:color w:val="333333"/>
          <w:sz w:val="21"/>
          <w:szCs w:val="21"/>
          <w:lang w:val="en-US"/>
        </w:rPr>
        <w:t>code/Other</w:t>
      </w:r>
      <w:r w:rsidR="002A2646">
        <w:rPr>
          <w:rFonts w:cstheme="minorHAnsi"/>
          <w:color w:val="333333"/>
          <w:sz w:val="21"/>
          <w:szCs w:val="21"/>
          <w:lang w:val="en-US"/>
        </w:rPr>
        <w:t xml:space="preserve"> contains old versions of key functions.  It serves as an internal back-up for functions which are either important or which we had often modified.  </w:t>
      </w:r>
    </w:p>
    <w:p w:rsidR="002A2646" w:rsidRDefault="004F4F58" w:rsidP="004F4F58">
      <w:pPr>
        <w:spacing w:line="360" w:lineRule="auto"/>
        <w:ind w:left="708" w:firstLine="12"/>
        <w:jc w:val="both"/>
        <w:rPr>
          <w:rFonts w:cstheme="minorHAnsi"/>
          <w:color w:val="333333"/>
          <w:sz w:val="21"/>
          <w:szCs w:val="21"/>
          <w:lang w:val="en-US"/>
        </w:rPr>
      </w:pPr>
      <w:r>
        <w:rPr>
          <w:rFonts w:cstheme="minorHAnsi"/>
          <w:color w:val="333333"/>
          <w:sz w:val="21"/>
          <w:szCs w:val="21"/>
          <w:lang w:val="en-US"/>
        </w:rPr>
        <w:t xml:space="preserve">   </w:t>
      </w:r>
      <w:r w:rsidR="002A2646">
        <w:rPr>
          <w:rFonts w:cstheme="minorHAnsi"/>
          <w:color w:val="333333"/>
          <w:sz w:val="21"/>
          <w:szCs w:val="21"/>
          <w:lang w:val="en-US"/>
        </w:rPr>
        <w:t xml:space="preserve">In addition, the code in the folder </w:t>
      </w:r>
      <w:r w:rsidR="002A2646" w:rsidRPr="005E49FE">
        <w:rPr>
          <w:rFonts w:cstheme="minorHAnsi"/>
          <w:i/>
          <w:color w:val="333333"/>
          <w:sz w:val="21"/>
          <w:szCs w:val="21"/>
          <w:lang w:val="en-US"/>
        </w:rPr>
        <w:t>code/Test functions</w:t>
      </w:r>
      <w:r w:rsidR="002A2646">
        <w:rPr>
          <w:rFonts w:cstheme="minorHAnsi"/>
          <w:color w:val="333333"/>
          <w:sz w:val="21"/>
          <w:szCs w:val="21"/>
          <w:lang w:val="en-US"/>
        </w:rPr>
        <w:t xml:space="preserve"> was written in order to experiment with various built-in MatLab functions as well as to compare ideas</w:t>
      </w:r>
      <w:r w:rsidR="0066539C">
        <w:rPr>
          <w:rFonts w:cstheme="minorHAnsi"/>
          <w:color w:val="333333"/>
          <w:sz w:val="21"/>
          <w:szCs w:val="21"/>
          <w:lang w:val="en-US"/>
        </w:rPr>
        <w:t xml:space="preserve"> without having to modify the work done so far.  </w:t>
      </w:r>
    </w:p>
    <w:p w:rsidR="00F03E06" w:rsidRPr="007A07F1" w:rsidRDefault="00F03E06" w:rsidP="00F03E06">
      <w:pPr>
        <w:pStyle w:val="NormalWeb"/>
        <w:numPr>
          <w:ilvl w:val="1"/>
          <w:numId w:val="5"/>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Parameter Sweep</w:t>
      </w:r>
    </w:p>
    <w:p w:rsidR="00F03E06" w:rsidRDefault="00B11BB2" w:rsidP="00941201">
      <w:pPr>
        <w:spacing w:line="360" w:lineRule="auto"/>
        <w:ind w:firstLine="708"/>
        <w:jc w:val="both"/>
        <w:rPr>
          <w:sz w:val="21"/>
          <w:szCs w:val="21"/>
          <w:lang w:val="en-US"/>
        </w:rPr>
      </w:pPr>
      <w:r>
        <w:rPr>
          <w:sz w:val="21"/>
          <w:szCs w:val="21"/>
          <w:lang w:val="en-US"/>
        </w:rPr>
        <w:t xml:space="preserve">When using a model to simulate a real social system, it is essential to run it on different sets of parameters as the model will react in various ways when exposed to different initial conditions.  Consequently, the choice of appropriate parameter values is crucial.  </w:t>
      </w:r>
    </w:p>
    <w:p w:rsidR="0034425E" w:rsidRDefault="0034425E" w:rsidP="00F03E06">
      <w:pPr>
        <w:spacing w:line="360" w:lineRule="auto"/>
        <w:ind w:firstLine="708"/>
        <w:jc w:val="both"/>
        <w:rPr>
          <w:sz w:val="21"/>
          <w:szCs w:val="21"/>
          <w:lang w:val="en-US"/>
        </w:rPr>
      </w:pPr>
      <w:r>
        <w:rPr>
          <w:sz w:val="21"/>
          <w:szCs w:val="21"/>
          <w:lang w:val="en-US"/>
        </w:rPr>
        <w:t>A parameter sweep involves taking a parameter and varying it according to a sweep rule.  The computations section then simulates the stock market for each specific value</w:t>
      </w:r>
      <w:r w:rsidR="00265FA0">
        <w:rPr>
          <w:sz w:val="21"/>
          <w:szCs w:val="21"/>
          <w:lang w:val="en-US"/>
        </w:rPr>
        <w:t xml:space="preserve"> of the</w:t>
      </w:r>
      <w:r>
        <w:rPr>
          <w:sz w:val="21"/>
          <w:szCs w:val="21"/>
          <w:lang w:val="en-US"/>
        </w:rPr>
        <w:t xml:space="preserve"> parameter. </w:t>
      </w:r>
      <w:r w:rsidR="00265FA0">
        <w:rPr>
          <w:sz w:val="21"/>
          <w:szCs w:val="21"/>
          <w:lang w:val="en-US"/>
        </w:rPr>
        <w:t xml:space="preserve">Sweeping through multiple parameters is also possible.  In that case, a simulation will run for every allowed combination of parameters specified by the sweep.  </w:t>
      </w:r>
    </w:p>
    <w:p w:rsidR="005E49FE" w:rsidRDefault="005E49FE" w:rsidP="00F03E06">
      <w:pPr>
        <w:spacing w:line="360" w:lineRule="auto"/>
        <w:ind w:firstLine="708"/>
        <w:jc w:val="both"/>
        <w:rPr>
          <w:sz w:val="21"/>
          <w:szCs w:val="21"/>
          <w:lang w:val="en-US"/>
        </w:rPr>
      </w:pPr>
      <w:r>
        <w:rPr>
          <w:sz w:val="21"/>
          <w:szCs w:val="21"/>
          <w:lang w:val="en-US"/>
        </w:rPr>
        <w:t xml:space="preserve">The sweep rule of the parameter sweep is defined in the file </w:t>
      </w:r>
      <w:r w:rsidRPr="005E49FE">
        <w:rPr>
          <w:i/>
          <w:sz w:val="21"/>
          <w:szCs w:val="21"/>
          <w:lang w:val="en-US"/>
        </w:rPr>
        <w:t>code/Input/param.txt</w:t>
      </w:r>
      <w:r>
        <w:rPr>
          <w:sz w:val="21"/>
          <w:szCs w:val="21"/>
          <w:lang w:val="en-US"/>
        </w:rPr>
        <w:t>.  This file has a specific structure that needs to be maintain</w:t>
      </w:r>
      <w:r w:rsidR="00DA39C2">
        <w:rPr>
          <w:sz w:val="21"/>
          <w:szCs w:val="21"/>
          <w:lang w:val="en-US"/>
        </w:rPr>
        <w:t xml:space="preserve">ed for the program to function.  </w:t>
      </w:r>
    </w:p>
    <w:p w:rsidR="00D65A0B" w:rsidRDefault="00D65A0B" w:rsidP="00F03E06">
      <w:pPr>
        <w:spacing w:line="360" w:lineRule="auto"/>
        <w:ind w:firstLine="708"/>
        <w:jc w:val="both"/>
        <w:rPr>
          <w:sz w:val="21"/>
          <w:szCs w:val="21"/>
          <w:lang w:val="en-US"/>
        </w:rPr>
      </w:pPr>
    </w:p>
    <w:p w:rsidR="00D65A0B" w:rsidRDefault="00D65A0B" w:rsidP="00F03E06">
      <w:pPr>
        <w:spacing w:line="360" w:lineRule="auto"/>
        <w:ind w:firstLine="708"/>
        <w:jc w:val="both"/>
        <w:rPr>
          <w:sz w:val="21"/>
          <w:szCs w:val="21"/>
          <w:lang w:val="en-US"/>
        </w:rPr>
      </w:pPr>
      <w:r>
        <w:rPr>
          <w:sz w:val="21"/>
          <w:szCs w:val="21"/>
          <w:lang w:val="en-US"/>
        </w:rPr>
        <w:lastRenderedPageBreak/>
        <w:t>An example of a valid parameter sweep file is shown below:</w:t>
      </w:r>
    </w:p>
    <w:p w:rsidR="00DA39C2" w:rsidRDefault="00866693" w:rsidP="00DA39C2">
      <w:pPr>
        <w:keepNext/>
        <w:spacing w:line="360" w:lineRule="auto"/>
        <w:ind w:firstLine="708"/>
        <w:jc w:val="center"/>
      </w:pPr>
      <w:r>
        <w:rPr>
          <w:noProof/>
          <w:lang w:eastAsia="de-CH"/>
        </w:rPr>
        <w:drawing>
          <wp:inline distT="0" distB="0" distL="0" distR="0" wp14:anchorId="3647DEC0" wp14:editId="7E393FD1">
            <wp:extent cx="2562583" cy="40963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p file.png"/>
                    <pic:cNvPicPr/>
                  </pic:nvPicPr>
                  <pic:blipFill>
                    <a:blip r:embed="rId17">
                      <a:extLst>
                        <a:ext uri="{28A0092B-C50C-407E-A947-70E740481C1C}">
                          <a14:useLocalDpi xmlns:a14="http://schemas.microsoft.com/office/drawing/2010/main" val="0"/>
                        </a:ext>
                      </a:extLst>
                    </a:blip>
                    <a:stretch>
                      <a:fillRect/>
                    </a:stretch>
                  </pic:blipFill>
                  <pic:spPr>
                    <a:xfrm>
                      <a:off x="0" y="0"/>
                      <a:ext cx="2562583" cy="409632"/>
                    </a:xfrm>
                    <a:prstGeom prst="rect">
                      <a:avLst/>
                    </a:prstGeom>
                  </pic:spPr>
                </pic:pic>
              </a:graphicData>
            </a:graphic>
          </wp:inline>
        </w:drawing>
      </w:r>
    </w:p>
    <w:p w:rsidR="00DA39C2" w:rsidRPr="005E49FE" w:rsidRDefault="00DA39C2" w:rsidP="00DA39C2">
      <w:pPr>
        <w:pStyle w:val="Caption"/>
        <w:jc w:val="center"/>
        <w:rPr>
          <w:rFonts w:cstheme="minorHAnsi"/>
          <w:color w:val="333333"/>
          <w:sz w:val="21"/>
          <w:szCs w:val="21"/>
          <w:lang w:val="en-US"/>
        </w:rPr>
      </w:pPr>
      <w:r w:rsidRPr="00DA39C2">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9</w:t>
      </w:r>
      <w:r w:rsidR="00E25294">
        <w:rPr>
          <w:lang w:val="en-US"/>
        </w:rPr>
        <w:fldChar w:fldCharType="end"/>
      </w:r>
      <w:r w:rsidRPr="00DA39C2">
        <w:rPr>
          <w:lang w:val="en-US"/>
        </w:rPr>
        <w:t xml:space="preserve">: Example of </w:t>
      </w:r>
      <w:r w:rsidRPr="00DA39C2">
        <w:rPr>
          <w:i/>
          <w:lang w:val="en-US"/>
        </w:rPr>
        <w:t>code/Input/param.txt</w:t>
      </w:r>
    </w:p>
    <w:p w:rsidR="00D65A0B" w:rsidRDefault="00D65A0B" w:rsidP="00D65A0B">
      <w:pPr>
        <w:spacing w:line="360" w:lineRule="auto"/>
        <w:ind w:firstLine="708"/>
        <w:jc w:val="both"/>
        <w:rPr>
          <w:sz w:val="21"/>
          <w:szCs w:val="21"/>
          <w:lang w:val="en-US"/>
        </w:rPr>
      </w:pPr>
      <w:r>
        <w:rPr>
          <w:sz w:val="21"/>
          <w:szCs w:val="21"/>
          <w:lang w:val="en-US"/>
        </w:rPr>
        <w:t>In this example, the parameter sweep is defined as follows:</w:t>
      </w:r>
    </w:p>
    <w:p w:rsidR="00D65A0B" w:rsidRDefault="00D65A0B" w:rsidP="00D65A0B">
      <w:pPr>
        <w:pStyle w:val="ListParagraph"/>
        <w:numPr>
          <w:ilvl w:val="0"/>
          <w:numId w:val="7"/>
        </w:numPr>
        <w:spacing w:line="360" w:lineRule="auto"/>
        <w:jc w:val="both"/>
        <w:rPr>
          <w:sz w:val="21"/>
          <w:szCs w:val="21"/>
          <w:lang w:val="en-US"/>
        </w:rPr>
      </w:pPr>
      <w:r>
        <w:rPr>
          <w:sz w:val="21"/>
          <w:szCs w:val="21"/>
          <w:lang w:val="en-US"/>
        </w:rPr>
        <w:t>SP.p0 (initial price) ranging from 100 to 110 with an increment of 1</w:t>
      </w:r>
    </w:p>
    <w:p w:rsidR="00D65A0B" w:rsidRDefault="00D65A0B" w:rsidP="00D65A0B">
      <w:pPr>
        <w:pStyle w:val="ListParagraph"/>
        <w:numPr>
          <w:ilvl w:val="0"/>
          <w:numId w:val="7"/>
        </w:numPr>
        <w:spacing w:line="360" w:lineRule="auto"/>
        <w:jc w:val="both"/>
        <w:rPr>
          <w:sz w:val="21"/>
          <w:szCs w:val="21"/>
          <w:lang w:val="en-US"/>
        </w:rPr>
      </w:pPr>
      <w:r>
        <w:rPr>
          <w:sz w:val="21"/>
          <w:szCs w:val="21"/>
          <w:lang w:val="en-US"/>
        </w:rPr>
        <w:t>SP.k (correlation coefficient) starting at 1.40 and incremented by 0.01 until 1.60</w:t>
      </w:r>
    </w:p>
    <w:p w:rsidR="00D65A0B" w:rsidRDefault="00D65A0B" w:rsidP="00D65A0B">
      <w:pPr>
        <w:pStyle w:val="ListParagraph"/>
        <w:numPr>
          <w:ilvl w:val="0"/>
          <w:numId w:val="7"/>
        </w:numPr>
        <w:spacing w:line="360" w:lineRule="auto"/>
        <w:jc w:val="both"/>
        <w:rPr>
          <w:sz w:val="21"/>
          <w:szCs w:val="21"/>
          <w:lang w:val="en-US"/>
        </w:rPr>
      </w:pPr>
      <w:r>
        <w:rPr>
          <w:sz w:val="21"/>
          <w:szCs w:val="21"/>
          <w:lang w:val="en-US"/>
        </w:rPr>
        <w:t>SP.volfeed (volatility feedback toggle) ranging from 0 (off) to 1 (on)</w:t>
      </w:r>
    </w:p>
    <w:p w:rsidR="00D65A0B" w:rsidRDefault="00866693" w:rsidP="00866693">
      <w:pPr>
        <w:spacing w:line="360" w:lineRule="auto"/>
        <w:ind w:firstLine="708"/>
        <w:jc w:val="both"/>
        <w:rPr>
          <w:sz w:val="21"/>
          <w:szCs w:val="21"/>
          <w:lang w:val="en-US"/>
        </w:rPr>
      </w:pPr>
      <w:r>
        <w:rPr>
          <w:sz w:val="21"/>
          <w:szCs w:val="21"/>
          <w:lang w:val="en-US"/>
        </w:rPr>
        <w:t xml:space="preserve">The sweep is implemented in the folder </w:t>
      </w:r>
      <w:r>
        <w:rPr>
          <w:i/>
          <w:sz w:val="21"/>
          <w:szCs w:val="21"/>
          <w:lang w:val="en-US"/>
        </w:rPr>
        <w:t>code/Input</w:t>
      </w:r>
      <w:r>
        <w:rPr>
          <w:sz w:val="21"/>
          <w:szCs w:val="21"/>
          <w:lang w:val="en-US"/>
        </w:rPr>
        <w:t xml:space="preserve"> (input section of the model).  At first, the function </w:t>
      </w:r>
      <w:r>
        <w:rPr>
          <w:i/>
          <w:sz w:val="21"/>
          <w:szCs w:val="21"/>
          <w:lang w:val="en-US"/>
        </w:rPr>
        <w:t>paramSweepCall.m</w:t>
      </w:r>
      <w:r>
        <w:rPr>
          <w:sz w:val="21"/>
          <w:szCs w:val="21"/>
          <w:lang w:val="en-US"/>
        </w:rPr>
        <w:t xml:space="preserve"> is called, which in turn calls the recursive function </w:t>
      </w:r>
      <w:r>
        <w:rPr>
          <w:i/>
          <w:sz w:val="21"/>
          <w:szCs w:val="21"/>
          <w:lang w:val="en-US"/>
        </w:rPr>
        <w:t>paramSweep.m</w:t>
      </w:r>
      <w:r>
        <w:rPr>
          <w:sz w:val="21"/>
          <w:szCs w:val="21"/>
          <w:lang w:val="en-US"/>
        </w:rPr>
        <w:t xml:space="preserve">.   </w:t>
      </w:r>
      <w:r w:rsidR="003555EA">
        <w:rPr>
          <w:sz w:val="21"/>
          <w:szCs w:val="21"/>
          <w:lang w:val="en-US"/>
        </w:rPr>
        <w:t xml:space="preserve">The parameter sweep file </w:t>
      </w:r>
      <w:r w:rsidR="003555EA">
        <w:rPr>
          <w:i/>
          <w:sz w:val="21"/>
          <w:szCs w:val="21"/>
          <w:lang w:val="en-US"/>
        </w:rPr>
        <w:t>param.txt</w:t>
      </w:r>
      <w:r w:rsidR="003555EA">
        <w:rPr>
          <w:sz w:val="21"/>
          <w:szCs w:val="21"/>
          <w:lang w:val="en-US"/>
        </w:rPr>
        <w:t xml:space="preserve"> is read by </w:t>
      </w:r>
      <w:r w:rsidR="003555EA">
        <w:rPr>
          <w:i/>
          <w:sz w:val="21"/>
          <w:szCs w:val="21"/>
          <w:lang w:val="en-US"/>
        </w:rPr>
        <w:t xml:space="preserve">paramSweep.m </w:t>
      </w:r>
      <w:r w:rsidR="003555EA">
        <w:rPr>
          <w:sz w:val="21"/>
          <w:szCs w:val="21"/>
          <w:lang w:val="en-US"/>
        </w:rPr>
        <w:t xml:space="preserve">which automatically generates each set of values.  All parameters which do not appear in the sweep are set to their default values as described in </w:t>
      </w:r>
      <w:r w:rsidR="003555EA">
        <w:rPr>
          <w:i/>
          <w:sz w:val="21"/>
          <w:szCs w:val="21"/>
          <w:lang w:val="en-US"/>
        </w:rPr>
        <w:t>code/Input/init.m</w:t>
      </w:r>
      <w:r w:rsidR="00297211">
        <w:rPr>
          <w:sz w:val="21"/>
          <w:szCs w:val="21"/>
          <w:lang w:val="en-US"/>
        </w:rPr>
        <w:t xml:space="preserve">.  </w:t>
      </w:r>
    </w:p>
    <w:p w:rsidR="0056127D" w:rsidRDefault="00297211" w:rsidP="00866693">
      <w:pPr>
        <w:spacing w:line="360" w:lineRule="auto"/>
        <w:ind w:firstLine="708"/>
        <w:jc w:val="both"/>
        <w:rPr>
          <w:sz w:val="21"/>
          <w:szCs w:val="21"/>
          <w:lang w:val="en-US"/>
        </w:rPr>
      </w:pPr>
      <w:r>
        <w:rPr>
          <w:sz w:val="21"/>
          <w:szCs w:val="21"/>
          <w:lang w:val="en-US"/>
        </w:rPr>
        <w:t xml:space="preserve">The parameter files generated by </w:t>
      </w:r>
      <w:r>
        <w:rPr>
          <w:i/>
          <w:sz w:val="21"/>
          <w:szCs w:val="21"/>
          <w:lang w:val="en-US"/>
        </w:rPr>
        <w:t>paramSweep.m</w:t>
      </w:r>
      <w:r>
        <w:rPr>
          <w:sz w:val="21"/>
          <w:szCs w:val="21"/>
          <w:lang w:val="en-US"/>
        </w:rPr>
        <w:t xml:space="preserve"> are saved as MatLab-spec</w:t>
      </w:r>
      <w:r w:rsidR="0056127D">
        <w:rPr>
          <w:sz w:val="21"/>
          <w:szCs w:val="21"/>
          <w:lang w:val="en-US"/>
        </w:rPr>
        <w:t>ific files in various subfolders</w:t>
      </w:r>
      <w:r w:rsidR="001971EE">
        <w:rPr>
          <w:sz w:val="21"/>
          <w:szCs w:val="21"/>
          <w:lang w:val="en-US"/>
        </w:rPr>
        <w:t xml:space="preserve"> with the following general name:</w:t>
      </w:r>
    </w:p>
    <w:p w:rsidR="00297211" w:rsidRPr="0056127D" w:rsidRDefault="0056127D" w:rsidP="00866693">
      <w:pPr>
        <w:spacing w:line="360" w:lineRule="auto"/>
        <w:ind w:firstLine="708"/>
        <w:jc w:val="both"/>
        <w:rPr>
          <w:i/>
          <w:sz w:val="21"/>
          <w:szCs w:val="21"/>
          <w:lang w:val="en-US"/>
        </w:rPr>
      </w:pPr>
      <w:r>
        <w:rPr>
          <w:i/>
          <w:sz w:val="21"/>
          <w:szCs w:val="21"/>
          <w:lang w:val="en-US"/>
        </w:rPr>
        <w:t>code/Data/Simulation*/sim**/sim**parameter.mat</w:t>
      </w:r>
    </w:p>
    <w:p w:rsidR="009533E1" w:rsidRDefault="0056127D" w:rsidP="00D65A0B">
      <w:pPr>
        <w:spacing w:line="360" w:lineRule="auto"/>
        <w:ind w:firstLine="708"/>
        <w:jc w:val="both"/>
        <w:rPr>
          <w:sz w:val="21"/>
          <w:szCs w:val="21"/>
          <w:lang w:val="en-US"/>
        </w:rPr>
      </w:pPr>
      <w:r>
        <w:rPr>
          <w:sz w:val="21"/>
          <w:szCs w:val="21"/>
          <w:lang w:val="en-US"/>
        </w:rPr>
        <w:t xml:space="preserve">Later on, the computations section runs a simulation for each of the individual parameter sets. </w:t>
      </w:r>
    </w:p>
    <w:p w:rsidR="009533E1" w:rsidRDefault="00391DD2" w:rsidP="00D65A0B">
      <w:pPr>
        <w:spacing w:line="360" w:lineRule="auto"/>
        <w:ind w:firstLine="708"/>
        <w:jc w:val="both"/>
        <w:rPr>
          <w:sz w:val="21"/>
          <w:szCs w:val="21"/>
          <w:lang w:val="en-US"/>
        </w:rPr>
      </w:pPr>
      <w:r>
        <w:rPr>
          <w:sz w:val="21"/>
          <w:szCs w:val="21"/>
          <w:lang w:val="en-US"/>
        </w:rPr>
        <w:t>To facilitate</w:t>
      </w:r>
      <w:r w:rsidR="009533E1">
        <w:rPr>
          <w:sz w:val="21"/>
          <w:szCs w:val="21"/>
          <w:lang w:val="en-US"/>
        </w:rPr>
        <w:t xml:space="preserve"> </w:t>
      </w:r>
      <w:r>
        <w:rPr>
          <w:sz w:val="21"/>
          <w:szCs w:val="21"/>
          <w:lang w:val="en-US"/>
        </w:rPr>
        <w:t xml:space="preserve">finding </w:t>
      </w:r>
      <w:r w:rsidR="009533E1">
        <w:rPr>
          <w:sz w:val="21"/>
          <w:szCs w:val="21"/>
          <w:lang w:val="en-US"/>
        </w:rPr>
        <w:t xml:space="preserve">the results of running the model on a specific set of parameters generated by the sweep, the file </w:t>
      </w:r>
      <w:r w:rsidR="009533E1">
        <w:rPr>
          <w:i/>
          <w:sz w:val="21"/>
          <w:szCs w:val="21"/>
          <w:lang w:val="en-US"/>
        </w:rPr>
        <w:t>code/Data/Simulation*/structure.txt</w:t>
      </w:r>
      <w:r w:rsidR="009533E1">
        <w:rPr>
          <w:sz w:val="21"/>
          <w:szCs w:val="21"/>
          <w:lang w:val="en-US"/>
        </w:rPr>
        <w:t xml:space="preserve"> is created.  This file can be consulted </w:t>
      </w:r>
      <w:r>
        <w:rPr>
          <w:sz w:val="21"/>
          <w:szCs w:val="21"/>
          <w:lang w:val="en-US"/>
        </w:rPr>
        <w:t>once an entire sweep is complete</w:t>
      </w:r>
      <w:r w:rsidR="00EA6F7A">
        <w:rPr>
          <w:sz w:val="21"/>
          <w:szCs w:val="21"/>
          <w:lang w:val="en-US"/>
        </w:rPr>
        <w:t xml:space="preserve"> in order to find the results of a specific simulation.  </w:t>
      </w:r>
    </w:p>
    <w:p w:rsidR="00D87A60" w:rsidRPr="007A07F1" w:rsidRDefault="00D87A60" w:rsidP="00D87A60">
      <w:pPr>
        <w:pStyle w:val="NormalWeb"/>
        <w:numPr>
          <w:ilvl w:val="1"/>
          <w:numId w:val="5"/>
        </w:numPr>
        <w:spacing w:before="225" w:beforeAutospacing="0" w:after="225" w:afterAutospacing="0" w:line="360" w:lineRule="auto"/>
        <w:jc w:val="both"/>
        <w:rPr>
          <w:rFonts w:asciiTheme="minorHAnsi" w:hAnsiTheme="minorHAnsi" w:cstheme="minorHAnsi"/>
          <w:b/>
          <w:color w:val="333333"/>
          <w:lang w:val="en-US"/>
        </w:rPr>
      </w:pPr>
      <w:r>
        <w:rPr>
          <w:rFonts w:asciiTheme="minorHAnsi" w:hAnsiTheme="minorHAnsi" w:cstheme="minorHAnsi"/>
          <w:b/>
          <w:color w:val="333333"/>
          <w:lang w:val="en-US"/>
        </w:rPr>
        <w:t>Automatic File System</w:t>
      </w:r>
    </w:p>
    <w:p w:rsidR="00D87A60" w:rsidRDefault="007E5CD7" w:rsidP="00D87A60">
      <w:pPr>
        <w:spacing w:line="360" w:lineRule="auto"/>
        <w:ind w:firstLine="708"/>
        <w:jc w:val="both"/>
        <w:rPr>
          <w:sz w:val="21"/>
          <w:szCs w:val="21"/>
          <w:lang w:val="en-US"/>
        </w:rPr>
      </w:pPr>
      <w:r>
        <w:rPr>
          <w:sz w:val="21"/>
          <w:szCs w:val="21"/>
          <w:lang w:val="en-US"/>
        </w:rPr>
        <w:t xml:space="preserve">A typical parameter sweep generates thousands of parameter combinations which all need to be simulated individually.  </w:t>
      </w:r>
      <w:r w:rsidR="0034161A">
        <w:rPr>
          <w:sz w:val="21"/>
          <w:szCs w:val="21"/>
          <w:lang w:val="en-US"/>
        </w:rPr>
        <w:t xml:space="preserve">Since each simulation usually takes several minutes to complete, it would be very inefficient for users to have to start every simulation themselves.  Clear organization of the output data is also desired to ease the analysis of results. </w:t>
      </w:r>
      <w:r w:rsidR="00162BE0">
        <w:rPr>
          <w:sz w:val="21"/>
          <w:szCs w:val="21"/>
          <w:lang w:val="en-US"/>
        </w:rPr>
        <w:t xml:space="preserve"> Therefore, an automated system is needed.  </w:t>
      </w:r>
    </w:p>
    <w:p w:rsidR="00162BE0" w:rsidRDefault="00162BE0" w:rsidP="00D87A60">
      <w:pPr>
        <w:spacing w:line="360" w:lineRule="auto"/>
        <w:ind w:firstLine="708"/>
        <w:jc w:val="both"/>
        <w:rPr>
          <w:sz w:val="21"/>
          <w:szCs w:val="21"/>
          <w:lang w:val="en-US"/>
        </w:rPr>
      </w:pPr>
      <w:r>
        <w:rPr>
          <w:sz w:val="21"/>
          <w:szCs w:val="21"/>
          <w:lang w:val="en-US"/>
        </w:rPr>
        <w:t xml:space="preserve">The simulation is started by running the script </w:t>
      </w:r>
      <w:r>
        <w:rPr>
          <w:i/>
          <w:sz w:val="21"/>
          <w:szCs w:val="21"/>
          <w:lang w:val="en-US"/>
        </w:rPr>
        <w:t>code/control.m</w:t>
      </w:r>
      <w:r>
        <w:rPr>
          <w:sz w:val="21"/>
          <w:szCs w:val="21"/>
          <w:lang w:val="en-US"/>
        </w:rPr>
        <w:t xml:space="preserve">.  At first, a file structure for the results needs to be created.  To do this, the file </w:t>
      </w:r>
      <w:r>
        <w:rPr>
          <w:i/>
          <w:sz w:val="21"/>
          <w:szCs w:val="21"/>
          <w:lang w:val="en-US"/>
        </w:rPr>
        <w:t>code/path.txt</w:t>
      </w:r>
      <w:r>
        <w:rPr>
          <w:sz w:val="21"/>
          <w:szCs w:val="21"/>
          <w:lang w:val="en-US"/>
        </w:rPr>
        <w:t xml:space="preserve"> is read.  This file contains the definition of all the folder names of the file structure.  </w:t>
      </w:r>
    </w:p>
    <w:p w:rsidR="00CA1A1E" w:rsidRDefault="00CA1A1E" w:rsidP="00D87A60">
      <w:pPr>
        <w:spacing w:line="360" w:lineRule="auto"/>
        <w:ind w:firstLine="708"/>
        <w:jc w:val="both"/>
        <w:rPr>
          <w:sz w:val="21"/>
          <w:szCs w:val="21"/>
          <w:lang w:val="en-US"/>
        </w:rPr>
      </w:pPr>
    </w:p>
    <w:p w:rsidR="00CA1A1E" w:rsidRDefault="00CA1A1E" w:rsidP="00D87A60">
      <w:pPr>
        <w:spacing w:line="360" w:lineRule="auto"/>
        <w:ind w:firstLine="708"/>
        <w:jc w:val="both"/>
        <w:rPr>
          <w:sz w:val="21"/>
          <w:szCs w:val="21"/>
          <w:lang w:val="en-US"/>
        </w:rPr>
      </w:pPr>
    </w:p>
    <w:p w:rsidR="00CA1A1E" w:rsidRPr="00162BE0" w:rsidRDefault="00696B15" w:rsidP="00D87A60">
      <w:pPr>
        <w:spacing w:line="360" w:lineRule="auto"/>
        <w:ind w:firstLine="708"/>
        <w:jc w:val="both"/>
        <w:rPr>
          <w:sz w:val="21"/>
          <w:szCs w:val="21"/>
          <w:lang w:val="en-US"/>
        </w:rPr>
      </w:pPr>
      <w:r>
        <w:rPr>
          <w:sz w:val="21"/>
          <w:szCs w:val="21"/>
          <w:lang w:val="en-US"/>
        </w:rPr>
        <w:lastRenderedPageBreak/>
        <w:t>An example of a valid file containing these definitions is shown below:</w:t>
      </w:r>
    </w:p>
    <w:p w:rsidR="00696B15" w:rsidRDefault="00696B15" w:rsidP="00696B15">
      <w:pPr>
        <w:keepNext/>
        <w:spacing w:line="360" w:lineRule="auto"/>
        <w:jc w:val="center"/>
      </w:pPr>
      <w:r>
        <w:rPr>
          <w:noProof/>
          <w:sz w:val="21"/>
          <w:szCs w:val="21"/>
          <w:lang w:eastAsia="de-CH"/>
        </w:rPr>
        <w:drawing>
          <wp:inline distT="0" distB="0" distL="0" distR="0" wp14:anchorId="75522D7C" wp14:editId="6CA7D1ED">
            <wp:extent cx="1515023" cy="2006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8273" cy="2010905"/>
                    </a:xfrm>
                    <a:prstGeom prst="rect">
                      <a:avLst/>
                    </a:prstGeom>
                    <a:noFill/>
                  </pic:spPr>
                </pic:pic>
              </a:graphicData>
            </a:graphic>
          </wp:inline>
        </w:drawing>
      </w:r>
    </w:p>
    <w:p w:rsidR="00D87A60" w:rsidRPr="00696B15" w:rsidRDefault="00696B15" w:rsidP="00696B15">
      <w:pPr>
        <w:pStyle w:val="Caption"/>
        <w:jc w:val="center"/>
        <w:rPr>
          <w:lang w:val="en-US"/>
        </w:rPr>
      </w:pPr>
      <w:r w:rsidRPr="00696B15">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10</w:t>
      </w:r>
      <w:r w:rsidR="00E25294">
        <w:rPr>
          <w:lang w:val="en-US"/>
        </w:rPr>
        <w:fldChar w:fldCharType="end"/>
      </w:r>
      <w:r w:rsidRPr="00696B15">
        <w:rPr>
          <w:lang w:val="en-US"/>
        </w:rPr>
        <w:t>: Example of a valid file system definition file</w:t>
      </w:r>
    </w:p>
    <w:p w:rsidR="00696B15" w:rsidRDefault="00696B15" w:rsidP="00955763">
      <w:pPr>
        <w:spacing w:line="360" w:lineRule="auto"/>
        <w:jc w:val="both"/>
        <w:rPr>
          <w:sz w:val="21"/>
          <w:szCs w:val="21"/>
          <w:lang w:val="en-US"/>
        </w:rPr>
      </w:pPr>
      <w:r>
        <w:rPr>
          <w:lang w:val="en-US"/>
        </w:rPr>
        <w:tab/>
      </w:r>
      <w:r w:rsidRPr="00696B15">
        <w:rPr>
          <w:sz w:val="21"/>
          <w:szCs w:val="21"/>
          <w:lang w:val="en-US"/>
        </w:rPr>
        <w:t>In this example, the first line defines the name of the result folder</w:t>
      </w:r>
      <w:r w:rsidR="00955763">
        <w:rPr>
          <w:sz w:val="21"/>
          <w:szCs w:val="21"/>
          <w:lang w:val="en-US"/>
        </w:rPr>
        <w:t xml:space="preserve"> (</w:t>
      </w:r>
      <w:r w:rsidR="00955763">
        <w:rPr>
          <w:i/>
          <w:sz w:val="21"/>
          <w:szCs w:val="21"/>
          <w:lang w:val="en-US"/>
        </w:rPr>
        <w:t>Data</w:t>
      </w:r>
      <w:r w:rsidRPr="00696B15">
        <w:rPr>
          <w:sz w:val="21"/>
          <w:szCs w:val="21"/>
          <w:lang w:val="en-US"/>
        </w:rPr>
        <w:t>).  The second line is a definition of the global simulation</w:t>
      </w:r>
      <w:r w:rsidR="00955763">
        <w:rPr>
          <w:sz w:val="21"/>
          <w:szCs w:val="21"/>
          <w:lang w:val="en-US"/>
        </w:rPr>
        <w:t xml:space="preserve"> folder (</w:t>
      </w:r>
      <w:r w:rsidR="00955763">
        <w:rPr>
          <w:i/>
          <w:sz w:val="21"/>
          <w:szCs w:val="21"/>
          <w:lang w:val="en-US"/>
        </w:rPr>
        <w:t>Data/Simulation**</w:t>
      </w:r>
      <w:r w:rsidR="00955763">
        <w:rPr>
          <w:sz w:val="21"/>
          <w:szCs w:val="21"/>
          <w:lang w:val="en-US"/>
        </w:rPr>
        <w:t xml:space="preserve">) whose info-file is called </w:t>
      </w:r>
      <w:r w:rsidR="00955763">
        <w:rPr>
          <w:i/>
          <w:sz w:val="21"/>
          <w:szCs w:val="21"/>
          <w:lang w:val="en-US"/>
        </w:rPr>
        <w:t>Data/globalsim**info.txt</w:t>
      </w:r>
      <w:r w:rsidR="00955763">
        <w:rPr>
          <w:sz w:val="21"/>
          <w:szCs w:val="21"/>
          <w:lang w:val="en-US"/>
        </w:rPr>
        <w:t xml:space="preserve"> (third line).  The corresponding report file is named </w:t>
      </w:r>
      <w:r w:rsidR="00955763">
        <w:rPr>
          <w:i/>
          <w:sz w:val="21"/>
          <w:szCs w:val="21"/>
          <w:lang w:val="en-US"/>
        </w:rPr>
        <w:t>Data/globalism**report.txt</w:t>
      </w:r>
      <w:r w:rsidR="00955763">
        <w:rPr>
          <w:sz w:val="21"/>
          <w:szCs w:val="21"/>
          <w:lang w:val="en-US"/>
        </w:rPr>
        <w:t xml:space="preserve"> (ninth line).  Note: the “**” are automatically replaced by the program with the simulation number.  </w:t>
      </w:r>
    </w:p>
    <w:p w:rsidR="00955763" w:rsidRDefault="00955763" w:rsidP="00955763">
      <w:pPr>
        <w:spacing w:line="360" w:lineRule="auto"/>
        <w:jc w:val="both"/>
        <w:rPr>
          <w:sz w:val="21"/>
          <w:szCs w:val="21"/>
          <w:lang w:val="en-US"/>
        </w:rPr>
      </w:pPr>
      <w:r>
        <w:rPr>
          <w:sz w:val="21"/>
          <w:szCs w:val="21"/>
          <w:lang w:val="en-US"/>
        </w:rPr>
        <w:tab/>
        <w:t xml:space="preserve">These definitions are passed on to the folder management function </w:t>
      </w:r>
      <w:r>
        <w:rPr>
          <w:i/>
          <w:sz w:val="21"/>
          <w:szCs w:val="21"/>
          <w:lang w:val="en-US"/>
        </w:rPr>
        <w:t>code/Input/foldermg.m</w:t>
      </w:r>
      <w:r>
        <w:rPr>
          <w:sz w:val="21"/>
          <w:szCs w:val="21"/>
          <w:lang w:val="en-US"/>
        </w:rPr>
        <w:t xml:space="preserve"> and the different subfolders are created.  </w:t>
      </w:r>
      <w:r w:rsidR="00645489">
        <w:rPr>
          <w:sz w:val="21"/>
          <w:szCs w:val="21"/>
          <w:lang w:val="en-US"/>
        </w:rPr>
        <w:t>This function also calls the parameter sweep to generate the input.  Thereafter, the control script (</w:t>
      </w:r>
      <w:r w:rsidR="00645489">
        <w:rPr>
          <w:i/>
          <w:sz w:val="21"/>
          <w:szCs w:val="21"/>
          <w:lang w:val="en-US"/>
        </w:rPr>
        <w:t>control.m</w:t>
      </w:r>
      <w:r w:rsidR="00645489">
        <w:rPr>
          <w:sz w:val="21"/>
          <w:szCs w:val="21"/>
          <w:lang w:val="en-US"/>
        </w:rPr>
        <w:t xml:space="preserve">) runs the simulation, plots the results, and saves them back to their respective folders.  </w:t>
      </w:r>
    </w:p>
    <w:p w:rsidR="0090730F" w:rsidRDefault="0090730F" w:rsidP="00955763">
      <w:pPr>
        <w:spacing w:line="360" w:lineRule="auto"/>
        <w:jc w:val="both"/>
        <w:rPr>
          <w:sz w:val="21"/>
          <w:szCs w:val="21"/>
          <w:lang w:val="en-US"/>
        </w:rPr>
      </w:pPr>
      <w:r>
        <w:rPr>
          <w:sz w:val="21"/>
          <w:szCs w:val="21"/>
          <w:lang w:val="en-US"/>
        </w:rPr>
        <w:tab/>
      </w:r>
      <w:r w:rsidR="0078402F">
        <w:rPr>
          <w:sz w:val="21"/>
          <w:szCs w:val="21"/>
          <w:lang w:val="en-US"/>
        </w:rPr>
        <w:t xml:space="preserve">Due to the number of random variables used, the model is prone to instability if certain initial values are chosen.  Therefore, the control script contains a try and catch section in which the implemented model is called.  This way, if one of the sub-simulations fails, the program simply notifies it in the report file and continues.  </w:t>
      </w:r>
    </w:p>
    <w:p w:rsidR="00C934C8" w:rsidRDefault="00C934C8" w:rsidP="00C934C8">
      <w:pPr>
        <w:spacing w:line="360" w:lineRule="auto"/>
        <w:ind w:firstLine="708"/>
        <w:jc w:val="both"/>
        <w:rPr>
          <w:i/>
          <w:sz w:val="21"/>
          <w:szCs w:val="21"/>
          <w:lang w:val="en-US"/>
        </w:rPr>
      </w:pPr>
      <w:r>
        <w:rPr>
          <w:sz w:val="21"/>
          <w:szCs w:val="21"/>
          <w:lang w:val="en-US"/>
        </w:rPr>
        <w:t>-</w:t>
      </w:r>
      <w:r>
        <w:rPr>
          <w:i/>
          <w:sz w:val="21"/>
          <w:szCs w:val="21"/>
          <w:lang w:val="en-US"/>
        </w:rPr>
        <w:t>The compare folder:</w:t>
      </w:r>
    </w:p>
    <w:p w:rsidR="00C934C8" w:rsidRDefault="00C934C8" w:rsidP="00C934C8">
      <w:pPr>
        <w:spacing w:line="360" w:lineRule="auto"/>
        <w:ind w:left="851"/>
        <w:jc w:val="both"/>
        <w:rPr>
          <w:sz w:val="21"/>
          <w:szCs w:val="21"/>
          <w:lang w:val="en-US"/>
        </w:rPr>
      </w:pPr>
      <w:r>
        <w:rPr>
          <w:sz w:val="21"/>
          <w:szCs w:val="21"/>
          <w:lang w:val="en-US"/>
        </w:rPr>
        <w:tab/>
        <w:t xml:space="preserve">Comparing the results of a large number of simulations can be an overwhelming task.  A comparison folder </w:t>
      </w:r>
      <w:r>
        <w:rPr>
          <w:i/>
          <w:sz w:val="21"/>
          <w:szCs w:val="21"/>
          <w:lang w:val="en-US"/>
        </w:rPr>
        <w:t>code/Data/Simulation*/sim**/Compare</w:t>
      </w:r>
      <w:r>
        <w:rPr>
          <w:sz w:val="21"/>
          <w:szCs w:val="21"/>
          <w:lang w:val="en-US"/>
        </w:rPr>
        <w:t xml:space="preserve"> was</w:t>
      </w:r>
      <w:r w:rsidR="00DC31EC">
        <w:rPr>
          <w:sz w:val="21"/>
          <w:szCs w:val="21"/>
          <w:lang w:val="en-US"/>
        </w:rPr>
        <w:t xml:space="preserve"> created</w:t>
      </w:r>
      <w:r>
        <w:rPr>
          <w:sz w:val="21"/>
          <w:szCs w:val="21"/>
          <w:lang w:val="en-US"/>
        </w:rPr>
        <w:t xml:space="preserve"> to solve this problem</w:t>
      </w:r>
      <w:r w:rsidR="00DC31EC">
        <w:rPr>
          <w:sz w:val="21"/>
          <w:szCs w:val="21"/>
          <w:lang w:val="en-US"/>
        </w:rPr>
        <w:t xml:space="preserve">.  The code can automatically take a single plot from each simulation and copy it into the compare folder.  This facilitates data analysis when regarding a specific output variable of the model.  </w:t>
      </w:r>
    </w:p>
    <w:p w:rsidR="00DC31EC" w:rsidRDefault="00DC31EC" w:rsidP="00C934C8">
      <w:pPr>
        <w:spacing w:line="360" w:lineRule="auto"/>
        <w:ind w:left="851"/>
        <w:jc w:val="both"/>
        <w:rPr>
          <w:sz w:val="21"/>
          <w:szCs w:val="21"/>
          <w:lang w:val="en-US"/>
        </w:rPr>
      </w:pPr>
      <w:r>
        <w:rPr>
          <w:sz w:val="21"/>
          <w:szCs w:val="21"/>
          <w:lang w:val="en-US"/>
        </w:rPr>
        <w:tab/>
        <w:t xml:space="preserve">As an optimization, a condition was added which determines whether or not a plot should be copied to the compare folder.  For example, if the transaction price exceeds 500 (five times the default initial value), then the simulation should not be included in the comparison.   This way, potentially uninteresting results could be filtered out before comparison.  </w:t>
      </w:r>
    </w:p>
    <w:p w:rsidR="00DC31EC" w:rsidRDefault="00DC31EC" w:rsidP="00C934C8">
      <w:pPr>
        <w:spacing w:line="360" w:lineRule="auto"/>
        <w:ind w:left="851"/>
        <w:jc w:val="both"/>
        <w:rPr>
          <w:sz w:val="21"/>
          <w:szCs w:val="21"/>
          <w:lang w:val="en-US"/>
        </w:rPr>
      </w:pPr>
    </w:p>
    <w:p w:rsidR="00DC31EC" w:rsidRDefault="00832274" w:rsidP="00832274">
      <w:pPr>
        <w:spacing w:line="360" w:lineRule="auto"/>
        <w:jc w:val="both"/>
        <w:rPr>
          <w:i/>
          <w:sz w:val="21"/>
          <w:szCs w:val="21"/>
          <w:lang w:val="en-US"/>
        </w:rPr>
      </w:pPr>
      <w:r>
        <w:rPr>
          <w:i/>
          <w:sz w:val="21"/>
          <w:szCs w:val="21"/>
          <w:lang w:val="en-US"/>
        </w:rPr>
        <w:lastRenderedPageBreak/>
        <w:t>Further aspects:</w:t>
      </w:r>
    </w:p>
    <w:p w:rsidR="00832274" w:rsidRDefault="00832274" w:rsidP="00832274">
      <w:pPr>
        <w:spacing w:line="360" w:lineRule="auto"/>
        <w:jc w:val="both"/>
        <w:rPr>
          <w:sz w:val="21"/>
          <w:szCs w:val="21"/>
          <w:lang w:val="en-US"/>
        </w:rPr>
      </w:pPr>
      <w:r>
        <w:rPr>
          <w:sz w:val="21"/>
          <w:szCs w:val="21"/>
          <w:lang w:val="en-US"/>
        </w:rPr>
        <w:tab/>
        <w:t>Being able to reproduce results is very important when modeling.  Therefore, the random generators use a fixed random stream.  This is done using the following code:</w:t>
      </w:r>
    </w:p>
    <w:p w:rsidR="00832274" w:rsidRPr="00832274" w:rsidRDefault="00832274" w:rsidP="00832274">
      <w:pPr>
        <w:pStyle w:val="Formatlibre"/>
        <w:pBdr>
          <w:top w:val="single" w:sz="4" w:space="1" w:color="auto"/>
          <w:left w:val="single" w:sz="4" w:space="4" w:color="auto"/>
          <w:bottom w:val="single" w:sz="4" w:space="1" w:color="auto"/>
          <w:right w:val="single" w:sz="4" w:space="4" w:color="auto"/>
        </w:pBdr>
        <w:spacing w:line="360" w:lineRule="auto"/>
        <w:rPr>
          <w:rFonts w:ascii="Courier" w:hAnsi="Courier"/>
          <w:lang w:val="en-US"/>
        </w:rPr>
      </w:pPr>
      <w:r w:rsidRPr="00832274">
        <w:rPr>
          <w:rFonts w:ascii="Courier" w:hAnsi="Courier"/>
          <w:color w:val="228B22"/>
          <w:sz w:val="20"/>
          <w:lang w:val="en-US"/>
        </w:rPr>
        <w:t xml:space="preserve"> %% Initialisation</w:t>
      </w:r>
    </w:p>
    <w:p w:rsidR="00832274" w:rsidRPr="00832274" w:rsidRDefault="00832274" w:rsidP="00832274">
      <w:pPr>
        <w:pStyle w:val="Formatlibre"/>
        <w:pBdr>
          <w:top w:val="single" w:sz="4" w:space="1" w:color="auto"/>
          <w:left w:val="single" w:sz="4" w:space="4" w:color="auto"/>
          <w:bottom w:val="single" w:sz="4" w:space="1" w:color="auto"/>
          <w:right w:val="single" w:sz="4" w:space="4" w:color="auto"/>
        </w:pBdr>
        <w:spacing w:line="360" w:lineRule="auto"/>
        <w:rPr>
          <w:rFonts w:ascii="Courier" w:hAnsi="Courier"/>
          <w:lang w:val="en-US"/>
        </w:rPr>
      </w:pPr>
      <w:r>
        <w:rPr>
          <w:rFonts w:ascii="Courier" w:hAnsi="Courier"/>
          <w:sz w:val="20"/>
          <w:lang w:val="en-US"/>
        </w:rPr>
        <w:t xml:space="preserve"> </w:t>
      </w:r>
      <w:r w:rsidRPr="00832274">
        <w:rPr>
          <w:rFonts w:ascii="Courier" w:hAnsi="Courier"/>
          <w:sz w:val="20"/>
          <w:lang w:val="en-US"/>
        </w:rPr>
        <w:t>s = RandStream(</w:t>
      </w:r>
      <w:r w:rsidRPr="00832274">
        <w:rPr>
          <w:rFonts w:ascii="Courier" w:hAnsi="Courier"/>
          <w:color w:val="A020F0"/>
          <w:sz w:val="20"/>
          <w:lang w:val="en-US"/>
        </w:rPr>
        <w:t>'mt19937ar'</w:t>
      </w:r>
      <w:r w:rsidRPr="00832274">
        <w:rPr>
          <w:rFonts w:ascii="Courier" w:hAnsi="Courier"/>
          <w:sz w:val="20"/>
          <w:lang w:val="en-US"/>
        </w:rPr>
        <w:t>,</w:t>
      </w:r>
      <w:r w:rsidRPr="00832274">
        <w:rPr>
          <w:rFonts w:ascii="Courier" w:hAnsi="Courier"/>
          <w:color w:val="A020F0"/>
          <w:sz w:val="20"/>
          <w:lang w:val="en-US"/>
        </w:rPr>
        <w:t>'Seed'</w:t>
      </w:r>
      <w:r w:rsidRPr="00832274">
        <w:rPr>
          <w:rFonts w:ascii="Courier" w:hAnsi="Courier"/>
          <w:sz w:val="20"/>
          <w:lang w:val="en-US"/>
        </w:rPr>
        <w:t>,0);</w:t>
      </w:r>
      <w:r w:rsidRPr="00832274">
        <w:rPr>
          <w:rFonts w:ascii="Courier" w:hAnsi="Courier"/>
          <w:color w:val="228B22"/>
          <w:sz w:val="20"/>
          <w:lang w:val="en-US"/>
        </w:rPr>
        <w:t>% choosing &amp; resetting random stream</w:t>
      </w:r>
    </w:p>
    <w:p w:rsidR="00832274" w:rsidRPr="00832274" w:rsidRDefault="00832274" w:rsidP="00832274">
      <w:pPr>
        <w:pStyle w:val="Formatlibre"/>
        <w:pBdr>
          <w:top w:val="single" w:sz="4" w:space="1" w:color="auto"/>
          <w:left w:val="single" w:sz="4" w:space="4" w:color="auto"/>
          <w:bottom w:val="single" w:sz="4" w:space="1" w:color="auto"/>
          <w:right w:val="single" w:sz="4" w:space="4" w:color="auto"/>
        </w:pBdr>
        <w:spacing w:line="360" w:lineRule="auto"/>
        <w:rPr>
          <w:rFonts w:ascii="Courier" w:hAnsi="Courier"/>
          <w:sz w:val="20"/>
          <w:lang w:val="en-US"/>
        </w:rPr>
      </w:pPr>
      <w:r>
        <w:rPr>
          <w:rFonts w:ascii="Courier" w:hAnsi="Courier"/>
          <w:sz w:val="20"/>
          <w:lang w:val="en-US"/>
        </w:rPr>
        <w:t xml:space="preserve"> </w:t>
      </w:r>
      <w:r w:rsidRPr="00832274">
        <w:rPr>
          <w:rFonts w:ascii="Courier" w:hAnsi="Courier"/>
          <w:color w:val="228B22"/>
          <w:sz w:val="20"/>
          <w:lang w:val="en-US"/>
        </w:rPr>
        <w:t>%RandStream.setDefaultStream(s);</w:t>
      </w:r>
    </w:p>
    <w:p w:rsidR="00832274" w:rsidRPr="00832274" w:rsidRDefault="00832274" w:rsidP="00832274">
      <w:pPr>
        <w:pStyle w:val="Formatlibre"/>
        <w:pBdr>
          <w:top w:val="single" w:sz="4" w:space="1" w:color="auto"/>
          <w:left w:val="single" w:sz="4" w:space="4" w:color="auto"/>
          <w:bottom w:val="single" w:sz="4" w:space="1" w:color="auto"/>
          <w:right w:val="single" w:sz="4" w:space="4" w:color="auto"/>
        </w:pBdr>
        <w:spacing w:line="360" w:lineRule="auto"/>
        <w:rPr>
          <w:rFonts w:ascii="Courier" w:hAnsi="Courier"/>
          <w:sz w:val="20"/>
          <w:lang w:val="en-US"/>
        </w:rPr>
      </w:pPr>
      <w:r w:rsidRPr="00832274">
        <w:rPr>
          <w:rFonts w:ascii="Courier" w:hAnsi="Courier"/>
          <w:sz w:val="20"/>
          <w:lang w:val="en-US"/>
        </w:rPr>
        <w:t xml:space="preserve"> RandStream.setGlobalStream(s);</w:t>
      </w:r>
    </w:p>
    <w:p w:rsidR="00832274" w:rsidRDefault="00832274" w:rsidP="00D65A0B">
      <w:pPr>
        <w:spacing w:line="360" w:lineRule="auto"/>
        <w:ind w:firstLine="708"/>
        <w:jc w:val="both"/>
        <w:rPr>
          <w:sz w:val="21"/>
          <w:szCs w:val="21"/>
          <w:lang w:val="en-US"/>
        </w:rPr>
      </w:pPr>
    </w:p>
    <w:p w:rsidR="009533E1" w:rsidRDefault="00832274" w:rsidP="00D65A0B">
      <w:pPr>
        <w:spacing w:line="360" w:lineRule="auto"/>
        <w:ind w:firstLine="708"/>
        <w:jc w:val="both"/>
        <w:rPr>
          <w:sz w:val="21"/>
          <w:szCs w:val="21"/>
          <w:lang w:val="en-US"/>
        </w:rPr>
      </w:pPr>
      <w:r>
        <w:rPr>
          <w:sz w:val="21"/>
          <w:szCs w:val="21"/>
          <w:lang w:val="en-US"/>
        </w:rPr>
        <w:t xml:space="preserve">Report files (also called logfiles) containing </w:t>
      </w:r>
      <w:r w:rsidR="004E7CCB">
        <w:rPr>
          <w:sz w:val="21"/>
          <w:szCs w:val="21"/>
          <w:lang w:val="en-US"/>
        </w:rPr>
        <w:t xml:space="preserve">the list of errors (if occurred), the execution time, and various other simulation details are also implemented into the model. Furthermore, each simulation generates an information file containing a list of all parameter values used.  </w:t>
      </w:r>
    </w:p>
    <w:p w:rsidR="009533E1" w:rsidRDefault="009533E1" w:rsidP="00D65A0B">
      <w:pPr>
        <w:spacing w:line="360" w:lineRule="auto"/>
        <w:ind w:firstLine="708"/>
        <w:jc w:val="both"/>
        <w:rPr>
          <w:sz w:val="21"/>
          <w:szCs w:val="21"/>
          <w:lang w:val="en-US"/>
        </w:rPr>
      </w:pPr>
    </w:p>
    <w:p w:rsidR="00D655C4" w:rsidRDefault="00D655C4"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4E7CCB" w:rsidRDefault="004E7CCB"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Pr="00A02BC5" w:rsidRDefault="00846F29" w:rsidP="00846F29">
      <w:pPr>
        <w:pStyle w:val="ListParagraph"/>
        <w:numPr>
          <w:ilvl w:val="0"/>
          <w:numId w:val="10"/>
        </w:numPr>
        <w:spacing w:line="360" w:lineRule="auto"/>
        <w:jc w:val="both"/>
        <w:rPr>
          <w:rFonts w:cstheme="minorHAnsi"/>
          <w:b/>
          <w:sz w:val="32"/>
          <w:szCs w:val="32"/>
          <w:lang w:val="en-US"/>
        </w:rPr>
      </w:pPr>
      <w:r>
        <w:rPr>
          <w:rFonts w:cstheme="minorHAnsi"/>
          <w:b/>
          <w:sz w:val="32"/>
          <w:szCs w:val="32"/>
          <w:lang w:val="en-US"/>
        </w:rPr>
        <w:lastRenderedPageBreak/>
        <w:t>Simulation Results and Analysis</w:t>
      </w:r>
    </w:p>
    <w:p w:rsidR="00846F29" w:rsidRDefault="00846F29" w:rsidP="00846F29">
      <w:pPr>
        <w:pStyle w:val="NormalWeb"/>
        <w:spacing w:before="0"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 xml:space="preserve">When running simulations, all three of our research questions were handled separately.  By turning on/off different functions of the model, specific aspects could be investigated in order to obtain conclusive results.  Although the general focus of our experiments is market stabilization, we chose to examine features of volatile markets and approaches to market stabilization separately in order to gain clear and pertinent results.  </w:t>
      </w:r>
    </w:p>
    <w:p w:rsidR="00846F29" w:rsidRPr="00A02BC5" w:rsidRDefault="00846F29" w:rsidP="00846F29">
      <w:pPr>
        <w:pStyle w:val="ListParagraph"/>
        <w:numPr>
          <w:ilvl w:val="1"/>
          <w:numId w:val="10"/>
        </w:numPr>
        <w:spacing w:line="360" w:lineRule="auto"/>
        <w:jc w:val="both"/>
        <w:rPr>
          <w:b/>
          <w:sz w:val="24"/>
          <w:szCs w:val="24"/>
          <w:lang w:val="en-US"/>
        </w:rPr>
      </w:pPr>
      <w:r>
        <w:rPr>
          <w:b/>
          <w:sz w:val="24"/>
          <w:szCs w:val="24"/>
          <w:lang w:val="en-US"/>
        </w:rPr>
        <w:t>Volatility Feedback</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Our first research question reads as follows:</w:t>
      </w:r>
    </w:p>
    <w:p w:rsidR="00846F29" w:rsidRDefault="00846F29" w:rsidP="00846F29">
      <w:pPr>
        <w:spacing w:line="360" w:lineRule="auto"/>
        <w:ind w:firstLine="708"/>
        <w:jc w:val="both"/>
        <w:rPr>
          <w:rFonts w:cstheme="minorHAnsi"/>
          <w:i/>
          <w:color w:val="333333"/>
          <w:sz w:val="21"/>
          <w:szCs w:val="21"/>
          <w:lang w:val="en-US"/>
        </w:rPr>
      </w:pPr>
      <w:r>
        <w:rPr>
          <w:rFonts w:cstheme="minorHAnsi"/>
          <w:i/>
          <w:color w:val="333333"/>
          <w:sz w:val="21"/>
          <w:szCs w:val="21"/>
          <w:lang w:val="en-US"/>
        </w:rPr>
        <w:t>“How does past market volatility affect the future price of a stock?”</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As mentioned earlier, the question is equivalent to that which is handled in the research paper which our model is based </w:t>
      </w:r>
      <w:r w:rsidR="00040DBC">
        <w:rPr>
          <w:rFonts w:cstheme="minorHAnsi"/>
          <w:color w:val="333333"/>
          <w:sz w:val="21"/>
          <w:szCs w:val="21"/>
          <w:lang w:val="en-US"/>
        </w:rPr>
        <w:t>up</w:t>
      </w:r>
      <w:r w:rsidR="00165192">
        <w:rPr>
          <w:rFonts w:cstheme="minorHAnsi"/>
          <w:color w:val="333333"/>
          <w:sz w:val="21"/>
          <w:szCs w:val="21"/>
          <w:lang w:val="en-US"/>
        </w:rPr>
        <w:t>on ([1])</w:t>
      </w:r>
      <w:r>
        <w:rPr>
          <w:rFonts w:cstheme="minorHAnsi"/>
          <w:color w:val="333333"/>
          <w:sz w:val="21"/>
          <w:szCs w:val="21"/>
          <w:lang w:val="en-US"/>
        </w:rPr>
        <w:t>.  Our goal was to confirm the results presented by the authors in order to validate our implementation of their model.  They had first simulated the market without taking past market volatility into account (no volatility feedback mechanism) before comparing the results with those obtained when past market volatility was taken into account.  Below are the primary results which they presented in their paper:</w:t>
      </w:r>
    </w:p>
    <w:p w:rsidR="00846F29" w:rsidRDefault="00846F29" w:rsidP="00846F29">
      <w:pPr>
        <w:keepNext/>
        <w:spacing w:line="360" w:lineRule="auto"/>
        <w:jc w:val="center"/>
      </w:pPr>
      <w:r>
        <w:rPr>
          <w:rFonts w:cstheme="minorHAnsi"/>
          <w:noProof/>
          <w:color w:val="333333"/>
          <w:sz w:val="21"/>
          <w:szCs w:val="21"/>
          <w:lang w:eastAsia="de-CH"/>
        </w:rPr>
        <w:drawing>
          <wp:inline distT="0" distB="0" distL="0" distR="0" wp14:anchorId="7D2D4FE1" wp14:editId="4E5E6266">
            <wp:extent cx="5759450" cy="1403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403350"/>
                    </a:xfrm>
                    <a:prstGeom prst="rect">
                      <a:avLst/>
                    </a:prstGeom>
                    <a:noFill/>
                    <a:ln>
                      <a:noFill/>
                    </a:ln>
                  </pic:spPr>
                </pic:pic>
              </a:graphicData>
            </a:graphic>
          </wp:inline>
        </w:drawing>
      </w:r>
    </w:p>
    <w:p w:rsidR="00846F29" w:rsidRDefault="00846F29" w:rsidP="00846F29">
      <w:pPr>
        <w:pStyle w:val="Caption"/>
        <w:jc w:val="center"/>
        <w:rPr>
          <w:lang w:val="en-US"/>
        </w:rPr>
      </w:pPr>
      <w:r w:rsidRPr="00065BD6">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11</w:t>
      </w:r>
      <w:r w:rsidR="00E25294">
        <w:rPr>
          <w:lang w:val="en-US"/>
        </w:rPr>
        <w:fldChar w:fldCharType="end"/>
      </w:r>
      <w:r w:rsidRPr="00065BD6">
        <w:rPr>
          <w:lang w:val="en-US"/>
        </w:rPr>
        <w:t>: Results without volatility feedback as presented in paper</w:t>
      </w:r>
      <w:r w:rsidR="00915271">
        <w:rPr>
          <w:lang w:val="en-US"/>
        </w:rPr>
        <w:t xml:space="preserve"> ([1])</w:t>
      </w:r>
    </w:p>
    <w:p w:rsidR="00846F29" w:rsidRPr="00065BD6" w:rsidRDefault="00846F29" w:rsidP="00846F29">
      <w:pPr>
        <w:pStyle w:val="Caption"/>
        <w:jc w:val="center"/>
        <w:rPr>
          <w:lang w:val="en-US"/>
        </w:rPr>
      </w:pPr>
      <w:r>
        <w:rPr>
          <w:lang w:val="en-US"/>
        </w:rPr>
        <w:t xml:space="preserve"> (a): Transaction price over time</w:t>
      </w:r>
      <w:r>
        <w:rPr>
          <w:lang w:val="en-US"/>
        </w:rPr>
        <w:tab/>
        <w:t xml:space="preserve"> (b): Logarithmic return values over time</w:t>
      </w:r>
    </w:p>
    <w:p w:rsidR="00846F29" w:rsidRDefault="00846F29" w:rsidP="00846F29">
      <w:pPr>
        <w:keepNext/>
        <w:spacing w:line="360" w:lineRule="auto"/>
        <w:jc w:val="center"/>
      </w:pPr>
      <w:r>
        <w:rPr>
          <w:rFonts w:cstheme="minorHAnsi"/>
          <w:noProof/>
          <w:color w:val="333333"/>
          <w:sz w:val="21"/>
          <w:szCs w:val="21"/>
          <w:lang w:eastAsia="de-CH"/>
        </w:rPr>
        <w:drawing>
          <wp:inline distT="0" distB="0" distL="0" distR="0" wp14:anchorId="15F1C00B" wp14:editId="7661296E">
            <wp:extent cx="5759450" cy="1517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517650"/>
                    </a:xfrm>
                    <a:prstGeom prst="rect">
                      <a:avLst/>
                    </a:prstGeom>
                    <a:noFill/>
                    <a:ln>
                      <a:noFill/>
                    </a:ln>
                  </pic:spPr>
                </pic:pic>
              </a:graphicData>
            </a:graphic>
          </wp:inline>
        </w:drawing>
      </w:r>
    </w:p>
    <w:p w:rsidR="00846F29" w:rsidRDefault="00846F29" w:rsidP="00846F29">
      <w:pPr>
        <w:pStyle w:val="Caption"/>
        <w:jc w:val="center"/>
        <w:rPr>
          <w:lang w:val="en-US"/>
        </w:rPr>
      </w:pPr>
      <w:r w:rsidRPr="001419A7">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12</w:t>
      </w:r>
      <w:r w:rsidR="00E25294">
        <w:rPr>
          <w:lang w:val="en-US"/>
        </w:rPr>
        <w:fldChar w:fldCharType="end"/>
      </w:r>
      <w:r w:rsidRPr="001419A7">
        <w:rPr>
          <w:lang w:val="en-US"/>
        </w:rPr>
        <w:t xml:space="preserve">: Results </w:t>
      </w:r>
      <w:r>
        <w:rPr>
          <w:lang w:val="en-US"/>
        </w:rPr>
        <w:t xml:space="preserve">with volatility feedback as </w:t>
      </w:r>
      <w:r w:rsidRPr="001419A7">
        <w:rPr>
          <w:lang w:val="en-US"/>
        </w:rPr>
        <w:t>presented in paper</w:t>
      </w:r>
      <w:r w:rsidR="00915271">
        <w:rPr>
          <w:lang w:val="en-US"/>
        </w:rPr>
        <w:t xml:space="preserve"> ([1])</w:t>
      </w:r>
    </w:p>
    <w:p w:rsidR="00846F29" w:rsidRPr="001419A7" w:rsidRDefault="00846F29" w:rsidP="00846F29">
      <w:pPr>
        <w:pStyle w:val="Caption"/>
        <w:jc w:val="center"/>
        <w:rPr>
          <w:rFonts w:cstheme="minorHAnsi"/>
          <w:color w:val="333333"/>
          <w:sz w:val="21"/>
          <w:szCs w:val="21"/>
          <w:lang w:val="en-US"/>
        </w:rPr>
      </w:pPr>
      <w:r w:rsidRPr="001419A7">
        <w:rPr>
          <w:lang w:val="en-US"/>
        </w:rPr>
        <w:t>(a)</w:t>
      </w:r>
      <w:r>
        <w:rPr>
          <w:lang w:val="en-US"/>
        </w:rPr>
        <w:t xml:space="preserve">: Transaction price over time </w:t>
      </w:r>
      <w:r>
        <w:rPr>
          <w:lang w:val="en-US"/>
        </w:rPr>
        <w:tab/>
        <w:t>(b)</w:t>
      </w:r>
      <w:r w:rsidRPr="001419A7">
        <w:rPr>
          <w:lang w:val="en-US"/>
        </w:rPr>
        <w:t>: Logarithmic return values over time</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lastRenderedPageBreak/>
        <w:t xml:space="preserve">It is clear that when volatility feedback was not incorporated, the market behaved consistently over the entire simulation period.  On the other hand, when volatility feedback was taken into account, the market was clearly more stable at the beginning of the simulation and fluctuated more and more as the simulation continued.  This is clearly characterized by the “fat tail” which can be observed in the logarithmic return values plot.  Wikipedia identifies “excessive investor optimism or pessimism </w:t>
      </w:r>
      <w:r w:rsidR="00165192">
        <w:rPr>
          <w:rFonts w:cstheme="minorHAnsi"/>
          <w:color w:val="333333"/>
          <w:sz w:val="21"/>
          <w:szCs w:val="21"/>
          <w:lang w:val="en-US"/>
        </w:rPr>
        <w:t xml:space="preserve">leading to large market moves” </w:t>
      </w:r>
      <w:r>
        <w:rPr>
          <w:rFonts w:cstheme="minorHAnsi"/>
          <w:color w:val="333333"/>
          <w:sz w:val="21"/>
          <w:szCs w:val="21"/>
          <w:lang w:val="en-US"/>
        </w:rPr>
        <w:t>as behavioral origins of fat tails in market return distributions.   Below are results from our model of simulations with and without volatility feedback</w:t>
      </w:r>
      <w:r w:rsidR="007C5392">
        <w:rPr>
          <w:rFonts w:cstheme="minorHAnsi"/>
          <w:color w:val="333333"/>
          <w:sz w:val="21"/>
          <w:szCs w:val="21"/>
          <w:lang w:val="en-US"/>
        </w:rPr>
        <w:t>.  Note that all parameters took</w:t>
      </w:r>
      <w:r w:rsidR="000330B1">
        <w:rPr>
          <w:rFonts w:cstheme="minorHAnsi"/>
          <w:color w:val="333333"/>
          <w:sz w:val="21"/>
          <w:szCs w:val="21"/>
          <w:lang w:val="en-US"/>
        </w:rPr>
        <w:t xml:space="preserve"> their default values (see appendix 6.1 – </w:t>
      </w:r>
      <w:r w:rsidR="000330B1">
        <w:rPr>
          <w:rFonts w:cstheme="minorHAnsi"/>
          <w:color w:val="FF0000"/>
          <w:sz w:val="21"/>
          <w:szCs w:val="21"/>
          <w:lang w:val="en-US"/>
        </w:rPr>
        <w:t>page!!!</w:t>
      </w:r>
      <w:r w:rsidR="000330B1">
        <w:rPr>
          <w:rFonts w:cstheme="minorHAnsi"/>
          <w:color w:val="333333"/>
          <w:sz w:val="21"/>
          <w:szCs w:val="21"/>
          <w:lang w:val="en-US"/>
        </w:rPr>
        <w:t xml:space="preserve">) unless otherwise specified.  </w:t>
      </w:r>
      <w:r w:rsidR="000C3E7E">
        <w:rPr>
          <w:rFonts w:cstheme="minorHAnsi"/>
          <w:color w:val="333333"/>
          <w:sz w:val="21"/>
          <w:szCs w:val="21"/>
          <w:lang w:val="en-US"/>
        </w:rPr>
        <w:t xml:space="preserve">This </w:t>
      </w:r>
      <w:r w:rsidR="001872AE">
        <w:rPr>
          <w:rFonts w:cstheme="minorHAnsi"/>
          <w:color w:val="333333"/>
          <w:sz w:val="21"/>
          <w:szCs w:val="21"/>
          <w:lang w:val="en-US"/>
        </w:rPr>
        <w:t>is valid</w:t>
      </w:r>
      <w:r w:rsidR="000C3E7E">
        <w:rPr>
          <w:rFonts w:cstheme="minorHAnsi"/>
          <w:color w:val="333333"/>
          <w:sz w:val="21"/>
          <w:szCs w:val="21"/>
          <w:lang w:val="en-US"/>
        </w:rPr>
        <w:t xml:space="preserve"> for all results presented in this paper.</w:t>
      </w:r>
    </w:p>
    <w:p w:rsidR="00865803" w:rsidRDefault="000330B1" w:rsidP="00F3448A">
      <w:pPr>
        <w:keepNext/>
        <w:spacing w:line="360" w:lineRule="auto"/>
        <w:jc w:val="center"/>
      </w:pPr>
      <w:r>
        <w:rPr>
          <w:rFonts w:cstheme="minorHAnsi"/>
          <w:noProof/>
          <w:color w:val="333333"/>
          <w:sz w:val="21"/>
          <w:szCs w:val="21"/>
          <w:lang w:eastAsia="de-CH"/>
        </w:rPr>
        <w:drawing>
          <wp:inline distT="0" distB="0" distL="0" distR="0" wp14:anchorId="087F4D16" wp14:editId="16BCFCAB">
            <wp:extent cx="3980079" cy="16824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l pri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3218" cy="1683823"/>
                    </a:xfrm>
                    <a:prstGeom prst="rect">
                      <a:avLst/>
                    </a:prstGeom>
                  </pic:spPr>
                </pic:pic>
              </a:graphicData>
            </a:graphic>
          </wp:inline>
        </w:drawing>
      </w:r>
    </w:p>
    <w:p w:rsidR="00915271" w:rsidRDefault="00865803" w:rsidP="00915271">
      <w:pPr>
        <w:pStyle w:val="Caption"/>
        <w:jc w:val="center"/>
        <w:rPr>
          <w:lang w:val="en-US"/>
        </w:rPr>
      </w:pPr>
      <w:r w:rsidRPr="00865803">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13</w:t>
      </w:r>
      <w:r w:rsidR="00E25294">
        <w:rPr>
          <w:lang w:val="en-US"/>
        </w:rPr>
        <w:fldChar w:fldCharType="end"/>
      </w:r>
      <w:r w:rsidRPr="00865803">
        <w:rPr>
          <w:lang w:val="en-US"/>
        </w:rPr>
        <w:t xml:space="preserve">: Our results without volatility feedback – </w:t>
      </w:r>
      <w:r w:rsidR="00915271">
        <w:rPr>
          <w:lang w:val="en-US"/>
        </w:rPr>
        <w:t>Transaction price over time</w:t>
      </w:r>
    </w:p>
    <w:p w:rsidR="00915271" w:rsidRPr="00915271" w:rsidRDefault="00984135" w:rsidP="00915271">
      <w:pPr>
        <w:pStyle w:val="Caption"/>
        <w:jc w:val="center"/>
        <w:rPr>
          <w:lang w:val="en-US"/>
        </w:rPr>
      </w:pPr>
      <w:r>
        <w:rPr>
          <w:lang w:val="en-US"/>
        </w:rPr>
        <w:t>Non-default parameters</w:t>
      </w:r>
      <w:r w:rsidR="00915271">
        <w:rPr>
          <w:lang w:val="en-US"/>
        </w:rPr>
        <w:t xml:space="preserve">:   </w:t>
      </w:r>
      <w:r>
        <w:rPr>
          <w:lang w:val="en-US"/>
        </w:rPr>
        <w:t>SP.</w:t>
      </w:r>
      <w:r w:rsidR="00915271">
        <w:rPr>
          <w:lang w:val="en-US"/>
        </w:rPr>
        <w:t>sigma = 0.0048</w:t>
      </w:r>
    </w:p>
    <w:p w:rsidR="00915271" w:rsidRPr="00915271" w:rsidRDefault="00915271" w:rsidP="00915271">
      <w:pPr>
        <w:rPr>
          <w:lang w:val="en-US"/>
        </w:rPr>
      </w:pPr>
    </w:p>
    <w:p w:rsidR="003670E4" w:rsidRPr="00915271" w:rsidRDefault="003670E4" w:rsidP="00F3448A">
      <w:pPr>
        <w:keepNext/>
        <w:spacing w:line="360" w:lineRule="auto"/>
        <w:jc w:val="center"/>
        <w:rPr>
          <w:lang w:val="en-US"/>
        </w:rPr>
      </w:pPr>
      <w:r>
        <w:rPr>
          <w:rFonts w:cstheme="minorHAnsi"/>
          <w:noProof/>
          <w:color w:val="333333"/>
          <w:sz w:val="21"/>
          <w:szCs w:val="21"/>
          <w:lang w:eastAsia="de-CH"/>
        </w:rPr>
        <w:drawing>
          <wp:inline distT="0" distB="0" distL="0" distR="0" wp14:anchorId="6B35DE05" wp14:editId="0C9364F9">
            <wp:extent cx="2913705" cy="2490717"/>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l log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3705" cy="2490717"/>
                    </a:xfrm>
                    <a:prstGeom prst="rect">
                      <a:avLst/>
                    </a:prstGeom>
                  </pic:spPr>
                </pic:pic>
              </a:graphicData>
            </a:graphic>
          </wp:inline>
        </w:drawing>
      </w:r>
    </w:p>
    <w:p w:rsidR="00915271" w:rsidRDefault="003670E4" w:rsidP="003670E4">
      <w:pPr>
        <w:pStyle w:val="Caption"/>
        <w:jc w:val="center"/>
        <w:rPr>
          <w:lang w:val="en-US"/>
        </w:rPr>
      </w:pPr>
      <w:r w:rsidRPr="00F3448A">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14</w:t>
      </w:r>
      <w:r w:rsidR="00E25294">
        <w:rPr>
          <w:lang w:val="en-US"/>
        </w:rPr>
        <w:fldChar w:fldCharType="end"/>
      </w:r>
      <w:r w:rsidRPr="00F3448A">
        <w:rPr>
          <w:lang w:val="en-US"/>
        </w:rPr>
        <w:t xml:space="preserve"> : Our results without volatility feedback </w:t>
      </w:r>
      <w:r w:rsidR="00915271">
        <w:rPr>
          <w:lang w:val="en-US"/>
        </w:rPr>
        <w:t>–</w:t>
      </w:r>
      <w:r w:rsidRPr="00F3448A">
        <w:rPr>
          <w:lang w:val="en-US"/>
        </w:rPr>
        <w:t xml:space="preserve"> </w:t>
      </w:r>
      <w:r w:rsidR="00915271">
        <w:rPr>
          <w:lang w:val="en-US"/>
        </w:rPr>
        <w:t>Logarithmic return values over time</w:t>
      </w:r>
    </w:p>
    <w:p w:rsidR="00915271" w:rsidRPr="00915271" w:rsidRDefault="00984135" w:rsidP="00915271">
      <w:pPr>
        <w:pStyle w:val="Caption"/>
        <w:jc w:val="center"/>
        <w:rPr>
          <w:lang w:val="en-US"/>
        </w:rPr>
      </w:pPr>
      <w:r>
        <w:rPr>
          <w:lang w:val="en-US"/>
        </w:rPr>
        <w:t>Non-default parameters</w:t>
      </w:r>
      <w:r w:rsidR="00915271">
        <w:rPr>
          <w:lang w:val="en-US"/>
        </w:rPr>
        <w:t xml:space="preserve">:   </w:t>
      </w:r>
      <w:r>
        <w:rPr>
          <w:lang w:val="en-US"/>
        </w:rPr>
        <w:t>SP.</w:t>
      </w:r>
      <w:r w:rsidR="00915271">
        <w:rPr>
          <w:lang w:val="en-US"/>
        </w:rPr>
        <w:t>sigma = 0.0048</w:t>
      </w:r>
    </w:p>
    <w:p w:rsidR="000330B1" w:rsidRDefault="00915271"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The vertical lines in both plots represent days gone past.  This makes it easier to compare our results to those </w:t>
      </w:r>
      <w:r w:rsidR="002D667B">
        <w:rPr>
          <w:rFonts w:cstheme="minorHAnsi"/>
          <w:color w:val="333333"/>
          <w:sz w:val="21"/>
          <w:szCs w:val="21"/>
          <w:lang w:val="en-US"/>
        </w:rPr>
        <w:t>presented in F</w:t>
      </w:r>
      <w:r>
        <w:rPr>
          <w:rFonts w:cstheme="minorHAnsi"/>
          <w:color w:val="333333"/>
          <w:sz w:val="21"/>
          <w:szCs w:val="21"/>
          <w:lang w:val="en-US"/>
        </w:rPr>
        <w:t xml:space="preserve">igure 11.  Looking </w:t>
      </w:r>
      <w:r w:rsidR="002D667B">
        <w:rPr>
          <w:rFonts w:cstheme="minorHAnsi"/>
          <w:color w:val="333333"/>
          <w:sz w:val="21"/>
          <w:szCs w:val="21"/>
          <w:lang w:val="en-US"/>
        </w:rPr>
        <w:t>at the transaction price plot (F</w:t>
      </w:r>
      <w:r>
        <w:rPr>
          <w:rFonts w:cstheme="minorHAnsi"/>
          <w:color w:val="333333"/>
          <w:sz w:val="21"/>
          <w:szCs w:val="21"/>
          <w:lang w:val="en-US"/>
        </w:rPr>
        <w:t xml:space="preserve">igure 13), we see that the market was more or less consistent throughout the simulation.  This </w:t>
      </w:r>
      <w:r w:rsidR="002D667B">
        <w:rPr>
          <w:rFonts w:cstheme="minorHAnsi"/>
          <w:color w:val="333333"/>
          <w:sz w:val="21"/>
          <w:szCs w:val="21"/>
          <w:lang w:val="en-US"/>
        </w:rPr>
        <w:t>confirms what is seen in F</w:t>
      </w:r>
      <w:r>
        <w:rPr>
          <w:rFonts w:cstheme="minorHAnsi"/>
          <w:color w:val="333333"/>
          <w:sz w:val="21"/>
          <w:szCs w:val="21"/>
          <w:lang w:val="en-US"/>
        </w:rPr>
        <w:t>igure 11a</w:t>
      </w:r>
      <w:r w:rsidR="00F1417E">
        <w:rPr>
          <w:rFonts w:cstheme="minorHAnsi"/>
          <w:color w:val="333333"/>
          <w:sz w:val="21"/>
          <w:szCs w:val="21"/>
          <w:lang w:val="en-US"/>
        </w:rPr>
        <w:t xml:space="preserve">.  </w:t>
      </w:r>
    </w:p>
    <w:p w:rsidR="00F1417E" w:rsidRDefault="009930DA"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lastRenderedPageBreak/>
        <w:t>Concerning</w:t>
      </w:r>
      <w:r w:rsidR="00F1417E">
        <w:rPr>
          <w:rFonts w:cstheme="minorHAnsi"/>
          <w:color w:val="333333"/>
          <w:sz w:val="21"/>
          <w:szCs w:val="21"/>
          <w:lang w:val="en-US"/>
        </w:rPr>
        <w:t xml:space="preserve"> logarithmic</w:t>
      </w:r>
      <w:r>
        <w:rPr>
          <w:rFonts w:cstheme="minorHAnsi"/>
          <w:color w:val="333333"/>
          <w:sz w:val="21"/>
          <w:szCs w:val="21"/>
          <w:lang w:val="en-US"/>
        </w:rPr>
        <w:t xml:space="preserve"> return values, there clearly is</w:t>
      </w:r>
      <w:r w:rsidR="00F1417E">
        <w:rPr>
          <w:rFonts w:cstheme="minorHAnsi"/>
          <w:color w:val="333333"/>
          <w:sz w:val="21"/>
          <w:szCs w:val="21"/>
          <w:lang w:val="en-US"/>
        </w:rPr>
        <w:t xml:space="preserve"> </w:t>
      </w:r>
      <w:r>
        <w:rPr>
          <w:rFonts w:cstheme="minorHAnsi"/>
          <w:color w:val="333333"/>
          <w:sz w:val="21"/>
          <w:szCs w:val="21"/>
          <w:lang w:val="en-US"/>
        </w:rPr>
        <w:t>jitter</w:t>
      </w:r>
      <w:r w:rsidR="00F1417E">
        <w:rPr>
          <w:rFonts w:cstheme="minorHAnsi"/>
          <w:color w:val="333333"/>
          <w:sz w:val="21"/>
          <w:szCs w:val="21"/>
          <w:lang w:val="en-US"/>
        </w:rPr>
        <w:t xml:space="preserve"> in our results.  If we ignore the jitter, our results are remarkably similar to those presented in </w:t>
      </w:r>
      <w:r w:rsidR="002D667B">
        <w:rPr>
          <w:rFonts w:cstheme="minorHAnsi"/>
          <w:color w:val="333333"/>
          <w:sz w:val="21"/>
          <w:szCs w:val="21"/>
          <w:lang w:val="en-US"/>
        </w:rPr>
        <w:t>F</w:t>
      </w:r>
      <w:r w:rsidR="00F1417E">
        <w:rPr>
          <w:rFonts w:cstheme="minorHAnsi"/>
          <w:color w:val="333333"/>
          <w:sz w:val="21"/>
          <w:szCs w:val="21"/>
          <w:lang w:val="en-US"/>
        </w:rPr>
        <w:t xml:space="preserve">igure </w:t>
      </w:r>
      <w:r w:rsidR="00215B4B">
        <w:rPr>
          <w:rFonts w:cstheme="minorHAnsi"/>
          <w:color w:val="333333"/>
          <w:sz w:val="21"/>
          <w:szCs w:val="21"/>
          <w:lang w:val="en-US"/>
        </w:rPr>
        <w:t>11b</w:t>
      </w:r>
      <w:r w:rsidR="006B112C">
        <w:rPr>
          <w:rFonts w:cstheme="minorHAnsi"/>
          <w:color w:val="333333"/>
          <w:sz w:val="21"/>
          <w:szCs w:val="21"/>
          <w:lang w:val="en-US"/>
        </w:rPr>
        <w:t>:  t</w:t>
      </w:r>
      <w:r w:rsidR="00215B4B">
        <w:rPr>
          <w:rFonts w:cstheme="minorHAnsi"/>
          <w:color w:val="333333"/>
          <w:sz w:val="21"/>
          <w:szCs w:val="21"/>
          <w:lang w:val="en-US"/>
        </w:rPr>
        <w:t xml:space="preserve">he logarithmic returns </w:t>
      </w:r>
      <w:r w:rsidR="007C5392">
        <w:rPr>
          <w:rFonts w:cstheme="minorHAnsi"/>
          <w:color w:val="333333"/>
          <w:sz w:val="21"/>
          <w:szCs w:val="21"/>
          <w:lang w:val="en-US"/>
        </w:rPr>
        <w:t xml:space="preserve">appear to be independent of time.  It seems we have succeeded in reproducing the results without volatility feedback.  </w:t>
      </w:r>
      <w:r w:rsidR="00F1417E">
        <w:rPr>
          <w:rFonts w:cstheme="minorHAnsi"/>
          <w:color w:val="333333"/>
          <w:sz w:val="21"/>
          <w:szCs w:val="21"/>
          <w:lang w:val="en-US"/>
        </w:rPr>
        <w:t xml:space="preserve">We believe that the jitter we see is </w:t>
      </w:r>
      <w:r w:rsidR="00565311">
        <w:rPr>
          <w:rFonts w:cstheme="minorHAnsi"/>
          <w:color w:val="333333"/>
          <w:sz w:val="21"/>
          <w:szCs w:val="21"/>
          <w:lang w:val="en-US"/>
        </w:rPr>
        <w:t xml:space="preserve">simply </w:t>
      </w:r>
      <w:r w:rsidR="00F1417E">
        <w:rPr>
          <w:rFonts w:cstheme="minorHAnsi"/>
          <w:color w:val="333333"/>
          <w:sz w:val="21"/>
          <w:szCs w:val="21"/>
          <w:lang w:val="en-US"/>
        </w:rPr>
        <w:t xml:space="preserve">a consequence of the random number generators used in the implementation of the model.  </w:t>
      </w:r>
    </w:p>
    <w:p w:rsidR="00565311" w:rsidRDefault="00565311"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Following are the results of our m</w:t>
      </w:r>
      <w:r w:rsidR="00E25294">
        <w:rPr>
          <w:rFonts w:cstheme="minorHAnsi"/>
          <w:color w:val="333333"/>
          <w:sz w:val="21"/>
          <w:szCs w:val="21"/>
          <w:lang w:val="en-US"/>
        </w:rPr>
        <w:t>odel when volatility feedback i</w:t>
      </w:r>
      <w:r>
        <w:rPr>
          <w:rFonts w:cstheme="minorHAnsi"/>
          <w:color w:val="333333"/>
          <w:sz w:val="21"/>
          <w:szCs w:val="21"/>
          <w:lang w:val="en-US"/>
        </w:rPr>
        <w:t>s turned on:</w:t>
      </w:r>
    </w:p>
    <w:p w:rsidR="00E25294" w:rsidRDefault="00E25294" w:rsidP="00E25294">
      <w:pPr>
        <w:keepNext/>
        <w:spacing w:line="360" w:lineRule="auto"/>
        <w:jc w:val="center"/>
      </w:pPr>
      <w:r>
        <w:rPr>
          <w:rFonts w:cstheme="minorHAnsi"/>
          <w:noProof/>
          <w:color w:val="333333"/>
          <w:sz w:val="21"/>
          <w:szCs w:val="21"/>
          <w:lang w:eastAsia="de-CH"/>
        </w:rPr>
        <w:drawing>
          <wp:inline distT="0" distB="0" distL="0" distR="0" wp14:anchorId="0D956161" wp14:editId="36C56D34">
            <wp:extent cx="3968257" cy="16626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 pric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70381" cy="1663516"/>
                    </a:xfrm>
                    <a:prstGeom prst="rect">
                      <a:avLst/>
                    </a:prstGeom>
                  </pic:spPr>
                </pic:pic>
              </a:graphicData>
            </a:graphic>
          </wp:inline>
        </w:drawing>
      </w:r>
    </w:p>
    <w:p w:rsidR="00E25294" w:rsidRDefault="00E25294" w:rsidP="00E25294">
      <w:pPr>
        <w:pStyle w:val="Caption"/>
        <w:jc w:val="center"/>
        <w:rPr>
          <w:lang w:val="en-US"/>
        </w:rPr>
      </w:pPr>
      <w:r w:rsidRPr="00E25294">
        <w:rPr>
          <w:lang w:val="en-US"/>
        </w:rPr>
        <w:t xml:space="preserve">Figure </w:t>
      </w:r>
      <w:r>
        <w:fldChar w:fldCharType="begin"/>
      </w:r>
      <w:r w:rsidRPr="00E25294">
        <w:rPr>
          <w:lang w:val="en-US"/>
        </w:rPr>
        <w:instrText xml:space="preserve"> SEQ Figure \* ARABIC </w:instrText>
      </w:r>
      <w:r>
        <w:fldChar w:fldCharType="separate"/>
      </w:r>
      <w:r w:rsidR="00EA31B7">
        <w:rPr>
          <w:noProof/>
          <w:lang w:val="en-US"/>
        </w:rPr>
        <w:t>15</w:t>
      </w:r>
      <w:r>
        <w:fldChar w:fldCharType="end"/>
      </w:r>
      <w:r w:rsidRPr="00E25294">
        <w:rPr>
          <w:lang w:val="en-US"/>
        </w:rPr>
        <w:t xml:space="preserve">: Our results with volatility feedback </w:t>
      </w:r>
      <w:r>
        <w:rPr>
          <w:lang w:val="en-US"/>
        </w:rPr>
        <w:t>–</w:t>
      </w:r>
      <w:r w:rsidRPr="00E25294">
        <w:rPr>
          <w:lang w:val="en-US"/>
        </w:rPr>
        <w:t xml:space="preserve"> </w:t>
      </w:r>
      <w:r>
        <w:rPr>
          <w:lang w:val="en-US"/>
        </w:rPr>
        <w:t>Transaction price over time</w:t>
      </w:r>
    </w:p>
    <w:p w:rsidR="00565311" w:rsidRPr="00E25294" w:rsidRDefault="00E25294" w:rsidP="00E25294">
      <w:pPr>
        <w:pStyle w:val="Caption"/>
        <w:jc w:val="center"/>
        <w:rPr>
          <w:rFonts w:cstheme="minorHAnsi"/>
          <w:color w:val="333333"/>
          <w:sz w:val="21"/>
          <w:szCs w:val="21"/>
          <w:lang w:val="en-US"/>
        </w:rPr>
      </w:pPr>
      <w:r>
        <w:rPr>
          <w:lang w:val="en-US"/>
        </w:rPr>
        <w:t>Non-default parameters: SP.volfeed = 1 , SP.k = 1.66 , SP.korrk = 0.00043</w:t>
      </w:r>
    </w:p>
    <w:p w:rsidR="00E25294" w:rsidRDefault="00E25294" w:rsidP="00E25294">
      <w:pPr>
        <w:keepNext/>
        <w:spacing w:line="360" w:lineRule="auto"/>
        <w:jc w:val="center"/>
      </w:pPr>
      <w:r>
        <w:rPr>
          <w:rFonts w:cstheme="minorHAnsi"/>
          <w:noProof/>
          <w:color w:val="333333"/>
          <w:sz w:val="21"/>
          <w:szCs w:val="21"/>
          <w:lang w:eastAsia="de-CH"/>
        </w:rPr>
        <w:drawing>
          <wp:inline distT="0" distB="0" distL="0" distR="0" wp14:anchorId="4EFB28C0" wp14:editId="145724D2">
            <wp:extent cx="3171161" cy="268178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 log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75036" cy="2685062"/>
                    </a:xfrm>
                    <a:prstGeom prst="rect">
                      <a:avLst/>
                    </a:prstGeom>
                  </pic:spPr>
                </pic:pic>
              </a:graphicData>
            </a:graphic>
          </wp:inline>
        </w:drawing>
      </w:r>
    </w:p>
    <w:p w:rsidR="00E25294" w:rsidRPr="00E25294" w:rsidRDefault="00E25294" w:rsidP="00E25294">
      <w:pPr>
        <w:pStyle w:val="Caption"/>
        <w:jc w:val="center"/>
        <w:rPr>
          <w:lang w:val="en-US"/>
        </w:rPr>
      </w:pPr>
      <w:r w:rsidRPr="00E25294">
        <w:rPr>
          <w:lang w:val="en-US"/>
        </w:rPr>
        <w:t xml:space="preserve">Figure </w:t>
      </w:r>
      <w:r>
        <w:fldChar w:fldCharType="begin"/>
      </w:r>
      <w:r w:rsidRPr="00E25294">
        <w:rPr>
          <w:lang w:val="en-US"/>
        </w:rPr>
        <w:instrText xml:space="preserve"> SEQ Figure \* ARABIC </w:instrText>
      </w:r>
      <w:r>
        <w:fldChar w:fldCharType="separate"/>
      </w:r>
      <w:r w:rsidR="00EA31B7">
        <w:rPr>
          <w:noProof/>
          <w:lang w:val="en-US"/>
        </w:rPr>
        <w:t>16</w:t>
      </w:r>
      <w:r>
        <w:fldChar w:fldCharType="end"/>
      </w:r>
      <w:r w:rsidRPr="00E25294">
        <w:rPr>
          <w:lang w:val="en-US"/>
        </w:rPr>
        <w:t>: Our results with volatility feedback –</w:t>
      </w:r>
      <w:r>
        <w:rPr>
          <w:lang w:val="en-US"/>
        </w:rPr>
        <w:t xml:space="preserve"> Logarithmic return values over time</w:t>
      </w:r>
      <w:r w:rsidRPr="00E25294">
        <w:rPr>
          <w:lang w:val="en-US"/>
        </w:rPr>
        <w:t xml:space="preserve"> </w:t>
      </w:r>
    </w:p>
    <w:p w:rsidR="00E25294" w:rsidRPr="00E25294" w:rsidRDefault="00E25294" w:rsidP="00E25294">
      <w:pPr>
        <w:pStyle w:val="Caption"/>
        <w:jc w:val="center"/>
        <w:rPr>
          <w:rFonts w:cstheme="minorHAnsi"/>
          <w:color w:val="333333"/>
          <w:sz w:val="21"/>
          <w:szCs w:val="21"/>
          <w:lang w:val="en-US"/>
        </w:rPr>
      </w:pPr>
      <w:r>
        <w:rPr>
          <w:lang w:val="en-US"/>
        </w:rPr>
        <w:t>Non-default parameters: SP.volfeed = 1 , SP.k = 1.66 , SP.korrk = 0.00043</w:t>
      </w:r>
    </w:p>
    <w:p w:rsidR="002A2462" w:rsidRDefault="00E25294" w:rsidP="002A2462">
      <w:pPr>
        <w:spacing w:line="360" w:lineRule="auto"/>
        <w:jc w:val="both"/>
        <w:rPr>
          <w:rFonts w:cstheme="minorHAnsi"/>
          <w:color w:val="333333"/>
          <w:sz w:val="21"/>
          <w:szCs w:val="21"/>
          <w:lang w:val="en-US"/>
        </w:rPr>
      </w:pPr>
      <w:r>
        <w:rPr>
          <w:rFonts w:cstheme="minorHAnsi"/>
          <w:color w:val="333333"/>
          <w:sz w:val="21"/>
          <w:szCs w:val="21"/>
          <w:lang w:val="en-US"/>
        </w:rPr>
        <w:tab/>
        <w:t xml:space="preserve">Looking at Figure 15, it is clear that the volatility feedback mechanism is working.  The market transaction price is very stable at the beginning of the simulation and </w:t>
      </w:r>
      <w:r w:rsidR="0077164E">
        <w:rPr>
          <w:rFonts w:cstheme="minorHAnsi"/>
          <w:color w:val="333333"/>
          <w:sz w:val="21"/>
          <w:szCs w:val="21"/>
          <w:lang w:val="en-US"/>
        </w:rPr>
        <w:t xml:space="preserve">fluctuates more and more as time </w:t>
      </w:r>
      <w:r w:rsidR="00045DBA">
        <w:rPr>
          <w:rFonts w:cstheme="minorHAnsi"/>
          <w:color w:val="333333"/>
          <w:sz w:val="21"/>
          <w:szCs w:val="21"/>
          <w:lang w:val="en-US"/>
        </w:rPr>
        <w:t>goes on</w:t>
      </w:r>
      <w:r w:rsidR="0077164E">
        <w:rPr>
          <w:rFonts w:cstheme="minorHAnsi"/>
          <w:color w:val="333333"/>
          <w:sz w:val="21"/>
          <w:szCs w:val="21"/>
          <w:lang w:val="en-US"/>
        </w:rPr>
        <w:t xml:space="preserve">.  </w:t>
      </w:r>
      <w:r w:rsidR="00045DBA">
        <w:rPr>
          <w:rFonts w:cstheme="minorHAnsi"/>
          <w:color w:val="333333"/>
          <w:sz w:val="21"/>
          <w:szCs w:val="21"/>
          <w:lang w:val="en-US"/>
        </w:rPr>
        <w:t xml:space="preserve">This is consistent with the results in Figure 12a.  </w:t>
      </w:r>
    </w:p>
    <w:p w:rsidR="00045DBA" w:rsidRDefault="00045DBA" w:rsidP="002A2462">
      <w:pPr>
        <w:spacing w:line="360" w:lineRule="auto"/>
        <w:jc w:val="both"/>
        <w:rPr>
          <w:rFonts w:cstheme="minorHAnsi"/>
          <w:color w:val="333333"/>
          <w:sz w:val="21"/>
          <w:szCs w:val="21"/>
          <w:lang w:val="en-US"/>
        </w:rPr>
      </w:pPr>
      <w:r>
        <w:rPr>
          <w:rFonts w:cstheme="minorHAnsi"/>
          <w:color w:val="333333"/>
          <w:sz w:val="21"/>
          <w:szCs w:val="21"/>
          <w:lang w:val="en-US"/>
        </w:rPr>
        <w:tab/>
        <w:t xml:space="preserve">Regarding logarithmic return values over time, a “fat tail” is clearly noticeable in Figure 16.  </w:t>
      </w:r>
      <w:r w:rsidR="009930DA">
        <w:rPr>
          <w:rFonts w:cstheme="minorHAnsi"/>
          <w:color w:val="333333"/>
          <w:sz w:val="21"/>
          <w:szCs w:val="21"/>
          <w:lang w:val="en-US"/>
        </w:rPr>
        <w:t xml:space="preserve">This is a direct consequence of increasing fluctuation of the transaction price as time goes on.  </w:t>
      </w:r>
      <w:r>
        <w:rPr>
          <w:rFonts w:cstheme="minorHAnsi"/>
          <w:color w:val="333333"/>
          <w:sz w:val="21"/>
          <w:szCs w:val="21"/>
          <w:lang w:val="en-US"/>
        </w:rPr>
        <w:t>Once a</w:t>
      </w:r>
      <w:r w:rsidR="009930DA">
        <w:rPr>
          <w:rFonts w:cstheme="minorHAnsi"/>
          <w:color w:val="333333"/>
          <w:sz w:val="21"/>
          <w:szCs w:val="21"/>
          <w:lang w:val="en-US"/>
        </w:rPr>
        <w:t xml:space="preserve">gain there </w:t>
      </w:r>
      <w:r w:rsidR="009930DA">
        <w:rPr>
          <w:rFonts w:cstheme="minorHAnsi"/>
          <w:color w:val="333333"/>
          <w:sz w:val="21"/>
          <w:szCs w:val="21"/>
          <w:lang w:val="en-US"/>
        </w:rPr>
        <w:lastRenderedPageBreak/>
        <w:t>seems to be jitter</w:t>
      </w:r>
      <w:r w:rsidR="006F4E24">
        <w:rPr>
          <w:rFonts w:cstheme="minorHAnsi"/>
          <w:color w:val="333333"/>
          <w:sz w:val="21"/>
          <w:szCs w:val="21"/>
          <w:lang w:val="en-US"/>
        </w:rPr>
        <w:t xml:space="preserve"> in the results.  However, the underlying volatility feedback mechanism is behaving consistently with the results in Figure 12a and Figure12b.  </w:t>
      </w:r>
    </w:p>
    <w:p w:rsidR="006F4E24" w:rsidRDefault="006F4E24" w:rsidP="002A2462">
      <w:pPr>
        <w:spacing w:line="360" w:lineRule="auto"/>
        <w:jc w:val="both"/>
        <w:rPr>
          <w:rFonts w:cstheme="minorHAnsi"/>
          <w:color w:val="333333"/>
          <w:sz w:val="21"/>
          <w:szCs w:val="21"/>
          <w:lang w:val="en-US"/>
        </w:rPr>
      </w:pPr>
      <w:r>
        <w:rPr>
          <w:rFonts w:cstheme="minorHAnsi"/>
          <w:color w:val="333333"/>
          <w:sz w:val="21"/>
          <w:szCs w:val="21"/>
          <w:lang w:val="en-US"/>
        </w:rPr>
        <w:tab/>
        <w:t xml:space="preserve">When presenting our project, we were asked if the market stays unstable even after a long period of time.  Below </w:t>
      </w:r>
      <w:r w:rsidR="00F0276F">
        <w:rPr>
          <w:rFonts w:cstheme="minorHAnsi"/>
          <w:color w:val="333333"/>
          <w:sz w:val="21"/>
          <w:szCs w:val="21"/>
          <w:lang w:val="en-US"/>
        </w:rPr>
        <w:t>are the</w:t>
      </w:r>
      <w:r>
        <w:rPr>
          <w:rFonts w:cstheme="minorHAnsi"/>
          <w:color w:val="333333"/>
          <w:sz w:val="21"/>
          <w:szCs w:val="21"/>
          <w:lang w:val="en-US"/>
        </w:rPr>
        <w:t xml:space="preserve"> result</w:t>
      </w:r>
      <w:r w:rsidR="00F0276F">
        <w:rPr>
          <w:rFonts w:cstheme="minorHAnsi"/>
          <w:color w:val="333333"/>
          <w:sz w:val="21"/>
          <w:szCs w:val="21"/>
          <w:lang w:val="en-US"/>
        </w:rPr>
        <w:t>s</w:t>
      </w:r>
      <w:r>
        <w:rPr>
          <w:rFonts w:cstheme="minorHAnsi"/>
          <w:color w:val="333333"/>
          <w:sz w:val="21"/>
          <w:szCs w:val="21"/>
          <w:lang w:val="en-US"/>
        </w:rPr>
        <w:t xml:space="preserve"> of the same simulation which generated Figure </w:t>
      </w:r>
      <w:r w:rsidR="00141233">
        <w:rPr>
          <w:rFonts w:cstheme="minorHAnsi"/>
          <w:color w:val="333333"/>
          <w:sz w:val="21"/>
          <w:szCs w:val="21"/>
          <w:lang w:val="en-US"/>
        </w:rPr>
        <w:t xml:space="preserve">15 and Figure 16, </w:t>
      </w:r>
      <w:r>
        <w:rPr>
          <w:rFonts w:cstheme="minorHAnsi"/>
          <w:color w:val="333333"/>
          <w:sz w:val="21"/>
          <w:szCs w:val="21"/>
          <w:lang w:val="en-US"/>
        </w:rPr>
        <w:t>except the simulation period is increased from 10 days to 20 days:</w:t>
      </w:r>
    </w:p>
    <w:p w:rsidR="00141233" w:rsidRDefault="00141233" w:rsidP="00141233">
      <w:pPr>
        <w:keepNext/>
        <w:spacing w:line="360" w:lineRule="auto"/>
        <w:jc w:val="center"/>
      </w:pPr>
      <w:r>
        <w:rPr>
          <w:rFonts w:cstheme="minorHAnsi"/>
          <w:noProof/>
          <w:color w:val="333333"/>
          <w:sz w:val="21"/>
          <w:szCs w:val="21"/>
          <w:lang w:eastAsia="de-CH"/>
        </w:rPr>
        <w:drawing>
          <wp:inline distT="0" distB="0" distL="0" distR="0" wp14:anchorId="6E2C424F" wp14:editId="32F8CF7B">
            <wp:extent cx="3889612" cy="1665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 long sim pric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95691" cy="1668293"/>
                    </a:xfrm>
                    <a:prstGeom prst="rect">
                      <a:avLst/>
                    </a:prstGeom>
                  </pic:spPr>
                </pic:pic>
              </a:graphicData>
            </a:graphic>
          </wp:inline>
        </w:drawing>
      </w:r>
    </w:p>
    <w:p w:rsidR="00141233" w:rsidRPr="00141233" w:rsidRDefault="00141233" w:rsidP="00141233">
      <w:pPr>
        <w:pStyle w:val="Caption"/>
        <w:jc w:val="center"/>
        <w:rPr>
          <w:lang w:val="en-US"/>
        </w:rPr>
      </w:pPr>
      <w:r w:rsidRPr="00141233">
        <w:rPr>
          <w:lang w:val="en-US"/>
        </w:rPr>
        <w:t xml:space="preserve">Figure </w:t>
      </w:r>
      <w:r>
        <w:fldChar w:fldCharType="begin"/>
      </w:r>
      <w:r w:rsidRPr="00141233">
        <w:rPr>
          <w:lang w:val="en-US"/>
        </w:rPr>
        <w:instrText xml:space="preserve"> SEQ Figure \* ARABIC </w:instrText>
      </w:r>
      <w:r>
        <w:fldChar w:fldCharType="separate"/>
      </w:r>
      <w:r w:rsidR="00EA31B7">
        <w:rPr>
          <w:noProof/>
          <w:lang w:val="en-US"/>
        </w:rPr>
        <w:t>17</w:t>
      </w:r>
      <w:r>
        <w:fldChar w:fldCharType="end"/>
      </w:r>
      <w:r w:rsidRPr="00141233">
        <w:rPr>
          <w:lang w:val="en-US"/>
        </w:rPr>
        <w:t>: Long simulation</w:t>
      </w:r>
      <w:r>
        <w:rPr>
          <w:lang w:val="en-US"/>
        </w:rPr>
        <w:t xml:space="preserve"> results</w:t>
      </w:r>
      <w:r w:rsidRPr="00141233">
        <w:rPr>
          <w:lang w:val="en-US"/>
        </w:rPr>
        <w:t xml:space="preserve"> with volatility feedback</w:t>
      </w:r>
      <w:r>
        <w:rPr>
          <w:lang w:val="en-US"/>
        </w:rPr>
        <w:t xml:space="preserve"> (20 days) – Transaction price over time</w:t>
      </w:r>
      <w:r w:rsidRPr="00141233">
        <w:rPr>
          <w:lang w:val="en-US"/>
        </w:rPr>
        <w:t xml:space="preserve"> </w:t>
      </w:r>
    </w:p>
    <w:p w:rsidR="002A2462" w:rsidRPr="00141233" w:rsidRDefault="00141233" w:rsidP="00141233">
      <w:pPr>
        <w:pStyle w:val="Caption"/>
        <w:jc w:val="center"/>
        <w:rPr>
          <w:rFonts w:cstheme="minorHAnsi"/>
          <w:color w:val="333333"/>
          <w:sz w:val="21"/>
          <w:szCs w:val="21"/>
          <w:lang w:val="en-US"/>
        </w:rPr>
      </w:pPr>
      <w:r w:rsidRPr="00141233">
        <w:rPr>
          <w:lang w:val="en-US"/>
        </w:rPr>
        <w:t>Non-default parameters: SP.volfeed = 1 , SP.M = 20 , SP.k = 1.66 , SP.korrk = 0.00043</w:t>
      </w:r>
    </w:p>
    <w:p w:rsidR="00F0276F" w:rsidRDefault="00F0276F" w:rsidP="00F0276F">
      <w:pPr>
        <w:keepNext/>
        <w:spacing w:line="360" w:lineRule="auto"/>
        <w:jc w:val="center"/>
      </w:pPr>
      <w:r>
        <w:rPr>
          <w:rFonts w:cstheme="minorHAnsi"/>
          <w:noProof/>
          <w:color w:val="333333"/>
          <w:sz w:val="21"/>
          <w:szCs w:val="21"/>
          <w:lang w:eastAsia="de-CH"/>
        </w:rPr>
        <w:drawing>
          <wp:inline distT="0" distB="0" distL="0" distR="0" wp14:anchorId="0E3C620D" wp14:editId="3D8A4153">
            <wp:extent cx="3515685" cy="301615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 long sim log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20765" cy="3020514"/>
                    </a:xfrm>
                    <a:prstGeom prst="rect">
                      <a:avLst/>
                    </a:prstGeom>
                  </pic:spPr>
                </pic:pic>
              </a:graphicData>
            </a:graphic>
          </wp:inline>
        </w:drawing>
      </w:r>
    </w:p>
    <w:p w:rsidR="00F0276F" w:rsidRDefault="00F0276F" w:rsidP="00F0276F">
      <w:pPr>
        <w:pStyle w:val="Caption"/>
        <w:jc w:val="center"/>
        <w:rPr>
          <w:rFonts w:cstheme="minorHAnsi"/>
          <w:color w:val="333333"/>
          <w:sz w:val="21"/>
          <w:szCs w:val="21"/>
          <w:lang w:val="en-US"/>
        </w:rPr>
      </w:pPr>
      <w:r w:rsidRPr="00F0276F">
        <w:rPr>
          <w:lang w:val="en-US"/>
        </w:rPr>
        <w:t xml:space="preserve">Figure </w:t>
      </w:r>
      <w:r>
        <w:fldChar w:fldCharType="begin"/>
      </w:r>
      <w:r w:rsidRPr="00F0276F">
        <w:rPr>
          <w:lang w:val="en-US"/>
        </w:rPr>
        <w:instrText xml:space="preserve"> SEQ Figure \* ARABIC </w:instrText>
      </w:r>
      <w:r>
        <w:fldChar w:fldCharType="separate"/>
      </w:r>
      <w:r w:rsidR="00EA31B7">
        <w:rPr>
          <w:noProof/>
          <w:lang w:val="en-US"/>
        </w:rPr>
        <w:t>18</w:t>
      </w:r>
      <w:r>
        <w:fldChar w:fldCharType="end"/>
      </w:r>
      <w:r w:rsidRPr="00F0276F">
        <w:rPr>
          <w:lang w:val="en-US"/>
        </w:rPr>
        <w:t>: Long simulation results with volatility feedback (20 days) – Logarithmic return values over time</w:t>
      </w:r>
    </w:p>
    <w:p w:rsidR="00F0276F" w:rsidRDefault="00F0276F" w:rsidP="00F0276F">
      <w:pPr>
        <w:pStyle w:val="Caption"/>
        <w:jc w:val="center"/>
        <w:rPr>
          <w:rFonts w:cstheme="minorHAnsi"/>
          <w:color w:val="333333"/>
          <w:sz w:val="21"/>
          <w:szCs w:val="21"/>
          <w:lang w:val="en-US"/>
        </w:rPr>
      </w:pPr>
      <w:r w:rsidRPr="00141233">
        <w:rPr>
          <w:lang w:val="en-US"/>
        </w:rPr>
        <w:t>Non-default parameters: SP.volfeed = 1 , SP.M = 20 , SP.k = 1.66 , SP.korrk = 0.00043</w:t>
      </w:r>
    </w:p>
    <w:p w:rsidR="002A2462" w:rsidRDefault="00141233" w:rsidP="0001243E">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As expected, it appears that </w:t>
      </w:r>
      <w:r w:rsidR="00F0276F">
        <w:rPr>
          <w:rFonts w:cstheme="minorHAnsi"/>
          <w:color w:val="333333"/>
          <w:sz w:val="21"/>
          <w:szCs w:val="21"/>
          <w:lang w:val="en-US"/>
        </w:rPr>
        <w:t>the market does indeed tend towards instability.  The “fat tail” in Figure 18 is extremely noticeable, and the transaction price plot in Figure 17</w:t>
      </w:r>
      <w:r w:rsidR="0001243E">
        <w:rPr>
          <w:rFonts w:cstheme="minorHAnsi"/>
          <w:color w:val="333333"/>
          <w:sz w:val="21"/>
          <w:szCs w:val="21"/>
          <w:lang w:val="en-US"/>
        </w:rPr>
        <w:t xml:space="preserve"> displays consistently increasing price fluctuation as time goes on.  </w:t>
      </w:r>
    </w:p>
    <w:p w:rsidR="002A2462" w:rsidRDefault="002A2462" w:rsidP="002A2462">
      <w:pPr>
        <w:spacing w:line="360" w:lineRule="auto"/>
        <w:jc w:val="both"/>
        <w:rPr>
          <w:rFonts w:cstheme="minorHAnsi"/>
          <w:color w:val="333333"/>
          <w:sz w:val="21"/>
          <w:szCs w:val="21"/>
          <w:lang w:val="en-US"/>
        </w:rPr>
      </w:pPr>
    </w:p>
    <w:p w:rsidR="00846F29" w:rsidRPr="00F21C6F" w:rsidRDefault="00846F29" w:rsidP="00846F29">
      <w:pPr>
        <w:pStyle w:val="ListParagraph"/>
        <w:numPr>
          <w:ilvl w:val="1"/>
          <w:numId w:val="10"/>
        </w:numPr>
        <w:spacing w:line="360" w:lineRule="auto"/>
        <w:jc w:val="both"/>
        <w:rPr>
          <w:b/>
          <w:sz w:val="24"/>
          <w:szCs w:val="24"/>
          <w:lang w:val="en-US"/>
        </w:rPr>
      </w:pPr>
      <w:r>
        <w:rPr>
          <w:b/>
          <w:sz w:val="24"/>
          <w:szCs w:val="24"/>
          <w:lang w:val="en-US"/>
        </w:rPr>
        <w:lastRenderedPageBreak/>
        <w:t>Price Regulation</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Our research question concerning price regulation reads as follows:</w:t>
      </w:r>
    </w:p>
    <w:p w:rsidR="00846F29" w:rsidRDefault="00846F29" w:rsidP="00846F29">
      <w:pPr>
        <w:spacing w:line="360" w:lineRule="auto"/>
        <w:ind w:firstLine="708"/>
        <w:jc w:val="both"/>
        <w:rPr>
          <w:rFonts w:cstheme="minorHAnsi"/>
          <w:color w:val="333333"/>
          <w:sz w:val="21"/>
          <w:szCs w:val="21"/>
          <w:lang w:val="en-US"/>
        </w:rPr>
      </w:pPr>
      <w:r>
        <w:rPr>
          <w:rFonts w:cstheme="minorHAnsi"/>
          <w:i/>
          <w:color w:val="333333"/>
          <w:sz w:val="21"/>
          <w:szCs w:val="21"/>
          <w:lang w:val="en-US"/>
        </w:rPr>
        <w:t>“To what extent can price regulation be used to stabilize a volatile market?”</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In order to use price regulation in our model, three parameters are needed.  The first two are the initial values of the price floor and price ceiling.  The last parameter is the allowed growth per day (expressed as a percentage).  Below are the results of a simulation when the allowed growth is set to 0% per day (no growth):</w:t>
      </w:r>
    </w:p>
    <w:p w:rsidR="00984135" w:rsidRDefault="00984135" w:rsidP="00984135">
      <w:pPr>
        <w:keepNext/>
        <w:spacing w:line="360" w:lineRule="auto"/>
        <w:jc w:val="center"/>
      </w:pPr>
      <w:r>
        <w:rPr>
          <w:rFonts w:cstheme="minorHAnsi"/>
          <w:noProof/>
          <w:color w:val="333333"/>
          <w:sz w:val="21"/>
          <w:szCs w:val="21"/>
          <w:lang w:eastAsia="de-CH"/>
        </w:rPr>
        <w:drawing>
          <wp:inline distT="0" distB="0" distL="0" distR="0" wp14:anchorId="7BF8D442" wp14:editId="13F3D048">
            <wp:extent cx="3950777" cy="16718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53435" cy="1672976"/>
                    </a:xfrm>
                    <a:prstGeom prst="rect">
                      <a:avLst/>
                    </a:prstGeom>
                  </pic:spPr>
                </pic:pic>
              </a:graphicData>
            </a:graphic>
          </wp:inline>
        </w:drawing>
      </w:r>
    </w:p>
    <w:p w:rsidR="00984135" w:rsidRPr="00984135" w:rsidRDefault="00984135" w:rsidP="00984135">
      <w:pPr>
        <w:pStyle w:val="Caption"/>
        <w:jc w:val="center"/>
        <w:rPr>
          <w:lang w:val="en-US"/>
        </w:rPr>
      </w:pPr>
      <w:r w:rsidRPr="00984135">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19</w:t>
      </w:r>
      <w:r w:rsidR="00E25294">
        <w:rPr>
          <w:lang w:val="en-US"/>
        </w:rPr>
        <w:fldChar w:fldCharType="end"/>
      </w:r>
      <w:r w:rsidRPr="00984135">
        <w:rPr>
          <w:lang w:val="en-US"/>
        </w:rPr>
        <w:t>: Price regulation results</w:t>
      </w:r>
      <w:r>
        <w:rPr>
          <w:lang w:val="en-US"/>
        </w:rPr>
        <w:t xml:space="preserve"> with zero growth</w:t>
      </w:r>
    </w:p>
    <w:p w:rsidR="00984135" w:rsidRDefault="00984135" w:rsidP="00984135">
      <w:pPr>
        <w:pStyle w:val="Caption"/>
        <w:jc w:val="center"/>
        <w:rPr>
          <w:rFonts w:cstheme="minorHAnsi"/>
          <w:color w:val="333333"/>
          <w:sz w:val="21"/>
          <w:szCs w:val="21"/>
          <w:lang w:val="en-US"/>
        </w:rPr>
      </w:pPr>
      <w:r>
        <w:rPr>
          <w:lang w:val="en-US"/>
        </w:rPr>
        <w:t xml:space="preserve"> Non-default parameters:  SP.growth = 0 , SP.regulate = 1 , SP.pF = 98 , SP.pC = 115</w:t>
      </w:r>
    </w:p>
    <w:p w:rsidR="00846F29" w:rsidRDefault="00846F29" w:rsidP="00846F29">
      <w:pPr>
        <w:spacing w:line="360" w:lineRule="auto"/>
        <w:jc w:val="both"/>
        <w:rPr>
          <w:rFonts w:cstheme="minorHAnsi"/>
          <w:color w:val="333333"/>
          <w:sz w:val="21"/>
          <w:szCs w:val="21"/>
          <w:lang w:val="en-US"/>
        </w:rPr>
      </w:pPr>
      <w:r>
        <w:rPr>
          <w:rFonts w:cstheme="minorHAnsi"/>
          <w:color w:val="333333"/>
          <w:sz w:val="21"/>
          <w:szCs w:val="21"/>
          <w:lang w:val="en-US"/>
        </w:rPr>
        <w:tab/>
        <w:t>When growth is allowed (</w:t>
      </w:r>
      <m:oMath>
        <m:r>
          <w:rPr>
            <w:rFonts w:ascii="Cambria Math" w:hAnsi="Cambria Math" w:cstheme="minorHAnsi"/>
            <w:color w:val="333333"/>
            <w:sz w:val="21"/>
            <w:szCs w:val="21"/>
            <w:lang w:val="en-US"/>
          </w:rPr>
          <m:t>g≠0</m:t>
        </m:r>
      </m:oMath>
      <w:r>
        <w:rPr>
          <w:rFonts w:cstheme="minorHAnsi"/>
          <w:color w:val="333333"/>
          <w:sz w:val="21"/>
          <w:szCs w:val="21"/>
          <w:lang w:val="en-US"/>
        </w:rPr>
        <w:t xml:space="preserve"> ), the following results are obtained:</w:t>
      </w:r>
    </w:p>
    <w:p w:rsidR="002A2462" w:rsidRDefault="002A2462" w:rsidP="002A2462">
      <w:pPr>
        <w:keepNext/>
        <w:spacing w:line="360" w:lineRule="auto"/>
        <w:jc w:val="center"/>
      </w:pPr>
      <w:r>
        <w:rPr>
          <w:rFonts w:cstheme="minorHAnsi"/>
          <w:noProof/>
          <w:color w:val="333333"/>
          <w:sz w:val="21"/>
          <w:szCs w:val="21"/>
          <w:lang w:eastAsia="de-CH"/>
        </w:rPr>
        <w:drawing>
          <wp:inline distT="0" distB="0" distL="0" distR="0" wp14:anchorId="0B8A07A4" wp14:editId="4953DBDF">
            <wp:extent cx="4157686" cy="174382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69928" cy="1748960"/>
                    </a:xfrm>
                    <a:prstGeom prst="rect">
                      <a:avLst/>
                    </a:prstGeom>
                  </pic:spPr>
                </pic:pic>
              </a:graphicData>
            </a:graphic>
          </wp:inline>
        </w:drawing>
      </w:r>
    </w:p>
    <w:p w:rsidR="002A2462" w:rsidRPr="002A2462" w:rsidRDefault="002A2462" w:rsidP="002A2462">
      <w:pPr>
        <w:pStyle w:val="Caption"/>
        <w:jc w:val="center"/>
        <w:rPr>
          <w:lang w:val="en-US"/>
        </w:rPr>
      </w:pPr>
      <w:r w:rsidRPr="002A2462">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20</w:t>
      </w:r>
      <w:r w:rsidR="00E25294">
        <w:rPr>
          <w:lang w:val="en-US"/>
        </w:rPr>
        <w:fldChar w:fldCharType="end"/>
      </w:r>
      <w:r w:rsidRPr="002A2462">
        <w:rPr>
          <w:lang w:val="en-US"/>
        </w:rPr>
        <w:t>: Price regulation results with</w:t>
      </w:r>
      <w:r>
        <w:rPr>
          <w:lang w:val="en-US"/>
        </w:rPr>
        <w:t xml:space="preserve"> non-zero growth</w:t>
      </w:r>
      <w:r w:rsidRPr="002A2462">
        <w:rPr>
          <w:lang w:val="en-US"/>
        </w:rPr>
        <w:t xml:space="preserve"> </w:t>
      </w:r>
    </w:p>
    <w:p w:rsidR="002A2462" w:rsidRDefault="002A2462" w:rsidP="002A2462">
      <w:pPr>
        <w:pStyle w:val="Caption"/>
        <w:jc w:val="center"/>
        <w:rPr>
          <w:rFonts w:cstheme="minorHAnsi"/>
          <w:color w:val="333333"/>
          <w:sz w:val="21"/>
          <w:szCs w:val="21"/>
          <w:lang w:val="en-US"/>
        </w:rPr>
      </w:pPr>
      <w:r>
        <w:rPr>
          <w:lang w:val="en-US"/>
        </w:rPr>
        <w:t>Non-default parameters:  SP.growth = 16 , SP.regulate = 1</w:t>
      </w:r>
    </w:p>
    <w:p w:rsidR="00846F29" w:rsidRDefault="00846F29" w:rsidP="00846F29">
      <w:pPr>
        <w:spacing w:line="360" w:lineRule="auto"/>
        <w:jc w:val="both"/>
        <w:rPr>
          <w:rFonts w:cstheme="minorHAnsi"/>
          <w:color w:val="333333"/>
          <w:sz w:val="21"/>
          <w:szCs w:val="21"/>
          <w:lang w:val="en-US"/>
        </w:rPr>
      </w:pPr>
      <w:r>
        <w:rPr>
          <w:rFonts w:cstheme="minorHAnsi"/>
          <w:color w:val="333333"/>
          <w:sz w:val="21"/>
          <w:szCs w:val="21"/>
          <w:lang w:val="en-US"/>
        </w:rPr>
        <w:tab/>
        <w:t>It is clear that the regulation works.  By setting bounds on the transaction price, the market is forced into stability.  However, we no longer have a free market.  If the true (equilibrium) price of the good lies outside the legal bounds, economic welfare is lost.  Price regulation therefore results in a possible trade</w:t>
      </w:r>
      <w:r w:rsidR="006A08D4">
        <w:rPr>
          <w:rFonts w:cstheme="minorHAnsi"/>
          <w:color w:val="333333"/>
          <w:sz w:val="21"/>
          <w:szCs w:val="21"/>
          <w:lang w:val="en-US"/>
        </w:rPr>
        <w:t>-</w:t>
      </w:r>
      <w:r>
        <w:rPr>
          <w:rFonts w:cstheme="minorHAnsi"/>
          <w:color w:val="333333"/>
          <w:sz w:val="21"/>
          <w:szCs w:val="21"/>
          <w:lang w:val="en-US"/>
        </w:rPr>
        <w:t xml:space="preserve">off between market stability and a free market environment.  The challenge is choosing the right parameters so that as little economic welfare as possible is lost.  </w:t>
      </w:r>
    </w:p>
    <w:p w:rsidR="00846F29" w:rsidRPr="006D0C78" w:rsidRDefault="00846F29" w:rsidP="00846F29">
      <w:pPr>
        <w:pStyle w:val="ListParagraph"/>
        <w:numPr>
          <w:ilvl w:val="1"/>
          <w:numId w:val="10"/>
        </w:numPr>
        <w:spacing w:line="360" w:lineRule="auto"/>
        <w:jc w:val="both"/>
        <w:rPr>
          <w:b/>
          <w:sz w:val="24"/>
          <w:szCs w:val="24"/>
          <w:lang w:val="en-US"/>
        </w:rPr>
      </w:pPr>
      <w:r>
        <w:rPr>
          <w:b/>
          <w:sz w:val="24"/>
          <w:szCs w:val="24"/>
          <w:lang w:val="en-US"/>
        </w:rPr>
        <w:lastRenderedPageBreak/>
        <w:t>Financial Bubbles</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Our final research question reads as follows:</w:t>
      </w:r>
    </w:p>
    <w:p w:rsidR="00846F29" w:rsidRDefault="00846F29" w:rsidP="00846F29">
      <w:pPr>
        <w:spacing w:line="360" w:lineRule="auto"/>
        <w:ind w:firstLine="708"/>
        <w:jc w:val="both"/>
        <w:rPr>
          <w:rFonts w:cstheme="minorHAnsi"/>
          <w:i/>
          <w:color w:val="333333"/>
          <w:sz w:val="21"/>
          <w:szCs w:val="21"/>
          <w:lang w:val="en-US"/>
        </w:rPr>
      </w:pPr>
      <w:r>
        <w:rPr>
          <w:rFonts w:cstheme="minorHAnsi"/>
          <w:i/>
          <w:color w:val="333333"/>
          <w:sz w:val="21"/>
          <w:szCs w:val="21"/>
          <w:lang w:val="en-US"/>
        </w:rPr>
        <w:t>“How accurately can financially unfavorable situations be modeled?”</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Specifically, we attempted to simulate a financial bubble using our model.  We wanted to reproduce the transaction price plot characteristics of real-world examples of financial bubbles using our model.  Below is a plot of the NASDAQ Composite index illustrating the Dot-com bubble:</w:t>
      </w:r>
    </w:p>
    <w:p w:rsidR="00846F29" w:rsidRDefault="00846F29" w:rsidP="00846F29">
      <w:pPr>
        <w:keepNext/>
        <w:spacing w:line="360" w:lineRule="auto"/>
        <w:jc w:val="center"/>
      </w:pPr>
      <w:r>
        <w:rPr>
          <w:noProof/>
          <w:lang w:eastAsia="de-CH"/>
        </w:rPr>
        <w:drawing>
          <wp:inline distT="0" distB="0" distL="0" distR="0" wp14:anchorId="3126C3D1" wp14:editId="3732FF8B">
            <wp:extent cx="4090769" cy="2511188"/>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com_bubble.png"/>
                    <pic:cNvPicPr/>
                  </pic:nvPicPr>
                  <pic:blipFill>
                    <a:blip r:embed="rId29">
                      <a:extLst>
                        <a:ext uri="{28A0092B-C50C-407E-A947-70E740481C1C}">
                          <a14:useLocalDpi xmlns:a14="http://schemas.microsoft.com/office/drawing/2010/main" val="0"/>
                        </a:ext>
                      </a:extLst>
                    </a:blip>
                    <a:stretch>
                      <a:fillRect/>
                    </a:stretch>
                  </pic:blipFill>
                  <pic:spPr>
                    <a:xfrm>
                      <a:off x="0" y="0"/>
                      <a:ext cx="4097524" cy="2515335"/>
                    </a:xfrm>
                    <a:prstGeom prst="rect">
                      <a:avLst/>
                    </a:prstGeom>
                  </pic:spPr>
                </pic:pic>
              </a:graphicData>
            </a:graphic>
          </wp:inline>
        </w:drawing>
      </w:r>
    </w:p>
    <w:p w:rsidR="00846F29" w:rsidRDefault="00846F29" w:rsidP="00846F29">
      <w:pPr>
        <w:pStyle w:val="Caption"/>
        <w:jc w:val="center"/>
        <w:rPr>
          <w:lang w:val="en-US"/>
        </w:rPr>
      </w:pPr>
      <w:r w:rsidRPr="00670D2C">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21</w:t>
      </w:r>
      <w:r w:rsidR="00E25294">
        <w:rPr>
          <w:lang w:val="en-US"/>
        </w:rPr>
        <w:fldChar w:fldCharType="end"/>
      </w:r>
      <w:r w:rsidRPr="00670D2C">
        <w:rPr>
          <w:lang w:val="en-US"/>
        </w:rPr>
        <w:t xml:space="preserve">: NASDAQ index illustrating the Dot-com bubble. </w:t>
      </w:r>
      <w:r w:rsidRPr="00AD3771">
        <w:rPr>
          <w:lang w:val="en-US"/>
        </w:rPr>
        <w:t>Source: mathmajor.org</w:t>
      </w:r>
    </w:p>
    <w:p w:rsidR="00846F29" w:rsidRDefault="007C18B3" w:rsidP="00846F29">
      <w:pPr>
        <w:spacing w:line="360" w:lineRule="auto"/>
        <w:jc w:val="both"/>
        <w:rPr>
          <w:lang w:val="en-US"/>
        </w:rPr>
      </w:pPr>
      <w:r>
        <w:rPr>
          <w:lang w:val="en-US"/>
        </w:rPr>
        <w:tab/>
        <w:t>Following are the results obtained using our model:</w:t>
      </w:r>
    </w:p>
    <w:p w:rsidR="007C18B3" w:rsidRDefault="007C18B3" w:rsidP="007C18B3">
      <w:pPr>
        <w:keepNext/>
        <w:spacing w:line="360" w:lineRule="auto"/>
        <w:jc w:val="center"/>
      </w:pPr>
      <w:r>
        <w:rPr>
          <w:noProof/>
          <w:lang w:eastAsia="de-CH"/>
        </w:rPr>
        <w:drawing>
          <wp:inline distT="0" distB="0" distL="0" distR="0" wp14:anchorId="3A825070" wp14:editId="3454A378">
            <wp:extent cx="4383606" cy="184244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 sim.png"/>
                    <pic:cNvPicPr/>
                  </pic:nvPicPr>
                  <pic:blipFill>
                    <a:blip r:embed="rId30">
                      <a:extLst>
                        <a:ext uri="{28A0092B-C50C-407E-A947-70E740481C1C}">
                          <a14:useLocalDpi xmlns:a14="http://schemas.microsoft.com/office/drawing/2010/main" val="0"/>
                        </a:ext>
                      </a:extLst>
                    </a:blip>
                    <a:stretch>
                      <a:fillRect/>
                    </a:stretch>
                  </pic:blipFill>
                  <pic:spPr>
                    <a:xfrm>
                      <a:off x="0" y="0"/>
                      <a:ext cx="4384646" cy="1842885"/>
                    </a:xfrm>
                    <a:prstGeom prst="rect">
                      <a:avLst/>
                    </a:prstGeom>
                  </pic:spPr>
                </pic:pic>
              </a:graphicData>
            </a:graphic>
          </wp:inline>
        </w:drawing>
      </w:r>
    </w:p>
    <w:p w:rsidR="007C18B3" w:rsidRPr="002D667B" w:rsidRDefault="007C18B3" w:rsidP="007C18B3">
      <w:pPr>
        <w:pStyle w:val="Caption"/>
        <w:jc w:val="center"/>
        <w:rPr>
          <w:lang w:val="en-US"/>
        </w:rPr>
      </w:pPr>
      <w:r w:rsidRPr="002D667B">
        <w:rPr>
          <w:lang w:val="en-US"/>
        </w:rPr>
        <w:t xml:space="preserve">Figure </w:t>
      </w:r>
      <w:r w:rsidR="00E25294">
        <w:rPr>
          <w:lang w:val="en-US"/>
        </w:rPr>
        <w:fldChar w:fldCharType="begin"/>
      </w:r>
      <w:r w:rsidR="00E25294">
        <w:rPr>
          <w:lang w:val="en-US"/>
        </w:rPr>
        <w:instrText xml:space="preserve"> SEQ Figure \* ARABIC </w:instrText>
      </w:r>
      <w:r w:rsidR="00E25294">
        <w:rPr>
          <w:lang w:val="en-US"/>
        </w:rPr>
        <w:fldChar w:fldCharType="separate"/>
      </w:r>
      <w:r w:rsidR="00EA31B7">
        <w:rPr>
          <w:noProof/>
          <w:lang w:val="en-US"/>
        </w:rPr>
        <w:t>22</w:t>
      </w:r>
      <w:r w:rsidR="00E25294">
        <w:rPr>
          <w:lang w:val="en-US"/>
        </w:rPr>
        <w:fldChar w:fldCharType="end"/>
      </w:r>
      <w:r w:rsidRPr="002D667B">
        <w:rPr>
          <w:lang w:val="en-US"/>
        </w:rPr>
        <w:t>:  Financial bubble results</w:t>
      </w:r>
    </w:p>
    <w:p w:rsidR="007C18B3" w:rsidRPr="00A02BC5" w:rsidRDefault="007C18B3" w:rsidP="007C18B3">
      <w:pPr>
        <w:pStyle w:val="Caption"/>
        <w:jc w:val="center"/>
        <w:rPr>
          <w:lang w:val="en-US"/>
        </w:rPr>
      </w:pPr>
      <w:r w:rsidRPr="002D667B">
        <w:rPr>
          <w:lang w:val="en-US"/>
        </w:rPr>
        <w:t xml:space="preserve">Non-default parameters:  </w:t>
      </w:r>
      <w:r w:rsidR="002D667B" w:rsidRPr="002D667B">
        <w:rPr>
          <w:lang w:val="en-US"/>
        </w:rPr>
        <w:t>SP.devon = 1 , SP.t1 = 3 , SP.mu1 = 1.01 , SP.mu2 = 0.96</w:t>
      </w:r>
    </w:p>
    <w:p w:rsidR="00846F29" w:rsidRDefault="002D667B" w:rsidP="004908BF">
      <w:pPr>
        <w:spacing w:line="360" w:lineRule="auto"/>
        <w:ind w:firstLine="708"/>
        <w:jc w:val="both"/>
        <w:rPr>
          <w:sz w:val="21"/>
          <w:szCs w:val="21"/>
          <w:lang w:val="en-US"/>
        </w:rPr>
      </w:pPr>
      <w:r>
        <w:rPr>
          <w:sz w:val="21"/>
          <w:szCs w:val="21"/>
          <w:lang w:val="en-US"/>
        </w:rPr>
        <w:t>Clearly</w:t>
      </w:r>
      <w:r w:rsidR="002C6588">
        <w:rPr>
          <w:sz w:val="21"/>
          <w:szCs w:val="21"/>
          <w:lang w:val="en-US"/>
        </w:rPr>
        <w:t>, the results shown in Figure 22</w:t>
      </w:r>
      <w:r w:rsidR="00B86D6B">
        <w:rPr>
          <w:sz w:val="21"/>
          <w:szCs w:val="21"/>
          <w:lang w:val="en-US"/>
        </w:rPr>
        <w:t xml:space="preserve"> do have the characteristics of a financial bubble</w:t>
      </w:r>
      <w:r w:rsidR="004908BF">
        <w:rPr>
          <w:sz w:val="21"/>
          <w:szCs w:val="21"/>
          <w:lang w:val="en-US"/>
        </w:rPr>
        <w:t xml:space="preserve"> to an extent</w:t>
      </w:r>
      <w:r w:rsidR="00B86D6B">
        <w:rPr>
          <w:sz w:val="21"/>
          <w:szCs w:val="21"/>
          <w:lang w:val="en-US"/>
        </w:rPr>
        <w:t xml:space="preserve">.  We see a steady increase in price, then a peak, and then a steady decrease in price before flattening out again.  </w:t>
      </w:r>
      <w:r w:rsidR="00C22A24">
        <w:rPr>
          <w:sz w:val="21"/>
          <w:szCs w:val="21"/>
          <w:lang w:val="en-US"/>
        </w:rPr>
        <w:t>However, the rates of change</w:t>
      </w:r>
      <w:r w:rsidR="00565311">
        <w:rPr>
          <w:sz w:val="21"/>
          <w:szCs w:val="21"/>
          <w:lang w:val="en-US"/>
        </w:rPr>
        <w:t xml:space="preserve"> in price before </w:t>
      </w:r>
      <w:r w:rsidR="00C22A24">
        <w:rPr>
          <w:sz w:val="21"/>
          <w:szCs w:val="21"/>
          <w:lang w:val="en-US"/>
        </w:rPr>
        <w:t xml:space="preserve">and after </w:t>
      </w:r>
      <w:r w:rsidR="00565311">
        <w:rPr>
          <w:sz w:val="21"/>
          <w:szCs w:val="21"/>
          <w:lang w:val="en-US"/>
        </w:rPr>
        <w:t xml:space="preserve">the peak </w:t>
      </w:r>
      <w:r w:rsidR="00C22A24">
        <w:rPr>
          <w:sz w:val="21"/>
          <w:szCs w:val="21"/>
          <w:lang w:val="en-US"/>
        </w:rPr>
        <w:t>seem</w:t>
      </w:r>
      <w:r w:rsidR="00565311">
        <w:rPr>
          <w:sz w:val="21"/>
          <w:szCs w:val="21"/>
          <w:lang w:val="en-US"/>
        </w:rPr>
        <w:t xml:space="preserve"> to be almost constant.  This is not the case in the NASDAQ plot of the Dot-com bubble (Figure </w:t>
      </w:r>
      <w:r w:rsidR="002C6588">
        <w:rPr>
          <w:sz w:val="21"/>
          <w:szCs w:val="21"/>
          <w:lang w:val="en-US"/>
        </w:rPr>
        <w:t>21</w:t>
      </w:r>
      <w:r w:rsidR="00565311">
        <w:rPr>
          <w:sz w:val="21"/>
          <w:szCs w:val="21"/>
          <w:lang w:val="en-US"/>
        </w:rPr>
        <w:t xml:space="preserve">).  The index seems to </w:t>
      </w:r>
      <w:r w:rsidR="00565311">
        <w:rPr>
          <w:sz w:val="21"/>
          <w:szCs w:val="21"/>
          <w:lang w:val="en-US"/>
        </w:rPr>
        <w:lastRenderedPageBreak/>
        <w:t>increase exponentially before the peak and decrea</w:t>
      </w:r>
      <w:r w:rsidR="003D586D">
        <w:rPr>
          <w:sz w:val="21"/>
          <w:szCs w:val="21"/>
          <w:lang w:val="en-US"/>
        </w:rPr>
        <w:t xml:space="preserve">se exponentially afterwards.  </w:t>
      </w:r>
      <w:r w:rsidR="009B1209">
        <w:rPr>
          <w:sz w:val="21"/>
          <w:szCs w:val="21"/>
          <w:lang w:val="en-US"/>
        </w:rPr>
        <w:t xml:space="preserve">This result is, however, not surprising.  Our model simply shifts the mean of the bid price distributions by a constant amount whenever there is a change.  It appears that a gradual change in the mean would result in a transaction price plot which better represents </w:t>
      </w:r>
      <w:r w:rsidR="002C6588">
        <w:rPr>
          <w:sz w:val="21"/>
          <w:szCs w:val="21"/>
          <w:lang w:val="en-US"/>
        </w:rPr>
        <w:t>the bubble in Figure 21</w:t>
      </w:r>
      <w:r w:rsidR="009B1209">
        <w:rPr>
          <w:sz w:val="21"/>
          <w:szCs w:val="21"/>
          <w:lang w:val="en-US"/>
        </w:rPr>
        <w:t xml:space="preserve">.  </w:t>
      </w:r>
      <w:r w:rsidR="008B2415">
        <w:rPr>
          <w:sz w:val="21"/>
          <w:szCs w:val="21"/>
          <w:lang w:val="en-US"/>
        </w:rPr>
        <w:t>Despite this</w:t>
      </w:r>
      <w:r w:rsidR="00A4550D">
        <w:rPr>
          <w:sz w:val="21"/>
          <w:szCs w:val="21"/>
          <w:lang w:val="en-US"/>
        </w:rPr>
        <w:t xml:space="preserve">, our results </w:t>
      </w:r>
      <w:r w:rsidR="008B2415">
        <w:rPr>
          <w:sz w:val="21"/>
          <w:szCs w:val="21"/>
          <w:lang w:val="en-US"/>
        </w:rPr>
        <w:t xml:space="preserve">do </w:t>
      </w:r>
      <w:r w:rsidR="00A4550D">
        <w:rPr>
          <w:sz w:val="21"/>
          <w:szCs w:val="21"/>
          <w:lang w:val="en-US"/>
        </w:rPr>
        <w:t>show promise for analy</w:t>
      </w:r>
      <w:r w:rsidR="00C22A24">
        <w:rPr>
          <w:sz w:val="21"/>
          <w:szCs w:val="21"/>
          <w:lang w:val="en-US"/>
        </w:rPr>
        <w:t>tical models of financial bubbles</w:t>
      </w:r>
      <w:r w:rsidR="00A4550D">
        <w:rPr>
          <w:sz w:val="21"/>
          <w:szCs w:val="21"/>
          <w:lang w:val="en-US"/>
        </w:rPr>
        <w:t>.</w:t>
      </w:r>
      <w:r w:rsidR="008B2415">
        <w:rPr>
          <w:sz w:val="21"/>
          <w:szCs w:val="21"/>
          <w:lang w:val="en-US"/>
        </w:rPr>
        <w:t xml:space="preserve">  We show in </w:t>
      </w:r>
      <w:r w:rsidR="00472D9A">
        <w:rPr>
          <w:sz w:val="21"/>
          <w:szCs w:val="21"/>
          <w:lang w:val="en-US"/>
        </w:rPr>
        <w:t>Figure 22</w:t>
      </w:r>
      <w:r w:rsidR="008B2415">
        <w:rPr>
          <w:sz w:val="21"/>
          <w:szCs w:val="21"/>
          <w:lang w:val="en-US"/>
        </w:rPr>
        <w:t xml:space="preserve"> that it is possible to reproduce at least some of the characteristics of financial bubbles using an analytical model.  We can safely say that we achieved our goals concerning our third and final research question.  </w:t>
      </w: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Default="00846F29"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01243E" w:rsidRDefault="0001243E" w:rsidP="00ED4D7B">
      <w:pPr>
        <w:spacing w:line="360" w:lineRule="auto"/>
        <w:rPr>
          <w:sz w:val="21"/>
          <w:szCs w:val="21"/>
          <w:lang w:val="en-US"/>
        </w:rPr>
      </w:pPr>
    </w:p>
    <w:p w:rsidR="00ED4D7B" w:rsidRDefault="00ED4D7B" w:rsidP="00ED4D7B">
      <w:pPr>
        <w:spacing w:line="360" w:lineRule="auto"/>
        <w:rPr>
          <w:sz w:val="21"/>
          <w:szCs w:val="21"/>
          <w:lang w:val="en-US"/>
        </w:rPr>
      </w:pPr>
    </w:p>
    <w:p w:rsidR="00846F29" w:rsidRDefault="00846F29" w:rsidP="00D655C4">
      <w:pPr>
        <w:spacing w:line="360" w:lineRule="auto"/>
        <w:ind w:left="1065"/>
        <w:rPr>
          <w:sz w:val="21"/>
          <w:szCs w:val="21"/>
          <w:lang w:val="en-US"/>
        </w:rPr>
      </w:pPr>
    </w:p>
    <w:p w:rsidR="00846F29" w:rsidRDefault="00846F29" w:rsidP="00D655C4">
      <w:pPr>
        <w:spacing w:line="360" w:lineRule="auto"/>
        <w:ind w:left="1065"/>
        <w:rPr>
          <w:sz w:val="21"/>
          <w:szCs w:val="21"/>
          <w:lang w:val="en-US"/>
        </w:rPr>
      </w:pPr>
    </w:p>
    <w:p w:rsidR="00846F29" w:rsidRPr="008423AF" w:rsidRDefault="00846F29" w:rsidP="00846F29">
      <w:pPr>
        <w:pStyle w:val="ListParagraph"/>
        <w:numPr>
          <w:ilvl w:val="0"/>
          <w:numId w:val="11"/>
        </w:numPr>
        <w:spacing w:line="360" w:lineRule="auto"/>
        <w:jc w:val="both"/>
        <w:rPr>
          <w:rFonts w:cstheme="minorHAnsi"/>
          <w:b/>
          <w:sz w:val="32"/>
          <w:szCs w:val="32"/>
          <w:lang w:val="en-US"/>
        </w:rPr>
      </w:pPr>
      <w:r>
        <w:rPr>
          <w:rFonts w:cstheme="minorHAnsi"/>
          <w:b/>
          <w:sz w:val="32"/>
          <w:szCs w:val="32"/>
          <w:lang w:val="en-US"/>
        </w:rPr>
        <w:lastRenderedPageBreak/>
        <w:t>Discussion</w:t>
      </w:r>
    </w:p>
    <w:p w:rsidR="00846F29" w:rsidRDefault="00846F29" w:rsidP="00846F29">
      <w:pPr>
        <w:pStyle w:val="NormalWeb"/>
        <w:spacing w:before="0" w:beforeAutospacing="0" w:after="225" w:afterAutospacing="0" w:line="360" w:lineRule="auto"/>
        <w:ind w:firstLine="708"/>
        <w:jc w:val="both"/>
        <w:rPr>
          <w:rFonts w:asciiTheme="minorHAnsi" w:hAnsiTheme="minorHAnsi" w:cstheme="minorHAnsi"/>
          <w:color w:val="333333"/>
          <w:sz w:val="21"/>
          <w:szCs w:val="21"/>
          <w:lang w:val="en-US"/>
        </w:rPr>
      </w:pPr>
      <w:r>
        <w:rPr>
          <w:rFonts w:asciiTheme="minorHAnsi" w:hAnsiTheme="minorHAnsi" w:cstheme="minorHAnsi"/>
          <w:color w:val="333333"/>
          <w:sz w:val="21"/>
          <w:szCs w:val="21"/>
          <w:lang w:val="en-US"/>
        </w:rPr>
        <w:t>It is clear that much work can still be done on the subject matter of this project.  The results of our experiments are interesting, however much more time and effort would be needed to draw truly valuable conclusions from this kind of project.  The main obstacle is the complexity of the system we are trying to model.  Despite significant advances in information technology over the past couple of decades, no current model is sophisticated enough to be very accurate.  As a result, traders still do not rely on analytic models of th</w:t>
      </w:r>
      <w:r w:rsidR="000E3673">
        <w:rPr>
          <w:rFonts w:asciiTheme="minorHAnsi" w:hAnsiTheme="minorHAnsi" w:cstheme="minorHAnsi"/>
          <w:color w:val="333333"/>
          <w:sz w:val="21"/>
          <w:szCs w:val="21"/>
          <w:lang w:val="en-US"/>
        </w:rPr>
        <w:t xml:space="preserve">e stock market when investing.  </w:t>
      </w:r>
      <w:r w:rsidRPr="002E7156">
        <w:rPr>
          <w:rFonts w:asciiTheme="minorHAnsi" w:hAnsiTheme="minorHAnsi" w:cstheme="minorHAnsi"/>
          <w:color w:val="333333"/>
          <w:sz w:val="21"/>
          <w:szCs w:val="21"/>
          <w:lang w:val="en-US"/>
        </w:rPr>
        <w:t>Further research needs to be done and the model which we implement</w:t>
      </w:r>
      <w:r>
        <w:rPr>
          <w:rFonts w:asciiTheme="minorHAnsi" w:hAnsiTheme="minorHAnsi" w:cstheme="minorHAnsi"/>
          <w:color w:val="333333"/>
          <w:sz w:val="21"/>
          <w:szCs w:val="21"/>
          <w:lang w:val="en-US"/>
        </w:rPr>
        <w:t xml:space="preserve">ed can serve as a basis for future research concerning this subject.  </w:t>
      </w:r>
    </w:p>
    <w:p w:rsidR="00846F29" w:rsidRPr="008423AF" w:rsidRDefault="00846F29" w:rsidP="00846F29">
      <w:pPr>
        <w:pStyle w:val="ListParagraph"/>
        <w:numPr>
          <w:ilvl w:val="1"/>
          <w:numId w:val="11"/>
        </w:numPr>
        <w:spacing w:line="360" w:lineRule="auto"/>
        <w:rPr>
          <w:b/>
          <w:sz w:val="24"/>
          <w:szCs w:val="24"/>
          <w:lang w:val="en-US"/>
        </w:rPr>
      </w:pPr>
      <w:r>
        <w:rPr>
          <w:b/>
          <w:sz w:val="24"/>
          <w:szCs w:val="24"/>
          <w:lang w:val="en-US"/>
        </w:rPr>
        <w:t>Shortcomings/Limitations</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One of the most evident shortcomings of our model is that it is a closed system which only handles a single firm.  The market is isolated.  This means that the model does not take into account anything which happens outside of it.  Being that the real-world stock market is undoubtedly affected by countless world-wide events, this is a serious limitation.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When implementing price regulation into our model, we simply forced traders to adjust their prices to be within the legal bounds imposed on the market.  It is highly debatable whether or not this would actually be the reaction of real-world traders to an equivalent real-world market policy.  An alternative possibility would be to simply wait until traders place legal bids.  This may result in fewer transactions and perhaps a slowdown in trading activity.  Either way, more research would </w:t>
      </w:r>
      <w:r w:rsidR="007907B4">
        <w:rPr>
          <w:rFonts w:cstheme="minorHAnsi"/>
          <w:color w:val="333333"/>
          <w:sz w:val="21"/>
          <w:szCs w:val="21"/>
          <w:lang w:val="en-US"/>
        </w:rPr>
        <w:t>be required</w:t>
      </w:r>
      <w:r>
        <w:rPr>
          <w:rFonts w:cstheme="minorHAnsi"/>
          <w:color w:val="333333"/>
          <w:sz w:val="21"/>
          <w:szCs w:val="21"/>
          <w:lang w:val="en-US"/>
        </w:rPr>
        <w:t xml:space="preserve"> to determine a more accurate bid mechanism for traders in these particular situations.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A significant general limitation of this type of model is that there are just too many important parameters involved in real-world stock market prices to model without a tremendous amount of research.  There are simply too many factors which may affect the stock market which are not incorporated into our model.  This fact imposes a severe shortcoming of our model.  It would be hard to convince someone of the accuracy of results generated from our simulations given the number of parameters which are not taken into account.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One must be very aware of the shortcomings and limitations of such a model in order to correctly interpret the meaning of results generated by simulations.  As the complexity of the model increases, this becomes harder to do.  Generally speaking, a realistic model of a stock market </w:t>
      </w:r>
      <w:r w:rsidR="009F596C">
        <w:rPr>
          <w:rFonts w:cstheme="minorHAnsi"/>
          <w:color w:val="333333"/>
          <w:sz w:val="21"/>
          <w:szCs w:val="21"/>
          <w:lang w:val="en-US"/>
        </w:rPr>
        <w:t>will be inherently</w:t>
      </w:r>
      <w:r>
        <w:rPr>
          <w:rFonts w:cstheme="minorHAnsi"/>
          <w:color w:val="333333"/>
          <w:sz w:val="21"/>
          <w:szCs w:val="21"/>
          <w:lang w:val="en-US"/>
        </w:rPr>
        <w:t xml:space="preserve"> complex due to the high complexity of the real-world system.  As a result, most stock market models bear the mutual shortcoming of having a long learning curve.  This is potentially a serious barrier to the future adoption of analytic models of the stock market by members of the financial community.  </w:t>
      </w:r>
    </w:p>
    <w:p w:rsidR="00846F29" w:rsidRDefault="00846F29" w:rsidP="00846F29">
      <w:pPr>
        <w:spacing w:line="360" w:lineRule="auto"/>
        <w:ind w:firstLine="708"/>
        <w:jc w:val="both"/>
        <w:rPr>
          <w:rFonts w:cstheme="minorHAnsi"/>
          <w:color w:val="333333"/>
          <w:sz w:val="21"/>
          <w:szCs w:val="21"/>
          <w:lang w:val="en-US"/>
        </w:rPr>
      </w:pPr>
    </w:p>
    <w:p w:rsidR="00846F29" w:rsidRPr="008423AF" w:rsidRDefault="00846F29" w:rsidP="00846F29">
      <w:pPr>
        <w:pStyle w:val="ListParagraph"/>
        <w:numPr>
          <w:ilvl w:val="1"/>
          <w:numId w:val="11"/>
        </w:numPr>
        <w:spacing w:line="360" w:lineRule="auto"/>
        <w:rPr>
          <w:b/>
          <w:sz w:val="24"/>
          <w:szCs w:val="24"/>
          <w:lang w:val="en-US"/>
        </w:rPr>
      </w:pPr>
      <w:r>
        <w:rPr>
          <w:b/>
          <w:sz w:val="24"/>
          <w:szCs w:val="24"/>
          <w:lang w:val="en-US"/>
        </w:rPr>
        <w:lastRenderedPageBreak/>
        <w:t>Possible Improvements</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An evident possible improvement to our model would be to </w:t>
      </w:r>
      <w:r w:rsidR="007B7498">
        <w:rPr>
          <w:rFonts w:cstheme="minorHAnsi"/>
          <w:color w:val="333333"/>
          <w:sz w:val="21"/>
          <w:szCs w:val="21"/>
          <w:lang w:val="en-US"/>
        </w:rPr>
        <w:t>complete</w:t>
      </w:r>
      <w:r>
        <w:rPr>
          <w:rFonts w:cstheme="minorHAnsi"/>
          <w:color w:val="333333"/>
          <w:sz w:val="21"/>
          <w:szCs w:val="21"/>
          <w:lang w:val="en-US"/>
        </w:rPr>
        <w:t xml:space="preserve"> the research on price regulation and causes of financial bubbles and build more accurate mechanisms into the model.  This would better the credibility of our results and conclusions drawn with respect to our research questions.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Another obvious improvement would be to incorporate further parameters into the model.  For example, so-called “landscape event” parameters could potentially be built into our model.  As a result, the influence of real-world events outside of the market itself could be modeled to an extent.  Clearly, a large amount of research would be involved.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A very interesting addition to our model would be to write a program where real-world stock market data could be fed into the model or analyzed against various simulation results.  This could prove to be a useful tool when analyzing various market stabilization methods.  Building an intuitive graphical user interface (GUI) to go with it would make the model easier to use and potentially attract </w:t>
      </w:r>
      <w:r w:rsidR="00D25939">
        <w:rPr>
          <w:rFonts w:cstheme="minorHAnsi"/>
          <w:color w:val="333333"/>
          <w:sz w:val="21"/>
          <w:szCs w:val="21"/>
          <w:lang w:val="en-US"/>
        </w:rPr>
        <w:t xml:space="preserve">more </w:t>
      </w:r>
      <w:r>
        <w:rPr>
          <w:rFonts w:cstheme="minorHAnsi"/>
          <w:color w:val="333333"/>
          <w:sz w:val="21"/>
          <w:szCs w:val="21"/>
          <w:lang w:val="en-US"/>
        </w:rPr>
        <w:t xml:space="preserve">users.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Lastly, a natural continuation of the model would be to have multiple single-firm stock markets interacting with each other all in the same model.  Entire real-world stock markets could potentially be modeled whilst tweaking certain parameters for each individual market.    </w:t>
      </w:r>
    </w:p>
    <w:p w:rsidR="00846F29" w:rsidRPr="006D0C78" w:rsidRDefault="00846F29" w:rsidP="00846F29">
      <w:pPr>
        <w:pStyle w:val="ListParagraph"/>
        <w:numPr>
          <w:ilvl w:val="1"/>
          <w:numId w:val="11"/>
        </w:numPr>
        <w:spacing w:line="360" w:lineRule="auto"/>
        <w:rPr>
          <w:b/>
          <w:sz w:val="24"/>
          <w:szCs w:val="24"/>
          <w:lang w:val="en-US"/>
        </w:rPr>
      </w:pPr>
      <w:r>
        <w:rPr>
          <w:b/>
          <w:sz w:val="24"/>
          <w:szCs w:val="24"/>
          <w:lang w:val="en-US"/>
        </w:rPr>
        <w:t>Conclusion</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Given what we have learned throughout this project, it seems to us that it will be some time before stock mark</w:t>
      </w:r>
      <w:r w:rsidR="002A5B09">
        <w:rPr>
          <w:rFonts w:cstheme="minorHAnsi"/>
          <w:color w:val="333333"/>
          <w:sz w:val="21"/>
          <w:szCs w:val="21"/>
          <w:lang w:val="en-US"/>
        </w:rPr>
        <w:t>et models are taken seriously by</w:t>
      </w:r>
      <w:r>
        <w:rPr>
          <w:rFonts w:cstheme="minorHAnsi"/>
          <w:color w:val="333333"/>
          <w:sz w:val="21"/>
          <w:szCs w:val="21"/>
          <w:lang w:val="en-US"/>
        </w:rPr>
        <w:t xml:space="preserve"> members of the financial services industry.  In spite of this, we consider our project a success with respect to our fundamental research questions.  We did achieve our primary goal of creating a realistic</w:t>
      </w:r>
      <w:r w:rsidRPr="00086143">
        <w:rPr>
          <w:rFonts w:cstheme="minorHAnsi"/>
          <w:color w:val="333333"/>
          <w:sz w:val="21"/>
          <w:szCs w:val="21"/>
          <w:lang w:val="en-US"/>
        </w:rPr>
        <w:t xml:space="preserve"> mod</w:t>
      </w:r>
      <w:r>
        <w:rPr>
          <w:rFonts w:cstheme="minorHAnsi"/>
          <w:color w:val="333333"/>
          <w:sz w:val="21"/>
          <w:szCs w:val="21"/>
          <w:lang w:val="en-US"/>
        </w:rPr>
        <w:t>el of a stock market which can simulate the evolution of the</w:t>
      </w:r>
      <w:r w:rsidRPr="00086143">
        <w:rPr>
          <w:rFonts w:cstheme="minorHAnsi"/>
          <w:color w:val="333333"/>
          <w:sz w:val="21"/>
          <w:szCs w:val="21"/>
          <w:lang w:val="en-US"/>
        </w:rPr>
        <w:t xml:space="preserve"> market transaction price over time.</w:t>
      </w:r>
      <w:r>
        <w:rPr>
          <w:rFonts w:cstheme="minorHAnsi"/>
          <w:color w:val="333333"/>
          <w:sz w:val="21"/>
          <w:szCs w:val="21"/>
          <w:lang w:val="en-US"/>
        </w:rPr>
        <w:t xml:space="preserve">  Furthermore, we were able to reproduce results from previous research using our own version of the model.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 xml:space="preserve">The experiments which we carried out on the topic of price regulation did yield interesting albeit non-surprising results.  We showed that our model could be used to investigate potential market policies.  This could be very valuable when undergoing further research.  </w:t>
      </w:r>
    </w:p>
    <w:p w:rsidR="00846F29"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t>Concerning financial bubbles, we are able to mimic the transaction price plot characteristics of real-world examples of the phenomenon using our model.  However, there is no mechanism built into the model which causes a bubble without explicit non-provoked outside intervention.  In conclusion, we showed that it is possible to reproduce the characteristics of a financial bubble using an analytic</w:t>
      </w:r>
      <w:r w:rsidR="00B94B7C">
        <w:rPr>
          <w:rFonts w:cstheme="minorHAnsi"/>
          <w:color w:val="333333"/>
          <w:sz w:val="21"/>
          <w:szCs w:val="21"/>
          <w:lang w:val="en-US"/>
        </w:rPr>
        <w:t>al</w:t>
      </w:r>
      <w:r>
        <w:rPr>
          <w:rFonts w:cstheme="minorHAnsi"/>
          <w:color w:val="333333"/>
          <w:sz w:val="21"/>
          <w:szCs w:val="21"/>
          <w:lang w:val="en-US"/>
        </w:rPr>
        <w:t xml:space="preserve"> model of the stock market.  As a result, it seems feasible that financially unfavorable situations can be modeled analytically.  This is a terrific result as it clearly opens the door for further research into this topic.  </w:t>
      </w:r>
    </w:p>
    <w:p w:rsidR="00846F29" w:rsidRPr="00E111B0" w:rsidRDefault="00846F29" w:rsidP="00846F29">
      <w:pPr>
        <w:spacing w:line="360" w:lineRule="auto"/>
        <w:ind w:firstLine="708"/>
        <w:jc w:val="both"/>
        <w:rPr>
          <w:rFonts w:cstheme="minorHAnsi"/>
          <w:color w:val="333333"/>
          <w:sz w:val="21"/>
          <w:szCs w:val="21"/>
          <w:lang w:val="en-US"/>
        </w:rPr>
      </w:pPr>
      <w:r>
        <w:rPr>
          <w:rFonts w:cstheme="minorHAnsi"/>
          <w:color w:val="333333"/>
          <w:sz w:val="21"/>
          <w:szCs w:val="21"/>
          <w:lang w:val="en-US"/>
        </w:rPr>
        <w:lastRenderedPageBreak/>
        <w:t>Tak</w:t>
      </w:r>
      <w:r w:rsidR="00BF6026">
        <w:rPr>
          <w:rFonts w:cstheme="minorHAnsi"/>
          <w:color w:val="333333"/>
          <w:sz w:val="21"/>
          <w:szCs w:val="21"/>
          <w:lang w:val="en-US"/>
        </w:rPr>
        <w:t xml:space="preserve">ing into consideration all </w:t>
      </w:r>
      <w:r>
        <w:rPr>
          <w:rFonts w:cstheme="minorHAnsi"/>
          <w:color w:val="333333"/>
          <w:sz w:val="21"/>
          <w:szCs w:val="21"/>
          <w:lang w:val="en-US"/>
        </w:rPr>
        <w:t>which has been imparted by this</w:t>
      </w:r>
      <w:r w:rsidR="00BF6026">
        <w:rPr>
          <w:rFonts w:cstheme="minorHAnsi"/>
          <w:color w:val="333333"/>
          <w:sz w:val="21"/>
          <w:szCs w:val="21"/>
          <w:lang w:val="en-US"/>
        </w:rPr>
        <w:t xml:space="preserve"> project, there appears to be enormous </w:t>
      </w:r>
      <w:r>
        <w:rPr>
          <w:rFonts w:cstheme="minorHAnsi"/>
          <w:color w:val="333333"/>
          <w:sz w:val="21"/>
          <w:szCs w:val="21"/>
          <w:lang w:val="en-US"/>
        </w:rPr>
        <w:t>potential for analytic</w:t>
      </w:r>
      <w:r w:rsidR="00BF6026">
        <w:rPr>
          <w:rFonts w:cstheme="minorHAnsi"/>
          <w:color w:val="333333"/>
          <w:sz w:val="21"/>
          <w:szCs w:val="21"/>
          <w:lang w:val="en-US"/>
        </w:rPr>
        <w:t>al</w:t>
      </w:r>
      <w:r>
        <w:rPr>
          <w:rFonts w:cstheme="minorHAnsi"/>
          <w:color w:val="333333"/>
          <w:sz w:val="21"/>
          <w:szCs w:val="21"/>
          <w:lang w:val="en-US"/>
        </w:rPr>
        <w:t xml:space="preserve"> models of financial markets with regard to managing financially unfavorable situations.   We believe that if </w:t>
      </w:r>
      <w:r w:rsidR="00BF6026">
        <w:rPr>
          <w:rFonts w:cstheme="minorHAnsi"/>
          <w:color w:val="333333"/>
          <w:sz w:val="21"/>
          <w:szCs w:val="21"/>
          <w:lang w:val="en-US"/>
        </w:rPr>
        <w:t xml:space="preserve">there is </w:t>
      </w:r>
      <w:r>
        <w:rPr>
          <w:rFonts w:cstheme="minorHAnsi"/>
          <w:color w:val="333333"/>
          <w:sz w:val="21"/>
          <w:szCs w:val="21"/>
          <w:lang w:val="en-US"/>
        </w:rPr>
        <w:t xml:space="preserve">enough </w:t>
      </w:r>
      <w:r w:rsidR="00BF6026">
        <w:rPr>
          <w:rFonts w:cstheme="minorHAnsi"/>
          <w:color w:val="333333"/>
          <w:sz w:val="21"/>
          <w:szCs w:val="21"/>
          <w:lang w:val="en-US"/>
        </w:rPr>
        <w:t>investment in research</w:t>
      </w:r>
      <w:r>
        <w:rPr>
          <w:rFonts w:cstheme="minorHAnsi"/>
          <w:color w:val="333333"/>
          <w:sz w:val="21"/>
          <w:szCs w:val="21"/>
          <w:lang w:val="en-US"/>
        </w:rPr>
        <w:t>, the financial services industry may soon put analytic</w:t>
      </w:r>
      <w:r w:rsidR="009837FE">
        <w:rPr>
          <w:rFonts w:cstheme="minorHAnsi"/>
          <w:color w:val="333333"/>
          <w:sz w:val="21"/>
          <w:szCs w:val="21"/>
          <w:lang w:val="en-US"/>
        </w:rPr>
        <w:t>al</w:t>
      </w:r>
      <w:r>
        <w:rPr>
          <w:rFonts w:cstheme="minorHAnsi"/>
          <w:color w:val="333333"/>
          <w:sz w:val="21"/>
          <w:szCs w:val="21"/>
          <w:lang w:val="en-US"/>
        </w:rPr>
        <w:t xml:space="preserve"> models to use in order to make better decisions and ultimately circumvent financially unfavorable situations.   </w:t>
      </w:r>
    </w:p>
    <w:p w:rsidR="00846F29" w:rsidRDefault="00846F29"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2A489F" w:rsidRDefault="002A489F" w:rsidP="00D655C4">
      <w:pPr>
        <w:spacing w:line="360" w:lineRule="auto"/>
        <w:ind w:left="1065"/>
        <w:rPr>
          <w:sz w:val="21"/>
          <w:szCs w:val="21"/>
          <w:lang w:val="en-US"/>
        </w:rPr>
      </w:pPr>
    </w:p>
    <w:p w:rsidR="00830F9B" w:rsidRDefault="002A489F" w:rsidP="00830F9B">
      <w:pPr>
        <w:pStyle w:val="ListParagraph"/>
        <w:numPr>
          <w:ilvl w:val="0"/>
          <w:numId w:val="11"/>
        </w:numPr>
        <w:spacing w:line="360" w:lineRule="auto"/>
        <w:jc w:val="both"/>
        <w:rPr>
          <w:rFonts w:cstheme="minorHAnsi"/>
          <w:b/>
          <w:sz w:val="32"/>
          <w:szCs w:val="32"/>
          <w:lang w:val="en-US"/>
        </w:rPr>
      </w:pPr>
      <w:r>
        <w:rPr>
          <w:rFonts w:cstheme="minorHAnsi"/>
          <w:b/>
          <w:sz w:val="32"/>
          <w:szCs w:val="32"/>
          <w:lang w:val="en-US"/>
        </w:rPr>
        <w:lastRenderedPageBreak/>
        <w:t>Appendix</w:t>
      </w:r>
    </w:p>
    <w:p w:rsidR="00830F9B" w:rsidRPr="00830F9B" w:rsidRDefault="00830F9B" w:rsidP="00830F9B">
      <w:pPr>
        <w:pStyle w:val="ListParagraph"/>
        <w:spacing w:line="360" w:lineRule="auto"/>
        <w:jc w:val="both"/>
        <w:rPr>
          <w:rFonts w:cstheme="minorHAnsi"/>
          <w:b/>
          <w:sz w:val="32"/>
          <w:szCs w:val="32"/>
          <w:lang w:val="en-US"/>
        </w:rPr>
      </w:pPr>
    </w:p>
    <w:p w:rsidR="002B0C5F" w:rsidRDefault="002B0C5F" w:rsidP="002A489F">
      <w:pPr>
        <w:pStyle w:val="ListParagraph"/>
        <w:numPr>
          <w:ilvl w:val="1"/>
          <w:numId w:val="11"/>
        </w:numPr>
        <w:spacing w:line="360" w:lineRule="auto"/>
        <w:rPr>
          <w:b/>
          <w:sz w:val="24"/>
          <w:szCs w:val="24"/>
          <w:lang w:val="en-US"/>
        </w:rPr>
      </w:pPr>
      <w:r>
        <w:rPr>
          <w:b/>
          <w:sz w:val="24"/>
          <w:szCs w:val="24"/>
          <w:lang w:val="en-US"/>
        </w:rPr>
        <w:t>Default Parameters</w:t>
      </w:r>
    </w:p>
    <w:p w:rsidR="00830F9B" w:rsidRDefault="00830F9B" w:rsidP="00830F9B">
      <w:pPr>
        <w:pStyle w:val="ListParagraph"/>
        <w:spacing w:line="360" w:lineRule="auto"/>
        <w:rPr>
          <w:b/>
          <w:sz w:val="24"/>
          <w:szCs w:val="24"/>
          <w:lang w:val="en-US"/>
        </w:rPr>
      </w:pPr>
    </w:p>
    <w:p w:rsidR="002B0C5F" w:rsidRDefault="002B0C5F" w:rsidP="002B0C5F">
      <w:pPr>
        <w:pBdr>
          <w:top w:val="single" w:sz="4" w:space="1" w:color="auto"/>
          <w:left w:val="single" w:sz="4" w:space="4" w:color="auto"/>
          <w:bottom w:val="single" w:sz="4" w:space="1" w:color="auto"/>
          <w:right w:val="single" w:sz="4" w:space="4" w:color="auto"/>
        </w:pBdr>
        <w:spacing w:line="360" w:lineRule="auto"/>
        <w:jc w:val="center"/>
        <w:rPr>
          <w:sz w:val="24"/>
          <w:szCs w:val="24"/>
          <w:lang w:val="en-US"/>
        </w:rPr>
      </w:pPr>
      <w:r>
        <w:rPr>
          <w:noProof/>
          <w:sz w:val="24"/>
          <w:szCs w:val="24"/>
          <w:lang w:eastAsia="de-CH"/>
        </w:rPr>
        <w:drawing>
          <wp:inline distT="0" distB="0" distL="0" distR="0" wp14:anchorId="2E0FF0B6" wp14:editId="34923FD9">
            <wp:extent cx="4580626" cy="5089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 params.png"/>
                    <pic:cNvPicPr/>
                  </pic:nvPicPr>
                  <pic:blipFill>
                    <a:blip r:embed="rId31">
                      <a:extLst>
                        <a:ext uri="{28A0092B-C50C-407E-A947-70E740481C1C}">
                          <a14:useLocalDpi xmlns:a14="http://schemas.microsoft.com/office/drawing/2010/main" val="0"/>
                        </a:ext>
                      </a:extLst>
                    </a:blip>
                    <a:stretch>
                      <a:fillRect/>
                    </a:stretch>
                  </pic:blipFill>
                  <pic:spPr>
                    <a:xfrm>
                      <a:off x="0" y="0"/>
                      <a:ext cx="4583518" cy="5092799"/>
                    </a:xfrm>
                    <a:prstGeom prst="rect">
                      <a:avLst/>
                    </a:prstGeom>
                  </pic:spPr>
                </pic:pic>
              </a:graphicData>
            </a:graphic>
          </wp:inline>
        </w:drawing>
      </w:r>
    </w:p>
    <w:p w:rsidR="00830F9B" w:rsidRDefault="00830F9B" w:rsidP="00830F9B">
      <w:pPr>
        <w:spacing w:line="360" w:lineRule="auto"/>
        <w:jc w:val="center"/>
        <w:rPr>
          <w:sz w:val="24"/>
          <w:szCs w:val="24"/>
          <w:lang w:val="en-US"/>
        </w:rPr>
      </w:pPr>
    </w:p>
    <w:p w:rsidR="00830F9B" w:rsidRDefault="00830F9B" w:rsidP="00830F9B">
      <w:pPr>
        <w:spacing w:line="360" w:lineRule="auto"/>
        <w:jc w:val="center"/>
        <w:rPr>
          <w:sz w:val="24"/>
          <w:szCs w:val="24"/>
          <w:lang w:val="en-US"/>
        </w:rPr>
      </w:pPr>
    </w:p>
    <w:p w:rsidR="00830F9B" w:rsidRDefault="00830F9B" w:rsidP="00830F9B">
      <w:pPr>
        <w:spacing w:line="360" w:lineRule="auto"/>
        <w:jc w:val="center"/>
        <w:rPr>
          <w:sz w:val="24"/>
          <w:szCs w:val="24"/>
          <w:lang w:val="en-US"/>
        </w:rPr>
      </w:pPr>
    </w:p>
    <w:p w:rsidR="00830F9B" w:rsidRDefault="00830F9B" w:rsidP="00830F9B">
      <w:pPr>
        <w:spacing w:line="360" w:lineRule="auto"/>
        <w:jc w:val="center"/>
        <w:rPr>
          <w:sz w:val="24"/>
          <w:szCs w:val="24"/>
          <w:lang w:val="en-US"/>
        </w:rPr>
      </w:pPr>
    </w:p>
    <w:p w:rsidR="002D06C5" w:rsidRDefault="002D06C5" w:rsidP="00830F9B">
      <w:pPr>
        <w:spacing w:line="360" w:lineRule="auto"/>
        <w:jc w:val="center"/>
        <w:rPr>
          <w:sz w:val="24"/>
          <w:szCs w:val="24"/>
          <w:lang w:val="en-US"/>
        </w:rPr>
      </w:pPr>
    </w:p>
    <w:p w:rsidR="00830F9B" w:rsidRDefault="00830F9B" w:rsidP="00830F9B">
      <w:pPr>
        <w:spacing w:line="360" w:lineRule="auto"/>
        <w:jc w:val="center"/>
        <w:rPr>
          <w:sz w:val="24"/>
          <w:szCs w:val="24"/>
          <w:lang w:val="en-US"/>
        </w:rPr>
      </w:pPr>
    </w:p>
    <w:p w:rsidR="002A489F" w:rsidRDefault="002A489F" w:rsidP="002A489F">
      <w:pPr>
        <w:pStyle w:val="ListParagraph"/>
        <w:numPr>
          <w:ilvl w:val="1"/>
          <w:numId w:val="11"/>
        </w:numPr>
        <w:spacing w:line="360" w:lineRule="auto"/>
        <w:rPr>
          <w:b/>
          <w:sz w:val="24"/>
          <w:szCs w:val="24"/>
          <w:lang w:val="en-US"/>
        </w:rPr>
      </w:pPr>
      <w:r>
        <w:rPr>
          <w:b/>
          <w:sz w:val="24"/>
          <w:szCs w:val="24"/>
          <w:lang w:val="en-US"/>
        </w:rPr>
        <w:lastRenderedPageBreak/>
        <w:t>Source Code</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rPr>
      </w:pPr>
      <w:r>
        <w:rPr>
          <w:i/>
          <w:color w:val="FF0000"/>
          <w:sz w:val="26"/>
          <w:u w:val="single"/>
        </w:rPr>
        <w:t>code/</w:t>
      </w:r>
      <w:r>
        <w:rPr>
          <w:i/>
          <w:color w:val="FF0000"/>
          <w:sz w:val="26"/>
          <w:u w:val="single"/>
        </w:rPr>
        <w:cr/>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r>
        <w:rPr>
          <w:i/>
          <w:color w:val="004080"/>
        </w:rPr>
        <w:t>- code/control.m</w:t>
      </w:r>
      <w:r>
        <w:rPr>
          <w:i/>
          <w:color w:val="004080"/>
        </w:rPr>
        <w:cr/>
      </w:r>
    </w:p>
    <w:p w:rsidR="00082087" w:rsidRDefault="00082087" w:rsidP="00082087">
      <w:pPr>
        <w:pStyle w:val="Formatlibre"/>
        <w:rPr>
          <w:rFonts w:ascii="Courier" w:hAnsi="Courier"/>
        </w:rPr>
      </w:pPr>
      <w:r>
        <w:rPr>
          <w:rFonts w:ascii="Courier" w:hAnsi="Courier"/>
          <w:color w:val="228B22"/>
          <w:sz w:val="20"/>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clear </w:t>
      </w:r>
      <w:r w:rsidRPr="00643940">
        <w:rPr>
          <w:rFonts w:ascii="Courier" w:hAnsi="Courier"/>
          <w:color w:val="A020F0"/>
          <w:sz w:val="20"/>
          <w:lang w:val="en-US"/>
        </w:rPr>
        <w:t>all</w:t>
      </w:r>
      <w:r w:rsidRPr="00643940">
        <w:rPr>
          <w:rFonts w:ascii="Courier" w:hAnsi="Courier"/>
          <w:sz w:val="20"/>
          <w:lang w:val="en-US"/>
        </w:rPr>
        <w:t xml:space="preserve">; clf; close </w:t>
      </w:r>
      <w:r w:rsidRPr="00643940">
        <w:rPr>
          <w:rFonts w:ascii="Courier" w:hAnsi="Courier"/>
          <w:color w:val="A020F0"/>
          <w:sz w:val="20"/>
          <w:lang w:val="en-US"/>
        </w:rPr>
        <w:t>all</w:t>
      </w:r>
      <w:r w:rsidRPr="00643940">
        <w:rPr>
          <w:rFonts w:ascii="Courier" w:hAnsi="Courier"/>
          <w:sz w:val="20"/>
          <w:lang w:val="en-US"/>
        </w:rPr>
        <w:t>; clc;</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Get path information</w:t>
      </w:r>
    </w:p>
    <w:p w:rsidR="00082087" w:rsidRPr="00643940" w:rsidRDefault="00082087" w:rsidP="00082087">
      <w:pPr>
        <w:pStyle w:val="Formatlibre"/>
        <w:rPr>
          <w:rFonts w:ascii="Courier" w:hAnsi="Courier"/>
          <w:lang w:val="en-US"/>
        </w:rPr>
      </w:pPr>
      <w:r w:rsidRPr="00643940">
        <w:rPr>
          <w:rFonts w:ascii="Courier" w:hAnsi="Courier"/>
          <w:sz w:val="20"/>
          <w:lang w:val="en-US"/>
        </w:rPr>
        <w:t>pathfile = fopen(</w:t>
      </w:r>
      <w:r w:rsidRPr="00643940">
        <w:rPr>
          <w:rFonts w:ascii="Courier" w:hAnsi="Courier"/>
          <w:color w:val="A020F0"/>
          <w:sz w:val="20"/>
          <w:lang w:val="en-US"/>
        </w:rPr>
        <w:t>'path.txt'</w:t>
      </w:r>
      <w:r w:rsidRPr="00643940">
        <w:rPr>
          <w:rFonts w:ascii="Courier" w:hAnsi="Courier"/>
          <w:sz w:val="20"/>
          <w:lang w:val="en-US"/>
        </w:rPr>
        <w:t>,</w:t>
      </w:r>
      <w:r w:rsidRPr="00643940">
        <w:rPr>
          <w:rFonts w:ascii="Courier" w:hAnsi="Courier"/>
          <w:color w:val="A020F0"/>
          <w:sz w:val="20"/>
          <w:lang w:val="en-US"/>
        </w:rPr>
        <w:t>'r'</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frewind(pathfile);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mf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main 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sf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simulation 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gsin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global simulation info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comp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compare folder name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simf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sim folder name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spa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sim parameter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sin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sim info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srep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sim report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gsrep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global simulation report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plt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sim plot files (more than one)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parfold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parameter sweep instruction 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spr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parameter sweep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stru = fscanf(pathfile,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tree structure file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fclose(pathfile);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newfolder = 0;                                                              </w:t>
      </w:r>
      <w:r w:rsidRPr="00643940">
        <w:rPr>
          <w:rFonts w:ascii="Courier" w:hAnsi="Courier"/>
          <w:color w:val="228B22"/>
          <w:sz w:val="20"/>
          <w:lang w:val="en-US"/>
        </w:rPr>
        <w:t>% create new folder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Create input</w:t>
      </w:r>
    </w:p>
    <w:p w:rsidR="00082087" w:rsidRPr="00643940" w:rsidRDefault="00082087" w:rsidP="00082087">
      <w:pPr>
        <w:pStyle w:val="Formatlibre"/>
        <w:rPr>
          <w:rFonts w:ascii="Courier" w:hAnsi="Courier"/>
          <w:lang w:val="en-US"/>
        </w:rPr>
      </w:pPr>
      <w:r w:rsidRPr="00643940">
        <w:rPr>
          <w:rFonts w:ascii="Courier" w:hAnsi="Courier"/>
          <w:sz w:val="20"/>
          <w:lang w:val="en-US"/>
        </w:rPr>
        <w:t>cd(</w:t>
      </w:r>
      <w:r w:rsidRPr="00643940">
        <w:rPr>
          <w:rFonts w:ascii="Courier" w:hAnsi="Courier"/>
          <w:color w:val="A020F0"/>
          <w:sz w:val="20"/>
          <w:lang w:val="en-US"/>
        </w:rPr>
        <w:t>'Input'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[simpath, simnum, amount] = foldermg( mf, sf, gsin, comp, simf, spa, sin, newfolder, parfold, spr, stru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cd(</w:t>
      </w:r>
      <w:r w:rsidRPr="00643940">
        <w:rPr>
          <w:rFonts w:ascii="Courier" w:hAnsi="Courier"/>
          <w:color w:val="A020F0"/>
          <w:sz w:val="20"/>
          <w:lang w:val="en-US"/>
        </w:rPr>
        <w: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Load input &amp; simulate</w:t>
      </w:r>
    </w:p>
    <w:p w:rsidR="00082087" w:rsidRPr="00643940" w:rsidRDefault="00082087" w:rsidP="00082087">
      <w:pPr>
        <w:pStyle w:val="Formatlibre"/>
        <w:rPr>
          <w:rFonts w:ascii="Courier" w:hAnsi="Courier"/>
          <w:lang w:val="en-US"/>
        </w:rPr>
      </w:pPr>
      <w:r w:rsidRPr="00643940">
        <w:rPr>
          <w:rFonts w:ascii="Courier" w:hAnsi="Courier"/>
          <w:sz w:val="20"/>
          <w:lang w:val="en-US"/>
        </w:rPr>
        <w:t>startdate = date;</w:t>
      </w:r>
    </w:p>
    <w:p w:rsidR="00082087" w:rsidRPr="00643940" w:rsidRDefault="00082087" w:rsidP="00082087">
      <w:pPr>
        <w:pStyle w:val="Formatlibre"/>
        <w:rPr>
          <w:rFonts w:ascii="Courier" w:hAnsi="Courier"/>
          <w:lang w:val="en-US"/>
        </w:rPr>
      </w:pPr>
      <w:r w:rsidRPr="00643940">
        <w:rPr>
          <w:rFonts w:ascii="Courier" w:hAnsi="Courier"/>
          <w:sz w:val="20"/>
          <w:lang w:val="en-US"/>
        </w:rPr>
        <w:t>starttime = clock;</w:t>
      </w:r>
    </w:p>
    <w:p w:rsidR="00082087" w:rsidRPr="00643940" w:rsidRDefault="00082087" w:rsidP="00082087">
      <w:pPr>
        <w:pStyle w:val="Formatlibre"/>
        <w:rPr>
          <w:rFonts w:ascii="Courier" w:hAnsi="Courier"/>
          <w:lang w:val="en-US"/>
        </w:rPr>
      </w:pPr>
      <w:r w:rsidRPr="00643940">
        <w:rPr>
          <w:rFonts w:ascii="Courier" w:hAnsi="Courier"/>
          <w:sz w:val="20"/>
          <w:lang w:val="en-US"/>
        </w:rPr>
        <w:t>ticID2 = tic;</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i = 0;</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%digit = floor(log10(amount-1))+1;                                           % amount of digits needed for numerotation</w:t>
      </w:r>
      <w:bookmarkStart w:id="0" w:name="_GoBack"/>
      <w:bookmarkEnd w:id="0"/>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%simustr = sprintf('%0*.0f', digit,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paramfile = sprintf( </w:t>
      </w:r>
      <w:r w:rsidRPr="00643940">
        <w:rPr>
          <w:rFonts w:ascii="Courier" w:hAnsi="Courier"/>
          <w:color w:val="A020F0"/>
          <w:sz w:val="20"/>
          <w:lang w:val="en-US"/>
        </w:rPr>
        <w:t>'%s/%s/%s'</w:t>
      </w:r>
      <w:r w:rsidRPr="00643940">
        <w:rPr>
          <w:rFonts w:ascii="Courier" w:hAnsi="Courier"/>
          <w:sz w:val="20"/>
          <w:lang w:val="en-US"/>
        </w:rPr>
        <w:t>, simpath, simf, spa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tparamfile = regexprep( paramfile, </w:t>
      </w:r>
      <w:r w:rsidRPr="00643940">
        <w:rPr>
          <w:rFonts w:ascii="Courier" w:hAnsi="Courier"/>
          <w:color w:val="A020F0"/>
          <w:sz w:val="20"/>
          <w:lang w:val="en-US"/>
        </w:rPr>
        <w:t>'**'</w:t>
      </w:r>
      <w:r w:rsidRPr="00643940">
        <w:rPr>
          <w:rFonts w:ascii="Courier" w:hAnsi="Courier"/>
          <w:sz w:val="20"/>
          <w:lang w:val="en-US"/>
        </w:rPr>
        <w:t>,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fs = 0;</w:t>
      </w:r>
    </w:p>
    <w:p w:rsidR="00082087" w:rsidRPr="00643940" w:rsidRDefault="00082087" w:rsidP="00082087">
      <w:pPr>
        <w:pStyle w:val="Formatlibre"/>
        <w:rPr>
          <w:rFonts w:ascii="Courier" w:hAnsi="Courier"/>
          <w:lang w:val="en-US"/>
        </w:rPr>
      </w:pPr>
      <w:r w:rsidRPr="00643940">
        <w:rPr>
          <w:rFonts w:ascii="Courier" w:hAnsi="Courier"/>
          <w:sz w:val="20"/>
          <w:lang w:val="en-US"/>
        </w:rPr>
        <w:t>failsim = zeros( 1, 1000 );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while</w:t>
      </w:r>
      <w:r w:rsidRPr="00643940">
        <w:rPr>
          <w:rFonts w:ascii="Courier" w:hAnsi="Courier"/>
          <w:sz w:val="20"/>
          <w:lang w:val="en-US"/>
        </w:rPr>
        <w:t xml:space="preserve"> ( exist(tparamfile, </w:t>
      </w:r>
      <w:r w:rsidRPr="00643940">
        <w:rPr>
          <w:rFonts w:ascii="Courier" w:hAnsi="Courier"/>
          <w:color w:val="A020F0"/>
          <w:sz w:val="20"/>
          <w:lang w:val="en-US"/>
        </w:rPr>
        <w:t>'file'</w:t>
      </w:r>
      <w:r w:rsidRPr="00643940">
        <w:rPr>
          <w:rFonts w:ascii="Courier" w:hAnsi="Courier"/>
          <w:sz w:val="20"/>
          <w:lang w:val="en-US"/>
        </w:rPr>
        <w:t xml:space="preserve"> ) ~= 0 )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try</w:t>
      </w:r>
      <w:r w:rsidRPr="00643940">
        <w:rPr>
          <w:rFonts w:ascii="Courier" w:hAnsi="Courier"/>
          <w:sz w:val="20"/>
          <w:lang w:val="en-US"/>
        </w:rPr>
        <w:t xml:space="preserve">                                                                     </w:t>
      </w:r>
      <w:r w:rsidRPr="00643940">
        <w:rPr>
          <w:rFonts w:ascii="Courier" w:hAnsi="Courier"/>
          <w:color w:val="228B22"/>
          <w:sz w:val="20"/>
          <w:lang w:val="en-US"/>
        </w:rPr>
        <w:t>% in case of error, the global simulation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continues but the subsimulation stops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and the error is reported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ticID1 = tic;                                                       </w:t>
      </w:r>
      <w:r w:rsidRPr="00643940">
        <w:rPr>
          <w:rFonts w:ascii="Courier" w:hAnsi="Courier"/>
          <w:color w:val="228B22"/>
          <w:sz w:val="20"/>
          <w:lang w:val="en-US"/>
        </w:rPr>
        <w:t>% start timer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Start simulation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load( tparamfile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'Computation/'</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SP, SPL ] = main( SSM, SP, SPL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Plot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'Plot/'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plotpath = sprintf( </w:t>
      </w:r>
      <w:r w:rsidRPr="00643940">
        <w:rPr>
          <w:rFonts w:ascii="Courier" w:hAnsi="Courier"/>
          <w:color w:val="A020F0"/>
          <w:sz w:val="20"/>
          <w:lang w:val="en-US"/>
        </w:rPr>
        <w:t>'%s/%s/%s'</w:t>
      </w:r>
      <w:r w:rsidRPr="00643940">
        <w:rPr>
          <w:rFonts w:ascii="Courier" w:hAnsi="Courier"/>
          <w:sz w:val="20"/>
          <w:lang w:val="en-US"/>
        </w:rPr>
        <w:t>, simpath, simf, plt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plotpath = regexprep( plotpath, </w:t>
      </w:r>
      <w:r w:rsidRPr="00643940">
        <w:rPr>
          <w:rFonts w:ascii="Courier" w:hAnsi="Courier"/>
          <w:color w:val="A020F0"/>
          <w:sz w:val="20"/>
          <w:lang w:val="en-US"/>
        </w:rPr>
        <w:t>'**'</w:t>
      </w:r>
      <w:r w:rsidRPr="00643940">
        <w:rPr>
          <w:rFonts w:ascii="Courier" w:hAnsi="Courier"/>
          <w:sz w:val="20"/>
          <w:lang w:val="en-US"/>
        </w:rPr>
        <w:t>,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plotpath = regexprep( plotpath, </w:t>
      </w:r>
      <w:r w:rsidRPr="00643940">
        <w:rPr>
          <w:rFonts w:ascii="Courier" w:hAnsi="Courier"/>
          <w:color w:val="A020F0"/>
          <w:sz w:val="20"/>
          <w:lang w:val="en-US"/>
        </w:rPr>
        <w:t>'plot'</w:t>
      </w:r>
      <w:r w:rsidRPr="00643940">
        <w:rPr>
          <w:rFonts w:ascii="Courier" w:hAnsi="Courier"/>
          <w:sz w:val="20"/>
          <w:lang w:val="en-US"/>
        </w:rPr>
        <w:t xml:space="preserve">,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comparepath = sprintf( </w:t>
      </w:r>
      <w:r w:rsidRPr="00643940">
        <w:rPr>
          <w:rFonts w:ascii="Courier" w:hAnsi="Courier"/>
          <w:color w:val="A020F0"/>
          <w:sz w:val="20"/>
          <w:lang w:val="en-US"/>
        </w:rPr>
        <w:t>'%s/%s/%s'</w:t>
      </w:r>
      <w:r w:rsidRPr="00643940">
        <w:rPr>
          <w:rFonts w:ascii="Courier" w:hAnsi="Courier"/>
          <w:sz w:val="20"/>
          <w:lang w:val="en-US"/>
        </w:rPr>
        <w:t>, simpath, comp, plt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comparepath = regexprep( comparepath, </w:t>
      </w:r>
      <w:r w:rsidRPr="00643940">
        <w:rPr>
          <w:rFonts w:ascii="Courier" w:hAnsi="Courier"/>
          <w:color w:val="A020F0"/>
          <w:sz w:val="20"/>
          <w:lang w:val="en-US"/>
        </w:rPr>
        <w:t>'**'</w:t>
      </w:r>
      <w:r w:rsidRPr="00643940">
        <w:rPr>
          <w:rFonts w:ascii="Courier" w:hAnsi="Courier"/>
          <w:sz w:val="20"/>
          <w:lang w:val="en-US"/>
        </w:rPr>
        <w:t>,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comparepath = regexprep( comparepath, </w:t>
      </w:r>
      <w:r w:rsidRPr="00643940">
        <w:rPr>
          <w:rFonts w:ascii="Courier" w:hAnsi="Courier"/>
          <w:color w:val="A020F0"/>
          <w:sz w:val="20"/>
          <w:lang w:val="en-US"/>
        </w:rPr>
        <w:t>'plot'</w:t>
      </w:r>
      <w:r w:rsidRPr="00643940">
        <w:rPr>
          <w:rFonts w:ascii="Courier" w:hAnsi="Courier"/>
          <w:sz w:val="20"/>
          <w:lang w:val="en-US"/>
        </w:rPr>
        <w:t xml:space="preserve">,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plotCall( SSM, SP, SPL, plotpath, comparepath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rstat = </w:t>
      </w:r>
      <w:r w:rsidRPr="00643940">
        <w:rPr>
          <w:rFonts w:ascii="Courier" w:hAnsi="Courier"/>
          <w:color w:val="A020F0"/>
          <w:sz w:val="20"/>
          <w:lang w:val="en-US"/>
        </w:rPr>
        <w:t>'Simulation was succesful!'</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errmsg = </w:t>
      </w:r>
      <w:r w:rsidRPr="00643940">
        <w:rPr>
          <w:rFonts w:ascii="Courier" w:hAnsi="Courier"/>
          <w:color w:val="A020F0"/>
          <w:sz w:val="20"/>
          <w:lang w:val="en-US"/>
        </w:rPr>
        <w: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0000FF"/>
          <w:sz w:val="20"/>
          <w:lang w:val="en-US"/>
        </w:rPr>
        <w:t>catch</w:t>
      </w:r>
      <w:r w:rsidRPr="00643940">
        <w:rPr>
          <w:rFonts w:ascii="Courier" w:hAnsi="Courier"/>
          <w:sz w:val="20"/>
          <w:lang w:val="en-US"/>
        </w:rPr>
        <w:t xml:space="preserve"> ME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fs = fs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failsim( fs, : ) =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rstat = </w:t>
      </w:r>
      <w:r w:rsidRPr="00643940">
        <w:rPr>
          <w:rFonts w:ascii="Courier" w:hAnsi="Courier"/>
          <w:color w:val="A020F0"/>
          <w:sz w:val="20"/>
          <w:lang w:val="en-US"/>
        </w:rPr>
        <w:t>'Simulation failed!'</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errmsg = ME.message;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ctime = toc(ticID1);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Create report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reportfilename = sprintf( </w:t>
      </w:r>
      <w:r w:rsidRPr="00643940">
        <w:rPr>
          <w:rFonts w:ascii="Courier" w:hAnsi="Courier"/>
          <w:color w:val="A020F0"/>
          <w:sz w:val="20"/>
          <w:lang w:val="en-US"/>
        </w:rPr>
        <w:t>'%s/%s/%s'</w:t>
      </w:r>
      <w:r w:rsidRPr="00643940">
        <w:rPr>
          <w:rFonts w:ascii="Courier" w:hAnsi="Courier"/>
          <w:sz w:val="20"/>
          <w:lang w:val="en-US"/>
        </w:rPr>
        <w:t>, simpath, simf, srep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reportfilename = regexprep( reportfilename, </w:t>
      </w:r>
      <w:r w:rsidRPr="00643940">
        <w:rPr>
          <w:rFonts w:ascii="Courier" w:hAnsi="Courier"/>
          <w:color w:val="A020F0"/>
          <w:sz w:val="20"/>
          <w:lang w:val="en-US"/>
        </w:rPr>
        <w:t>'**'</w:t>
      </w:r>
      <w:r w:rsidRPr="00643940">
        <w:rPr>
          <w:rFonts w:ascii="Courier" w:hAnsi="Courier"/>
          <w:sz w:val="20"/>
          <w:lang w:val="en-US"/>
        </w:rPr>
        <w:t>,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file = fopen( reportfilename, </w:t>
      </w:r>
      <w:r w:rsidRPr="00643940">
        <w:rPr>
          <w:rFonts w:ascii="Courier" w:hAnsi="Courier"/>
          <w:color w:val="A020F0"/>
          <w:sz w:val="20"/>
          <w:lang w:val="en-US"/>
        </w:rPr>
        <w:t>'w'</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overhead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dstr = 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cstr = clock;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'©2012 ETH Zuerich\nBambolei\nNicholas Eyring, Youri Popoff\nSimulation of trading in an artificial stock market\n\n\n\n'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SIMULATION %u ****\n\n'</w:t>
      </w:r>
      <w:r w:rsidRPr="00643940">
        <w:rPr>
          <w:rFonts w:ascii="Courier" w:hAnsi="Courier"/>
          <w:sz w:val="20"/>
          <w:lang w:val="en-US"/>
        </w:rPr>
        <w:t>,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Report file\n\n'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Date:  %s\n'</w:t>
      </w:r>
      <w:r w:rsidRPr="00643940">
        <w:rPr>
          <w:rFonts w:ascii="Courier" w:hAnsi="Courier"/>
          <w:sz w:val="20"/>
          <w:lang w:val="en-US"/>
        </w:rPr>
        <w:t>,    dstr);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Time:  %02.0f:%02.0f:%02.0f\n\n'</w:t>
      </w:r>
      <w:r w:rsidRPr="00643940">
        <w:rPr>
          <w:rFonts w:ascii="Courier" w:hAnsi="Courier"/>
          <w:sz w:val="20"/>
          <w:lang w:val="en-US"/>
        </w:rPr>
        <w:t>, cstr(4), cstr(5), cstr(6));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text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Computation duration -          ctime:  %f\n'</w:t>
      </w:r>
      <w:r w:rsidRPr="00643940">
        <w:rPr>
          <w:rFonts w:ascii="Courier" w:hAnsi="Courier"/>
          <w:sz w:val="20"/>
          <w:lang w:val="en-US"/>
        </w:rPr>
        <w:t>,    ctime);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Report status -          rstat:  %s\n'</w:t>
      </w:r>
      <w:r w:rsidRPr="00643940">
        <w:rPr>
          <w:rFonts w:ascii="Courier" w:hAnsi="Courier"/>
          <w:sz w:val="20"/>
          <w:lang w:val="en-US"/>
        </w:rPr>
        <w:t>,    rstat);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Error message -         errmsg:  %s\n\n'</w:t>
      </w:r>
      <w:r w:rsidRPr="00643940">
        <w:rPr>
          <w:rFonts w:ascii="Courier" w:hAnsi="Courier"/>
          <w:sz w:val="20"/>
          <w:lang w:val="en-US"/>
        </w:rPr>
        <w:t>,  errmsg);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fclose(file);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 = i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tparamfile = regexprep( paramfile, </w:t>
      </w:r>
      <w:r w:rsidRPr="00643940">
        <w:rPr>
          <w:rFonts w:ascii="Courier" w:hAnsi="Courier"/>
          <w:color w:val="A020F0"/>
          <w:sz w:val="20"/>
          <w:lang w:val="en-US"/>
        </w:rPr>
        <w:t>'**'</w:t>
      </w:r>
      <w:r w:rsidRPr="00643940">
        <w:rPr>
          <w:rFonts w:ascii="Courier" w:hAnsi="Courier"/>
          <w:sz w:val="20"/>
          <w:lang w:val="en-US"/>
        </w:rPr>
        <w:t>,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enddate = date;</w:t>
      </w:r>
    </w:p>
    <w:p w:rsidR="00082087" w:rsidRPr="00643940" w:rsidRDefault="00082087" w:rsidP="00082087">
      <w:pPr>
        <w:pStyle w:val="Formatlibre"/>
        <w:rPr>
          <w:rFonts w:ascii="Courier" w:hAnsi="Courier"/>
          <w:lang w:val="en-US"/>
        </w:rPr>
      </w:pPr>
      <w:r w:rsidRPr="00643940">
        <w:rPr>
          <w:rFonts w:ascii="Courier" w:hAnsi="Courier"/>
          <w:sz w:val="20"/>
          <w:lang w:val="en-US"/>
        </w:rPr>
        <w:t>endtime = clock;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dur = toc(ticID2);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Global simulation report</w:t>
      </w:r>
    </w:p>
    <w:p w:rsidR="00082087" w:rsidRPr="00643940" w:rsidRDefault="00082087" w:rsidP="00082087">
      <w:pPr>
        <w:pStyle w:val="Formatlibre"/>
        <w:rPr>
          <w:rFonts w:ascii="Courier" w:hAnsi="Courier"/>
          <w:lang w:val="en-US"/>
        </w:rPr>
      </w:pPr>
      <w:r w:rsidRPr="00643940">
        <w:rPr>
          <w:rFonts w:ascii="Courier" w:hAnsi="Courier"/>
          <w:sz w:val="20"/>
          <w:lang w:val="en-US"/>
        </w:rPr>
        <w:t>grepfilename = sprintf(</w:t>
      </w:r>
      <w:r w:rsidRPr="00643940">
        <w:rPr>
          <w:rFonts w:ascii="Courier" w:hAnsi="Courier"/>
          <w:color w:val="A020F0"/>
          <w:sz w:val="20"/>
          <w:lang w:val="en-US"/>
        </w:rPr>
        <w:t>'%s/%s'</w:t>
      </w:r>
      <w:r w:rsidRPr="00643940">
        <w:rPr>
          <w:rFonts w:ascii="Courier" w:hAnsi="Courier"/>
          <w:sz w:val="20"/>
          <w:lang w:val="en-US"/>
        </w:rPr>
        <w:t>, mf, gsrep);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grepfilename = regexprep(grepfilename, </w:t>
      </w:r>
      <w:r w:rsidRPr="00643940">
        <w:rPr>
          <w:rFonts w:ascii="Courier" w:hAnsi="Courier"/>
          <w:color w:val="A020F0"/>
          <w:sz w:val="20"/>
          <w:lang w:val="en-US"/>
        </w:rPr>
        <w:t>'**'</w:t>
      </w:r>
      <w:r w:rsidRPr="00643940">
        <w:rPr>
          <w:rFonts w:ascii="Courier" w:hAnsi="Courier"/>
          <w:sz w:val="20"/>
          <w:lang w:val="en-US"/>
        </w:rPr>
        <w:t>, num2str(simnum));</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rep = fopen(grepfilename, </w:t>
      </w:r>
      <w:r w:rsidRPr="00643940">
        <w:rPr>
          <w:rFonts w:ascii="Courier" w:hAnsi="Courier"/>
          <w:color w:val="A020F0"/>
          <w:sz w:val="20"/>
          <w:lang w:val="en-US"/>
        </w:rPr>
        <w:t>'w'</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overhead</w:t>
      </w:r>
    </w:p>
    <w:p w:rsidR="00082087" w:rsidRPr="00643940" w:rsidRDefault="00082087" w:rsidP="00082087">
      <w:pPr>
        <w:pStyle w:val="Formatlibre"/>
        <w:rPr>
          <w:rFonts w:ascii="Courier" w:hAnsi="Courier"/>
          <w:lang w:val="en-US"/>
        </w:rPr>
      </w:pPr>
      <w:r w:rsidRPr="00643940">
        <w:rPr>
          <w:rFonts w:ascii="Courier" w:hAnsi="Courier"/>
          <w:sz w:val="20"/>
          <w:lang w:val="en-US"/>
        </w:rPr>
        <w:t>dstr = date;</w:t>
      </w:r>
    </w:p>
    <w:p w:rsidR="00082087" w:rsidRPr="00643940" w:rsidRDefault="00082087" w:rsidP="00082087">
      <w:pPr>
        <w:pStyle w:val="Formatlibre"/>
        <w:rPr>
          <w:rFonts w:ascii="Courier" w:hAnsi="Courier"/>
          <w:lang w:val="en-US"/>
        </w:rPr>
      </w:pPr>
      <w:r w:rsidRPr="00643940">
        <w:rPr>
          <w:rFonts w:ascii="Courier" w:hAnsi="Courier"/>
          <w:sz w:val="20"/>
          <w:lang w:val="en-US"/>
        </w:rPr>
        <w:t>cstr = clock;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'©2012 ETH Zuerich\nBambolei\nNicholas Eyring, Youri Popoff\nSimulation of trading in an artificial stock market\n\n\n\n'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 Global SIMULATION %u ****\n\n'</w:t>
      </w:r>
      <w:r w:rsidRPr="00643940">
        <w:rPr>
          <w:rFonts w:ascii="Courier" w:hAnsi="Courier"/>
          <w:sz w:val="20"/>
          <w:lang w:val="en-US"/>
        </w:rPr>
        <w:t>, simnum);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Report file\n\n'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Date:  %s\n'</w:t>
      </w:r>
      <w:r w:rsidRPr="00643940">
        <w:rPr>
          <w:rFonts w:ascii="Courier" w:hAnsi="Courier"/>
          <w:sz w:val="20"/>
          <w:lang w:val="en-US"/>
        </w:rPr>
        <w:t>,     dstr);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Time:  %02.0f:%02.0f:%02.0f\n\n'</w:t>
      </w:r>
      <w:r w:rsidRPr="00643940">
        <w:rPr>
          <w:rFonts w:ascii="Courier" w:hAnsi="Courier"/>
          <w:sz w:val="20"/>
          <w:lang w:val="en-US"/>
        </w:rPr>
        <w:t>, cstr(4), cstr(5), cstr(6));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text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Amount of failed simulations -             fs:  %u\n\n'</w:t>
      </w:r>
      <w:r w:rsidRPr="00643940">
        <w:rPr>
          <w:rFonts w:ascii="Courier" w:hAnsi="Courier"/>
          <w:sz w:val="20"/>
          <w:lang w:val="en-US"/>
        </w:rPr>
        <w:t>,   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Starting date -      startdate:  %s\n'</w:t>
      </w:r>
      <w:r w:rsidRPr="00643940">
        <w:rPr>
          <w:rFonts w:ascii="Courier" w:hAnsi="Courier"/>
          <w:sz w:val="20"/>
          <w:lang w:val="en-US"/>
        </w:rPr>
        <w:t>,     startdate);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Sarting time -      starttime:  %02.0f:%02.0f:%02.0f\n\n'</w:t>
      </w:r>
      <w:r w:rsidRPr="00643940">
        <w:rPr>
          <w:rFonts w:ascii="Courier" w:hAnsi="Courier"/>
          <w:sz w:val="20"/>
          <w:lang w:val="en-US"/>
        </w:rPr>
        <w:t>, starttime(4), starttime(5), starttime(6));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Ending date -        enddate:  %s\n'</w:t>
      </w:r>
      <w:r w:rsidRPr="00643940">
        <w:rPr>
          <w:rFonts w:ascii="Courier" w:hAnsi="Courier"/>
          <w:sz w:val="20"/>
          <w:lang w:val="en-US"/>
        </w:rPr>
        <w:t>,     enddate);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Ending time -        endtime:  %02.0f:%02.0f:%02.0f\n\n'</w:t>
      </w:r>
      <w:r w:rsidRPr="00643940">
        <w:rPr>
          <w:rFonts w:ascii="Courier" w:hAnsi="Courier"/>
          <w:sz w:val="20"/>
          <w:lang w:val="en-US"/>
        </w:rPr>
        <w:t>, endtime(4), endtime(5), endtime(6));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Pr>
          <w:rFonts w:ascii="Courier" w:hAnsi="Courier"/>
          <w:sz w:val="20"/>
        </w:rPr>
        <w:t xml:space="preserve">fprintf(rep, </w:t>
      </w:r>
      <w:r>
        <w:rPr>
          <w:rFonts w:ascii="Courier" w:hAnsi="Courier"/>
          <w:color w:val="A020F0"/>
          <w:sz w:val="20"/>
        </w:rPr>
        <w:t>'                               Duration -            dur:  %f\n\n\n'</w:t>
      </w:r>
      <w:r>
        <w:rPr>
          <w:rFonts w:ascii="Courier" w:hAnsi="Courier"/>
          <w:sz w:val="20"/>
        </w:rPr>
        <w:t>, dur);</w:t>
      </w:r>
    </w:p>
    <w:p w:rsidR="00082087" w:rsidRDefault="00082087" w:rsidP="00082087">
      <w:pPr>
        <w:pStyle w:val="Formatlibre"/>
        <w:rPr>
          <w:rFonts w:ascii="Courier" w:hAnsi="Courier"/>
        </w:rPr>
      </w:pPr>
      <w:r>
        <w:rPr>
          <w:rFonts w:ascii="Courier" w:hAnsi="Courier"/>
          <w:sz w:val="20"/>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Failed simulation index list</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if</w:t>
      </w:r>
      <w:r w:rsidRPr="00643940">
        <w:rPr>
          <w:rFonts w:ascii="Courier" w:hAnsi="Courier"/>
          <w:sz w:val="20"/>
          <w:lang w:val="en-US"/>
        </w:rPr>
        <w:t xml:space="preserve"> fs &gt;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Index of failed simulations\n\n'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for</w:t>
      </w:r>
      <w:r w:rsidRPr="00643940">
        <w:rPr>
          <w:rFonts w:ascii="Courier" w:hAnsi="Courier"/>
          <w:sz w:val="20"/>
          <w:lang w:val="en-US"/>
        </w:rPr>
        <w:t xml:space="preserve"> n = 1:1:fs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fprintf(rep, </w:t>
      </w:r>
      <w:r w:rsidRPr="00643940">
        <w:rPr>
          <w:rFonts w:ascii="Courier" w:hAnsi="Courier"/>
          <w:color w:val="A020F0"/>
          <w:sz w:val="20"/>
          <w:lang w:val="en-US"/>
        </w:rPr>
        <w:t>'                                        - %u\n'</w:t>
      </w:r>
      <w:r w:rsidRPr="00643940">
        <w:rPr>
          <w:rFonts w:ascii="Courier" w:hAnsi="Courier"/>
          <w:sz w:val="20"/>
          <w:lang w:val="en-US"/>
        </w:rPr>
        <w:t>, failsim(n));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fclose(rep);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r w:rsidRPr="00643940">
        <w:rPr>
          <w:i/>
          <w:color w:val="004080"/>
          <w:lang w:val="en-US"/>
        </w:rPr>
        <w:cr/>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lastRenderedPageBreak/>
        <w:t>- code/path.txt</w:t>
      </w:r>
      <w:r w:rsidRPr="00643940">
        <w:rPr>
          <w:i/>
          <w:color w:val="004080"/>
          <w:lang w:val="en-US"/>
        </w:rPr>
        <w:cr/>
      </w:r>
      <w:r w:rsidRPr="00643940">
        <w:rPr>
          <w:i/>
          <w:color w:val="004080"/>
          <w:lang w:val="en-US"/>
        </w:rPr>
        <w:cr/>
      </w:r>
      <w:r w:rsidRPr="00643940">
        <w:rPr>
          <w:rFonts w:ascii="Courier" w:hAnsi="Courier"/>
          <w:sz w:val="20"/>
          <w:lang w:val="en-US"/>
        </w:rPr>
        <w:t>Data</w:t>
      </w:r>
    </w:p>
    <w:p w:rsidR="00082087" w:rsidRPr="00643940" w:rsidRDefault="00082087" w:rsidP="00082087">
      <w:pPr>
        <w:pStyle w:val="Formatlibre"/>
        <w:rPr>
          <w:rFonts w:ascii="Courier" w:hAnsi="Courier"/>
          <w:lang w:val="en-US"/>
        </w:rPr>
      </w:pPr>
      <w:r w:rsidRPr="00643940">
        <w:rPr>
          <w:rFonts w:ascii="Courier" w:hAnsi="Courier"/>
          <w:sz w:val="20"/>
          <w:lang w:val="en-US"/>
        </w:rPr>
        <w:t>Simulation**</w:t>
      </w:r>
    </w:p>
    <w:p w:rsidR="00082087" w:rsidRPr="00643940" w:rsidRDefault="00082087" w:rsidP="00082087">
      <w:pPr>
        <w:pStyle w:val="Formatlibre"/>
        <w:rPr>
          <w:rFonts w:ascii="Courier" w:hAnsi="Courier"/>
          <w:lang w:val="en-US"/>
        </w:rPr>
      </w:pPr>
      <w:r w:rsidRPr="00643940">
        <w:rPr>
          <w:rFonts w:ascii="Courier" w:hAnsi="Courier"/>
          <w:sz w:val="20"/>
          <w:lang w:val="en-US"/>
        </w:rPr>
        <w:t>globalsim**info.txt</w:t>
      </w:r>
    </w:p>
    <w:p w:rsidR="00082087" w:rsidRPr="00643940" w:rsidRDefault="00082087" w:rsidP="00082087">
      <w:pPr>
        <w:pStyle w:val="Formatlibre"/>
        <w:rPr>
          <w:rFonts w:ascii="Courier" w:hAnsi="Courier"/>
          <w:lang w:val="en-US"/>
        </w:rPr>
      </w:pPr>
      <w:r w:rsidRPr="00643940">
        <w:rPr>
          <w:rFonts w:ascii="Courier" w:hAnsi="Courier"/>
          <w:sz w:val="20"/>
          <w:lang w:val="en-US"/>
        </w:rPr>
        <w:t>Compare</w:t>
      </w:r>
    </w:p>
    <w:p w:rsidR="00082087" w:rsidRPr="00643940" w:rsidRDefault="00082087" w:rsidP="00082087">
      <w:pPr>
        <w:pStyle w:val="Formatlibre"/>
        <w:rPr>
          <w:rFonts w:ascii="Courier" w:hAnsi="Courier"/>
          <w:lang w:val="en-US"/>
        </w:rPr>
      </w:pPr>
      <w:r w:rsidRPr="00643940">
        <w:rPr>
          <w:rFonts w:ascii="Courier" w:hAnsi="Courier"/>
          <w:sz w:val="20"/>
          <w:lang w:val="en-US"/>
        </w:rPr>
        <w:t>Sim**</w:t>
      </w:r>
    </w:p>
    <w:p w:rsidR="00082087" w:rsidRPr="00643940" w:rsidRDefault="00082087" w:rsidP="00082087">
      <w:pPr>
        <w:pStyle w:val="Formatlibre"/>
        <w:rPr>
          <w:rFonts w:ascii="Courier" w:hAnsi="Courier"/>
          <w:lang w:val="en-US"/>
        </w:rPr>
      </w:pPr>
      <w:r w:rsidRPr="00643940">
        <w:rPr>
          <w:rFonts w:ascii="Courier" w:hAnsi="Courier"/>
          <w:sz w:val="20"/>
          <w:lang w:val="en-US"/>
        </w:rPr>
        <w:t>sim**parameter.mat</w:t>
      </w:r>
    </w:p>
    <w:p w:rsidR="00082087" w:rsidRPr="00643940" w:rsidRDefault="00082087" w:rsidP="00082087">
      <w:pPr>
        <w:pStyle w:val="Formatlibre"/>
        <w:rPr>
          <w:rFonts w:ascii="Courier" w:hAnsi="Courier"/>
          <w:lang w:val="en-US"/>
        </w:rPr>
      </w:pPr>
      <w:r w:rsidRPr="00643940">
        <w:rPr>
          <w:rFonts w:ascii="Courier" w:hAnsi="Courier"/>
          <w:sz w:val="20"/>
          <w:lang w:val="en-US"/>
        </w:rPr>
        <w:t>sim**info.txt</w:t>
      </w:r>
    </w:p>
    <w:p w:rsidR="00082087" w:rsidRPr="00643940" w:rsidRDefault="00082087" w:rsidP="00082087">
      <w:pPr>
        <w:pStyle w:val="Formatlibre"/>
        <w:rPr>
          <w:rFonts w:ascii="Courier" w:hAnsi="Courier"/>
          <w:lang w:val="en-US"/>
        </w:rPr>
      </w:pPr>
      <w:r w:rsidRPr="00643940">
        <w:rPr>
          <w:rFonts w:ascii="Courier" w:hAnsi="Courier"/>
          <w:sz w:val="20"/>
          <w:lang w:val="en-US"/>
        </w:rPr>
        <w:t>sim**report.txt</w:t>
      </w:r>
    </w:p>
    <w:p w:rsidR="00082087" w:rsidRPr="00643940" w:rsidRDefault="00082087" w:rsidP="00082087">
      <w:pPr>
        <w:pStyle w:val="Formatlibre"/>
        <w:rPr>
          <w:rFonts w:ascii="Courier" w:hAnsi="Courier"/>
          <w:lang w:val="en-US"/>
        </w:rPr>
      </w:pPr>
      <w:r w:rsidRPr="00643940">
        <w:rPr>
          <w:rFonts w:ascii="Courier" w:hAnsi="Courier"/>
          <w:sz w:val="20"/>
          <w:lang w:val="en-US"/>
        </w:rPr>
        <w:t>globalsim**report.txt</w:t>
      </w:r>
    </w:p>
    <w:p w:rsidR="00082087" w:rsidRPr="00643940" w:rsidRDefault="00082087" w:rsidP="00082087">
      <w:pPr>
        <w:pStyle w:val="Formatlibre"/>
        <w:rPr>
          <w:rFonts w:ascii="Courier" w:hAnsi="Courier"/>
          <w:lang w:val="en-US"/>
        </w:rPr>
      </w:pPr>
      <w:r w:rsidRPr="00643940">
        <w:rPr>
          <w:rFonts w:ascii="Courier" w:hAnsi="Courier"/>
          <w:sz w:val="20"/>
          <w:lang w:val="en-US"/>
        </w:rPr>
        <w:t>sim**plot</w:t>
      </w:r>
    </w:p>
    <w:p w:rsidR="00082087" w:rsidRPr="00643940" w:rsidRDefault="00082087" w:rsidP="00082087">
      <w:pPr>
        <w:pStyle w:val="Formatlibre"/>
        <w:rPr>
          <w:rFonts w:ascii="Courier" w:hAnsi="Courier"/>
          <w:lang w:val="en-US"/>
        </w:rPr>
      </w:pPr>
      <w:r w:rsidRPr="00643940">
        <w:rPr>
          <w:rFonts w:ascii="Courier" w:hAnsi="Courier"/>
          <w:sz w:val="20"/>
          <w:lang w:val="en-US"/>
        </w:rPr>
        <w:t>Input</w:t>
      </w:r>
    </w:p>
    <w:p w:rsidR="00082087" w:rsidRPr="00643940" w:rsidRDefault="00082087" w:rsidP="00082087">
      <w:pPr>
        <w:pStyle w:val="Formatlibre"/>
        <w:rPr>
          <w:rFonts w:ascii="Courier" w:hAnsi="Courier"/>
          <w:lang w:val="en-US"/>
        </w:rPr>
      </w:pPr>
      <w:r w:rsidRPr="00643940">
        <w:rPr>
          <w:rFonts w:ascii="Courier" w:hAnsi="Courier"/>
          <w:sz w:val="20"/>
          <w:lang w:val="en-US"/>
        </w:rPr>
        <w:t>param.txt</w:t>
      </w:r>
    </w:p>
    <w:p w:rsidR="00082087" w:rsidRDefault="00082087" w:rsidP="00082087">
      <w:pPr>
        <w:pStyle w:val="Formatlibre"/>
        <w:rPr>
          <w:rFonts w:ascii="Courier" w:hAnsi="Courier"/>
        </w:rPr>
      </w:pPr>
      <w:r>
        <w:rPr>
          <w:rFonts w:ascii="Courier" w:hAnsi="Courier"/>
          <w:sz w:val="20"/>
        </w:rPr>
        <w:t>structure.txt</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r>
        <w:rPr>
          <w:i/>
          <w:color w:val="004080"/>
        </w:rPr>
        <w:cr/>
      </w:r>
      <w:r>
        <w:rPr>
          <w:i/>
          <w:color w:val="004080"/>
        </w:rPr>
        <w:cr/>
      </w:r>
      <w:r>
        <w:rPr>
          <w:i/>
          <w:color w:val="004080"/>
        </w:rPr>
        <w:cr/>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rPr>
      </w:pPr>
      <w:r>
        <w:rPr>
          <w:i/>
          <w:color w:val="FF0000"/>
          <w:sz w:val="26"/>
          <w:u w:val="single"/>
        </w:rPr>
        <w:t>code/Computation</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rPr>
      </w:pPr>
      <w:r>
        <w:rPr>
          <w:i/>
          <w:color w:val="004080"/>
        </w:rPr>
        <w:t>- code/Computation/ageCheckBuyer.m</w:t>
      </w:r>
      <w:r>
        <w:rPr>
          <w:i/>
          <w:color w:val="004080"/>
        </w:rPr>
        <w:cr/>
      </w:r>
      <w:r>
        <w:rPr>
          <w:i/>
          <w:color w:val="004080"/>
        </w:rPr>
        <w:cr/>
      </w:r>
      <w:r>
        <w:rPr>
          <w:rFonts w:ascii="Courier" w:hAnsi="Courier"/>
          <w:color w:val="228B22"/>
          <w:sz w:val="20"/>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ageCheckBuyer( SSM, SP, m, t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%AGECHECKBUYER checks if the entry in the book is older than a0 (lifespan)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If aged: trader makes new offer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Find auction to be refreshed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pagedind = find( SSM.bookbpaging( [1:1:SSM.sbbp], 5 ) &lt;= 0 );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isempty(pagedind) ~= 1 &amp;&amp; SP.entage == 1</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lgt = length( pagedind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lgt &gt; 1                                                          </w:t>
      </w:r>
      <w:r w:rsidRPr="00643940">
        <w:rPr>
          <w:rFonts w:ascii="Courier" w:hAnsi="Courier"/>
          <w:color w:val="228B22"/>
          <w:sz w:val="20"/>
          <w:lang w:val="en-US"/>
        </w:rPr>
        <w:t>% queue of traders who want to refresh auction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'W05 Buyer: Number of entries to be renewed: %d'</w:t>
      </w:r>
      <w:r w:rsidRPr="00643940">
        <w:rPr>
          <w:rFonts w:ascii="Courier" w:hAnsi="Courier"/>
          <w:sz w:val="20"/>
          <w:lang w:val="en-US"/>
        </w:rPr>
        <w:t>, lgt);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xml:space="preserve">%just refresh the first element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%pagedind = pagedind(1);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Get data from bid to be refreshed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Book Format: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day, time, seller/buyer id, s/b price, shares, dirty bit, age bit, new</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entry number, index of aged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i = 1:1:lgt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loop for each auction to be refreshed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%orind = SS.bookbpaging( i, 4 );                                % get original auction index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orind = SSM.bookbpaging( pagedind(i), 4 );                      </w:t>
      </w:r>
      <w:r w:rsidRPr="00643940">
        <w:rPr>
          <w:rFonts w:ascii="Courier" w:hAnsi="Courier"/>
          <w:color w:val="228B22"/>
          <w:sz w:val="20"/>
          <w:lang w:val="en-US"/>
        </w:rPr>
        <w:t>% get original auction index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auction = SSM.bookb( orind, :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ind = auction(3);                                               </w:t>
      </w:r>
      <w:r w:rsidRPr="00643940">
        <w:rPr>
          <w:rFonts w:ascii="Courier" w:hAnsi="Courier"/>
          <w:color w:val="228B22"/>
          <w:sz w:val="20"/>
          <w:lang w:val="en-US"/>
        </w:rPr>
        <w:t>% index of the chosen trader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arefresh = auction(8) + 1;                                      </w:t>
      </w:r>
      <w:r w:rsidRPr="00643940">
        <w:rPr>
          <w:rFonts w:ascii="Courier" w:hAnsi="Courier"/>
          <w:color w:val="228B22"/>
          <w:sz w:val="20"/>
          <w:lang w:val="en-US"/>
        </w:rPr>
        <w:t>% amount of refresh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 orind, [6, 7] ) = [0, 1]';                           </w:t>
      </w:r>
      <w:r w:rsidRPr="00643940">
        <w:rPr>
          <w:rFonts w:ascii="Courier" w:hAnsi="Courier"/>
          <w:color w:val="228B22"/>
          <w:sz w:val="20"/>
          <w:lang w:val="en-US"/>
        </w:rPr>
        <w:t xml:space="preserve">% old entry invalid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old entry aged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SSM.bookbpaging( pagedind(i), : ) = [];                         </w:t>
      </w:r>
      <w:r w:rsidRPr="00643940">
        <w:rPr>
          <w:rFonts w:ascii="Courier" w:hAnsi="Courier"/>
          <w:color w:val="228B22"/>
          <w:sz w:val="20"/>
          <w:lang w:val="en-US"/>
        </w:rPr>
        <w:t>% erase old entry in paging matix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SSM.sbbp = SSM.sbbp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pagedind = pagedind(:,1) -1;                                    </w:t>
      </w:r>
      <w:r w:rsidRPr="00643940">
        <w:rPr>
          <w:rFonts w:ascii="Courier" w:hAnsi="Courier"/>
          <w:color w:val="228B22"/>
          <w:sz w:val="20"/>
          <w:lang w:val="en-US"/>
        </w:rPr>
        <w:t>% update index of entries to renew (shifted due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to actual renewal)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SP.entrefresh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buyer( SSM, SP, m, t, ind, arefresh, orind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lastRenderedPageBreak/>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numPr>
          <w:ilvl w:val="0"/>
          <w:numId w:val="1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ind w:hanging="147"/>
        <w:rPr>
          <w:i/>
          <w:color w:val="004080"/>
        </w:rPr>
      </w:pPr>
      <w:r>
        <w:rPr>
          <w:i/>
          <w:color w:val="004080"/>
        </w:rPr>
        <w:t>code/Computation/ageCheckSeller.m</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Formatlibre"/>
        <w:rPr>
          <w:rFonts w:ascii="Courier" w:hAnsi="Courier"/>
        </w:rPr>
      </w:pPr>
      <w:r>
        <w:rPr>
          <w:rFonts w:ascii="Courier" w:hAnsi="Courier"/>
          <w:color w:val="228B22"/>
          <w:sz w:val="20"/>
        </w:rPr>
        <w:t>%©2012 ETH Zürich</w:t>
      </w:r>
    </w:p>
    <w:p w:rsidR="00082087" w:rsidRDefault="00082087" w:rsidP="00082087">
      <w:pPr>
        <w:pStyle w:val="Formatlibre"/>
        <w:rPr>
          <w:rFonts w:ascii="Courier" w:hAnsi="Courier"/>
        </w:rPr>
      </w:pPr>
      <w:r>
        <w:rPr>
          <w:rFonts w:ascii="Courier" w:hAnsi="Courier"/>
          <w:color w:val="228B22"/>
          <w:sz w:val="20"/>
        </w:rPr>
        <w:t>%Bambolei</w:t>
      </w:r>
    </w:p>
    <w:p w:rsidR="00082087" w:rsidRDefault="00082087" w:rsidP="00082087">
      <w:pPr>
        <w:pStyle w:val="Formatlibre"/>
        <w:rPr>
          <w:rFonts w:ascii="Courier" w:hAnsi="Courier"/>
        </w:rPr>
      </w:pPr>
      <w:r>
        <w:rPr>
          <w:rFonts w:ascii="Courier" w:hAnsi="Courier"/>
          <w:color w:val="228B22"/>
          <w:sz w:val="20"/>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ageCheckSeller( SSM, SP, m, t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%AGECHECKSELLER checks if the entry in the book is older than a0 (lifespan)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If aged: trader makes new offer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Find bid to be refreshed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pagedind = find( SSM.bookspaging( [1:1:SSM.sbsp], 5 ) &lt;= 0 );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isempty(pagedind) ~= 1 &amp;&amp; SP.entage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lgt = length( pagedind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lgt &gt; 1                                                          </w:t>
      </w:r>
      <w:r w:rsidRPr="00643940">
        <w:rPr>
          <w:rFonts w:ascii="Courier" w:hAnsi="Courier"/>
          <w:color w:val="228B22"/>
          <w:sz w:val="20"/>
          <w:lang w:val="en-US"/>
        </w:rPr>
        <w:t>% queue of traders who want to refresh auction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'W06 Seller: Number of entries to be renewed: %d'</w:t>
      </w:r>
      <w:r w:rsidRPr="00643940">
        <w:rPr>
          <w:rFonts w:ascii="Courier" w:hAnsi="Courier"/>
          <w:sz w:val="20"/>
          <w:lang w:val="en-US"/>
        </w:rPr>
        <w:t>, lgt);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xml:space="preserve">%just refresh the first element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%pagedind = pagedind(1);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Get data from bid to be refreshed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Book Format: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day, time, seller/buyer id, s/b price, shares, dirty bit, age bit, new</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entry number, index of aged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i = 1:1:lgt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loop for each auction to be refreshed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%orind = SS.bookspaging( i, 4 );                                % get original auction index</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orind = SSM.bookspaging( pagedind(i), 4 );                      </w:t>
      </w:r>
      <w:r w:rsidRPr="00643940">
        <w:rPr>
          <w:rFonts w:ascii="Courier" w:hAnsi="Courier"/>
          <w:color w:val="228B22"/>
          <w:sz w:val="20"/>
          <w:lang w:val="en-US"/>
        </w:rPr>
        <w:t>% get original auction index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auction = SSM.books( orind, :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ind = auction(3);                                               </w:t>
      </w:r>
      <w:r w:rsidRPr="00643940">
        <w:rPr>
          <w:rFonts w:ascii="Courier" w:hAnsi="Courier"/>
          <w:color w:val="228B22"/>
          <w:sz w:val="20"/>
          <w:lang w:val="en-US"/>
        </w:rPr>
        <w:t>% index of the chosen trader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arefresh = auction(8) + 1;                                      </w:t>
      </w:r>
      <w:r w:rsidRPr="00643940">
        <w:rPr>
          <w:rFonts w:ascii="Courier" w:hAnsi="Courier"/>
          <w:color w:val="228B22"/>
          <w:sz w:val="20"/>
          <w:lang w:val="en-US"/>
        </w:rPr>
        <w:t>% amount of refresh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 orind, [6, 7] ) = [0, 1]';                           </w:t>
      </w:r>
      <w:r w:rsidRPr="00643940">
        <w:rPr>
          <w:rFonts w:ascii="Courier" w:hAnsi="Courier"/>
          <w:color w:val="228B22"/>
          <w:sz w:val="20"/>
          <w:lang w:val="en-US"/>
        </w:rPr>
        <w:t xml:space="preserve">% old entry invalid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old entry aged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SSM.bookspaging( pagedind(i), : ) = [];                         </w:t>
      </w:r>
      <w:r w:rsidRPr="00643940">
        <w:rPr>
          <w:rFonts w:ascii="Courier" w:hAnsi="Courier"/>
          <w:color w:val="228B22"/>
          <w:sz w:val="20"/>
          <w:lang w:val="en-US"/>
        </w:rPr>
        <w:t>% erase old entry in paging matix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SSM.sbsp = SSM.sbsp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pagedind = pagedind(:,1) -1;                                    </w:t>
      </w:r>
      <w:r w:rsidRPr="00643940">
        <w:rPr>
          <w:rFonts w:ascii="Courier" w:hAnsi="Courier"/>
          <w:color w:val="228B22"/>
          <w:sz w:val="20"/>
          <w:lang w:val="en-US"/>
        </w:rPr>
        <w:t>% update index of entries to renew (shifted due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to actual renewal)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SP.entrefresh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seller( SSM, SP, m, t, ind, arefresh, orind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code/Computation/ageUpdate.m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bookpaging ] = ageUpdate( bookpaging, sb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%AGEUPDATE updates age of bid</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sb &gt;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bookpaging( 1:1:sb, 5 ) = bookpaging( 1:1:sb, 5 ) - ones( sb, 1 );                  </w:t>
      </w:r>
      <w:r w:rsidRPr="00643940">
        <w:rPr>
          <w:rFonts w:ascii="Courier" w:hAnsi="Courier"/>
          <w:color w:val="228B22"/>
          <w:sz w:val="20"/>
          <w:lang w:val="en-US"/>
        </w:rPr>
        <w:t>%maximal age column minus 1 in paging matrix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code/Computation/buyer.m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buyer( SSM, SP, m, t, ind, arefresh, orind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%BUYER Completes the tasks of the buyer (stat = 0)</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Calculates the price of the bid and executes the transaction if there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is a price overlap</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SP.volfeed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volatilityFeedback( SSM, SP, ind );                   </w:t>
      </w:r>
      <w:r w:rsidRPr="00643940">
        <w:rPr>
          <w:rFonts w:ascii="Courier" w:hAnsi="Courier"/>
          <w:color w:val="228B22"/>
          <w:sz w:val="20"/>
          <w:lang w:val="en-US"/>
        </w:rPr>
        <w:t>% account for past market volatility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n = normrnd(SP.mu, SSM.sigma, 1, 1);                                </w:t>
      </w:r>
      <w:r w:rsidRPr="00643940">
        <w:rPr>
          <w:rFonts w:ascii="Courier" w:hAnsi="Courier"/>
          <w:color w:val="228B22"/>
          <w:sz w:val="20"/>
          <w:lang w:val="en-US"/>
        </w:rPr>
        <w:t>% factor ni used to calculate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SSM.sd3 = SSM.sd3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SSM.debug( SSM.sd3, 3 ) = n;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%if arefresh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n = SS.mu + abs( SS.mu - n );                                  % more interesting price: higher for buyer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 xml:space="preserve">        %% Compute new price in function of old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SSM.sbbp ~= 0 &amp;&amp; SSM.sbsp ~= 0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 = SP.korrbs * SSM.bookbpaging(1, 1) + ( 1 - SP.korrbs ) * SSM.bookspaging(1,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take actual best bid price in book d(th-1)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d * 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book empty but already transactions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%p = SS.tprice(SS.sbp, 1) * n;                              % if book empty, take last best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SSM.d * 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SP.p0;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'W03 Buyer book empty!'</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Price regulation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variations of more than varwidth are not allowed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varwidth = 0.06*SSM.sigma/0.005;</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tpr = SSM.tprice( SSM.sbp, 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tpr = SP.p0;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highlim = ( 1 + varwidth ) * tpr;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lowlim = ( 1 - varwidth ) * tpr;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&lt; lowlim || p &gt; highlim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tpr;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Price regulation 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regulates price with ceiling/floor if applicable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SP.regulate == 1</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regulatePrice(p, SP, t);                                    </w:t>
      </w:r>
      <w:r w:rsidRPr="00643940">
        <w:rPr>
          <w:rFonts w:ascii="Courier" w:hAnsi="Courier"/>
          <w:color w:val="228B22"/>
          <w:sz w:val="20"/>
          <w:lang w:val="en-US"/>
        </w:rPr>
        <w:t>% regulate price if applicable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Transaction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Compute amount of shares (buy) &amp; write entry in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maxShares = floor((SSM.treg(ind,1))/p);                             </w:t>
      </w:r>
      <w:r w:rsidRPr="00643940">
        <w:rPr>
          <w:rFonts w:ascii="Courier" w:hAnsi="Courier"/>
          <w:color w:val="228B22"/>
          <w:sz w:val="20"/>
          <w:lang w:val="en-US"/>
        </w:rPr>
        <w:t>% maximum number of shares trader can buy</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maxShares &gt; 0 &amp;&amp; p &gt; 0                                           </w:t>
      </w:r>
      <w:r w:rsidRPr="00643940">
        <w:rPr>
          <w:rFonts w:ascii="Courier" w:hAnsi="Courier"/>
          <w:color w:val="228B22"/>
          <w:sz w:val="20"/>
          <w:lang w:val="en-US"/>
        </w:rPr>
        <w:t>% otherwise no order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Maximum &amp; minimum price ever occurred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&gt; SSM.pmax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SSM.pmax = 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&lt; SSM.pmin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SSM.pmin = 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SP.mulshares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 = randi(maxShares);                                  </w:t>
      </w:r>
      <w:r w:rsidRPr="00643940">
        <w:rPr>
          <w:rFonts w:ascii="Courier" w:hAnsi="Courier"/>
          <w:color w:val="228B22"/>
          <w:sz w:val="20"/>
          <w:lang w:val="en-US"/>
        </w:rPr>
        <w:t>% random fraction of maximum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SSM.sbb = SSM.sbb + 1;                                          </w:t>
      </w:r>
      <w:r w:rsidRPr="00643940">
        <w:rPr>
          <w:rFonts w:ascii="Courier" w:hAnsi="Courier"/>
          <w:color w:val="228B22"/>
          <w:sz w:val="20"/>
          <w:lang w:val="en-US"/>
        </w:rPr>
        <w:t>% increment number of elements in buy order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 SSM.sbb, : ) = [ m, t, ind, p, shares, 1, 0, arefresh, orind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new entry in buyer book</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buyerTransaction( SSM, SP, ind, shares, p, SP.a0, 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execute the order if possible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code/Computation/buyerTransaction.m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buyerTransaction( SSM, SP, ind, shares, p, a0, t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%BUYERTRANSACTION Checks if a transaction should occur when a new buyer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entry is created and carries it out if need be (eventually with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multiple sellers)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SSM.sbsp &gt;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Information fetch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priceS = SSM.bookspaging(1,1);                                      </w:t>
      </w:r>
      <w:r w:rsidRPr="00643940">
        <w:rPr>
          <w:rFonts w:ascii="Courier" w:hAnsi="Courier"/>
          <w:color w:val="228B22"/>
          <w:sz w:val="20"/>
          <w:lang w:val="en-US"/>
        </w:rPr>
        <w:t xml:space="preserve">% mimimum sell order unit price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pCounter = 1;                                                       </w:t>
      </w:r>
      <w:r w:rsidRPr="00643940">
        <w:rPr>
          <w:rFonts w:ascii="Courier" w:hAnsi="Courier"/>
          <w:color w:val="228B22"/>
          <w:sz w:val="20"/>
          <w:lang w:val="en-US"/>
        </w:rPr>
        <w:t>% incremented when buyerid = sellerid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the seller is then skipped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Transaction loop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(until no more money or no more interesting auction)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while</w:t>
      </w:r>
      <w:r w:rsidRPr="00643940">
        <w:rPr>
          <w:rFonts w:ascii="Courier" w:hAnsi="Courier"/>
          <w:sz w:val="20"/>
          <w:lang w:val="en-US"/>
        </w:rPr>
        <w:t xml:space="preserve">( p &gt;= priceS &amp;&amp; SSM.sbsp &gt;= pCounter )                        </w:t>
      </w:r>
      <w:r w:rsidRPr="00643940">
        <w:rPr>
          <w:rFonts w:ascii="Courier" w:hAnsi="Courier"/>
          <w:color w:val="228B22"/>
          <w:sz w:val="20"/>
          <w:lang w:val="en-US"/>
        </w:rPr>
        <w:t>% buyerTransaction -&gt; price == asking price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priceS = SSM.bookspaging(pCounter,1);                           </w:t>
      </w:r>
      <w:r w:rsidRPr="00643940">
        <w:rPr>
          <w:rFonts w:ascii="Courier" w:hAnsi="Courier"/>
          <w:color w:val="228B22"/>
          <w:sz w:val="20"/>
          <w:lang w:val="en-US"/>
        </w:rPr>
        <w:t xml:space="preserve">% new mimimum sell order unit price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EntryIndexS = SSM.bookspaging(pCounter,4);                      </w:t>
      </w:r>
      <w:r w:rsidRPr="00643940">
        <w:rPr>
          <w:rFonts w:ascii="Courier" w:hAnsi="Courier"/>
          <w:color w:val="228B22"/>
          <w:sz w:val="20"/>
          <w:lang w:val="en-US"/>
        </w:rPr>
        <w:t>% index of entry in books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sellerID = SSM.books(EntryIndexS,3);                            </w:t>
      </w:r>
      <w:r w:rsidRPr="00643940">
        <w:rPr>
          <w:rFonts w:ascii="Courier" w:hAnsi="Courier"/>
          <w:color w:val="228B22"/>
          <w:sz w:val="20"/>
          <w:lang w:val="en-US"/>
        </w:rPr>
        <w:t>% ID of the seller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Both involved traders distinct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sellerID ~= ind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sharesS = SSM.bookspaging(pCounter,3);                      </w:t>
      </w:r>
      <w:r w:rsidRPr="00643940">
        <w:rPr>
          <w:rFonts w:ascii="Courier" w:hAnsi="Courier"/>
          <w:color w:val="228B22"/>
          <w:sz w:val="20"/>
          <w:lang w:val="en-US"/>
        </w:rPr>
        <w:t>% desired number of shares for seller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Shares control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seller wants to sell shares but may have already sold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some shares due to another transaction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sharesS &gt; SSM.treg(sellerID,2)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sharesS = SSM.treg(sellerID,2);                         </w:t>
      </w:r>
      <w:r w:rsidRPr="00643940">
        <w:rPr>
          <w:rFonts w:ascii="Courier" w:hAnsi="Courier"/>
          <w:color w:val="228B22"/>
          <w:sz w:val="20"/>
          <w:lang w:val="en-US"/>
        </w:rPr>
        <w:t>% negative shares not allowed ! -&gt; set to maximum allowed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'W02 Seller lacks shares'</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trshares = min(shares, sharesS);                            </w:t>
      </w:r>
      <w:r w:rsidRPr="00643940">
        <w:rPr>
          <w:rFonts w:ascii="Courier" w:hAnsi="Courier"/>
          <w:color w:val="228B22"/>
          <w:sz w:val="20"/>
          <w:lang w:val="en-US"/>
        </w:rPr>
        <w:t>% amount of shares involved in transaction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trliq = priceS * trshares;                                  </w:t>
      </w:r>
      <w:r w:rsidRPr="00643940">
        <w:rPr>
          <w:rFonts w:ascii="Courier" w:hAnsi="Courier"/>
          <w:color w:val="228B22"/>
          <w:sz w:val="20"/>
          <w:lang w:val="en-US"/>
        </w:rPr>
        <w:t>% cash to debit / credit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Holdings update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SSM.treg(sellerID,1) = SSM.treg(sellerID,1) + trliq;        </w:t>
      </w:r>
      <w:r w:rsidRPr="00643940">
        <w:rPr>
          <w:rFonts w:ascii="Courier" w:hAnsi="Courier"/>
          <w:color w:val="228B22"/>
          <w:sz w:val="20"/>
          <w:lang w:val="en-US"/>
        </w:rPr>
        <w:t>% update seller's account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SSM.treg(sellerID,2) = SSM.treg(sellerID,2) - trshares;     </w:t>
      </w:r>
      <w:r w:rsidRPr="00643940">
        <w:rPr>
          <w:rFonts w:ascii="Courier" w:hAnsi="Courier"/>
          <w:color w:val="228B22"/>
          <w:sz w:val="20"/>
          <w:lang w:val="en-US"/>
        </w:rPr>
        <w:t>% udpate seller's share holdings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SSM.treg(ind,1) = SSM.treg(ind,1) - trliq;                  </w:t>
      </w:r>
      <w:r w:rsidRPr="00643940">
        <w:rPr>
          <w:rFonts w:ascii="Courier" w:hAnsi="Courier"/>
          <w:color w:val="228B22"/>
          <w:sz w:val="20"/>
          <w:lang w:val="en-US"/>
        </w:rPr>
        <w:t>% update buyer's account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SSM.treg(ind,2) = SSM.treg(ind,2) + trshares;               </w:t>
      </w:r>
      <w:r w:rsidRPr="00643940">
        <w:rPr>
          <w:rFonts w:ascii="Courier" w:hAnsi="Courier"/>
          <w:color w:val="228B22"/>
          <w:sz w:val="20"/>
          <w:lang w:val="en-US"/>
        </w:rPr>
        <w:t>% update buyer's share holdings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Seller book &amp; paging seller book update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seller not sold all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sharesS &gt; trshares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SSM.bookspaging(pCounter,3) = sharesS - trshares;       </w:t>
      </w:r>
      <w:r w:rsidRPr="00643940">
        <w:rPr>
          <w:rFonts w:ascii="Courier" w:hAnsi="Courier"/>
          <w:color w:val="228B22"/>
          <w:sz w:val="20"/>
          <w:lang w:val="en-US"/>
        </w:rPr>
        <w:t xml:space="preserve">% update seller order shares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SSM.bookspaging(pCounter,:) = [];                       </w:t>
      </w:r>
      <w:r w:rsidRPr="00643940">
        <w:rPr>
          <w:rFonts w:ascii="Courier" w:hAnsi="Courier"/>
          <w:color w:val="228B22"/>
          <w:sz w:val="20"/>
          <w:lang w:val="en-US"/>
        </w:rPr>
        <w:t>% delete seller entry from paging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SSM.sbsp = SSM.sbsp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SSM.books(EntryIndexS,6) = 0;                           </w:t>
      </w:r>
      <w:r w:rsidRPr="00643940">
        <w:rPr>
          <w:rFonts w:ascii="Courier" w:hAnsi="Courier"/>
          <w:color w:val="228B22"/>
          <w:sz w:val="20"/>
          <w:lang w:val="en-US"/>
        </w:rPr>
        <w:t>% set dirty-bit to 0 in books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 xml:space="preserve">                %% Buyer book update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 = shares - trshares;                                 </w:t>
      </w:r>
      <w:r w:rsidRPr="00643940">
        <w:rPr>
          <w:rFonts w:ascii="Courier" w:hAnsi="Courier"/>
          <w:color w:val="228B22"/>
          <w:sz w:val="20"/>
          <w:lang w:val="en-US"/>
        </w:rPr>
        <w:t>% buyer remaining 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buyer bought all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shares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SSM.bookb(SSM.sbb, 6) = 0;                              </w:t>
      </w:r>
      <w:r w:rsidRPr="00643940">
        <w:rPr>
          <w:rFonts w:ascii="Courier" w:hAnsi="Courier"/>
          <w:color w:val="228B22"/>
          <w:sz w:val="20"/>
          <w:lang w:val="en-US"/>
        </w:rPr>
        <w:t>% set valid bit to 0 in bookb</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break</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New entry in tprice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SSM.sbp = SSM.sbp + 1;                                      </w:t>
      </w:r>
      <w:r w:rsidRPr="00643940">
        <w:rPr>
          <w:rFonts w:ascii="Courier" w:hAnsi="Courier"/>
          <w:color w:val="228B22"/>
          <w:sz w:val="20"/>
          <w:lang w:val="en-US"/>
        </w:rPr>
        <w:t>% increment number of entries in tprice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SSM.tprice(SSM.sbp,:) = [priceS, sharesS, sellerID, EntryIndexS, ind, SSM.sbb, 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pCounter = pCounter + 1;                                    </w:t>
      </w:r>
      <w:r w:rsidRPr="00643940">
        <w:rPr>
          <w:rFonts w:ascii="Courier" w:hAnsi="Courier"/>
          <w:color w:val="228B22"/>
          <w:sz w:val="20"/>
          <w:lang w:val="en-US"/>
        </w:rPr>
        <w:t>% skip trader next loop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r w:rsidRPr="00643940">
        <w:rPr>
          <w:rFonts w:ascii="Courier" w:hAnsi="Courier"/>
          <w:sz w:val="20"/>
          <w:lang w:val="en-US"/>
        </w:rPr>
        <w:t xml:space="preserve">                                                                 </w:t>
      </w:r>
      <w:r w:rsidRPr="00643940">
        <w:rPr>
          <w:rFonts w:ascii="Courier" w:hAnsi="Courier"/>
          <w:color w:val="228B22"/>
          <w:sz w:val="20"/>
          <w:lang w:val="en-US"/>
        </w:rPr>
        <w:t>% end of while loop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Buyer still desires 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A new auction appears in the bookb</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If the buyer has already bought all of the desired 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then there is no new entry in the bookb paging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shares &gt;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SSM.sbbp = SSM.sbbp + 1;                                            </w:t>
      </w:r>
      <w:r w:rsidRPr="00643940">
        <w:rPr>
          <w:rFonts w:ascii="Courier" w:hAnsi="Courier"/>
          <w:color w:val="228B22"/>
          <w:sz w:val="20"/>
          <w:lang w:val="en-US"/>
        </w:rPr>
        <w:t>% increment number of elements in paging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SSM.bookbpaging( SSM.sbbp, : ) = [ p, t, shares, SSM.sbb, a0 ];     </w:t>
      </w:r>
      <w:r w:rsidRPr="00643940">
        <w:rPr>
          <w:rFonts w:ascii="Courier" w:hAnsi="Courier"/>
          <w:color w:val="228B22"/>
          <w:sz w:val="20"/>
          <w:lang w:val="en-US"/>
        </w:rPr>
        <w:t>% new entry in the paging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 = sortBookb( SSM );                                             </w:t>
      </w:r>
      <w:r w:rsidRPr="00643940">
        <w:rPr>
          <w:rFonts w:ascii="Courier" w:hAnsi="Courier"/>
          <w:color w:val="228B22"/>
          <w:sz w:val="20"/>
          <w:lang w:val="en-US"/>
        </w:rPr>
        <w:t>% sort the paging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color w:val="0000FF"/>
          <w:sz w:val="20"/>
          <w:lang w:val="en-US"/>
        </w:rPr>
      </w:pPr>
      <w:r w:rsidRPr="00643940">
        <w:rPr>
          <w:rFonts w:ascii="Courier" w:hAnsi="Courier"/>
          <w:color w:val="0000FF"/>
          <w:sz w:val="20"/>
          <w:lang w:val="en-US"/>
        </w:rPr>
        <w:t>end</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code/Computation/shiftMean.m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Pr>
          <w:rFonts w:ascii="Courier" w:hAnsi="Courier"/>
          <w:sz w:val="20"/>
          <w:lang w:val="en-US"/>
        </w:rPr>
        <w:t xml:space="preserve"> [ SP, m ] = shiftMean</w:t>
      </w:r>
      <w:r w:rsidRPr="00643940">
        <w:rPr>
          <w:rFonts w:ascii="Courier" w:hAnsi="Courier"/>
          <w:sz w:val="20"/>
          <w:lang w:val="en-US"/>
        </w:rPr>
        <w:t>( SP, m )</w:t>
      </w:r>
    </w:p>
    <w:p w:rsidR="00082087" w:rsidRPr="00643940" w:rsidRDefault="00082087" w:rsidP="00082087">
      <w:pPr>
        <w:pStyle w:val="Formatlibre"/>
        <w:rPr>
          <w:rFonts w:ascii="Courier" w:hAnsi="Courier"/>
          <w:lang w:val="en-US"/>
        </w:rPr>
      </w:pPr>
      <w:r>
        <w:rPr>
          <w:rFonts w:ascii="Courier" w:hAnsi="Courier"/>
          <w:color w:val="228B22"/>
          <w:sz w:val="20"/>
          <w:lang w:val="en-US"/>
        </w:rPr>
        <w:t>%SHIFTMEAN changes the mean</w:t>
      </w:r>
      <w:r w:rsidRPr="00643940">
        <w:rPr>
          <w:rFonts w:ascii="Courier" w:hAnsi="Courier"/>
          <w:color w:val="228B22"/>
          <w:sz w:val="20"/>
          <w:lang w:val="en-US"/>
        </w:rPr>
        <w:t xml:space="preserve"> of the price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SP.devon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m &gt; SP.t1 &amp;&amp; m &lt; SP.t2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SP.mu = SP.mu1;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elseif</w:t>
      </w:r>
      <w:r w:rsidRPr="00643940">
        <w:rPr>
          <w:rFonts w:ascii="Courier" w:hAnsi="Courier"/>
          <w:sz w:val="20"/>
          <w:lang w:val="en-US"/>
        </w:rPr>
        <w:t xml:space="preserve"> m &gt; SP.t2 &amp;&amp; m &lt; SP.t3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SP.mu = SP.mu2;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SP.mu = SP.mu3;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code/Computation/emptyBook.m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emptyBook( SSM, SP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%EMPTYBOOK empties book if needed</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SP.bkempty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SSM.bookbpaging(1:1:SSM.sbbp, :) = [];                              </w:t>
      </w:r>
      <w:r w:rsidRPr="00643940">
        <w:rPr>
          <w:rFonts w:ascii="Courier" w:hAnsi="Courier"/>
          <w:color w:val="228B22"/>
          <w:sz w:val="20"/>
          <w:lang w:val="en-US"/>
        </w:rPr>
        <w:t>% book emptying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SSM.bookspaging(1:1:SSM.sbsp, :)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SSM.sbsp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SSM.bookb( 1:1:SSM.sbb, 6 ) = zeros( SSM.sbb, 1 );                  </w:t>
      </w:r>
      <w:r w:rsidRPr="00643940">
        <w:rPr>
          <w:rFonts w:ascii="Courier" w:hAnsi="Courier"/>
          <w:color w:val="228B22"/>
          <w:sz w:val="20"/>
          <w:lang w:val="en-US"/>
        </w:rPr>
        <w:t>% valid bit to zero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SSM.books( 1:1:SSM.sbs, 6 ) = zeros( SSM.sbs, 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code/Computation/logReturns.m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logReturns( SSM, SP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%LOGRETURNS computes log returns each dt = 60s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returns logreturns in the SSM.ret matrix</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%Matrix format: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Column 1            Column 2        (Time intervall)</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1     price p. tick       log-ret         1   -  60s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2     price p. tick       log-ret         61  - 120s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3     price p. tick       log-ret         121 - 180s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tindex = SSM.sbp;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SSM.retsize = SSM.retsize + 1;                                          </w:t>
      </w:r>
      <w:r w:rsidRPr="00643940">
        <w:rPr>
          <w:rFonts w:ascii="Courier" w:hAnsi="Courier"/>
          <w:color w:val="228B22"/>
          <w:sz w:val="20"/>
          <w:lang w:val="en-US"/>
        </w:rPr>
        <w:t>% increment retsize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Find last tick (previous-tick interpolation)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tindex &gt; 0                                                           </w:t>
      </w:r>
      <w:r w:rsidRPr="00643940">
        <w:rPr>
          <w:rFonts w:ascii="Courier" w:hAnsi="Courier"/>
          <w:color w:val="228B22"/>
          <w:sz w:val="20"/>
          <w:lang w:val="en-US"/>
        </w:rPr>
        <w:t>% we have transaction values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SSM.ret(SSM.retsize,1) = SSM.tprice( tindex, 1 );                   </w:t>
      </w:r>
      <w:r w:rsidRPr="00643940">
        <w:rPr>
          <w:rFonts w:ascii="Courier" w:hAnsi="Courier"/>
          <w:color w:val="228B22"/>
          <w:sz w:val="20"/>
          <w:lang w:val="en-US"/>
        </w:rPr>
        <w:t>% write tick price into matrix</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Compute log-return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in percent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SSM.retsize &gt;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SSM.ret(SSM.retsize, 2) = 100 * log(SSM.ret(SSM.retsize,1) / SSM.ret(SSM.retsize - 1,1)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SSM.ret(SSM.retsize, 2) = 0;                                    </w:t>
      </w:r>
      <w:r w:rsidRPr="00643940">
        <w:rPr>
          <w:rFonts w:ascii="Courier" w:hAnsi="Courier"/>
          <w:color w:val="228B22"/>
          <w:sz w:val="20"/>
          <w:lang w:val="en-US"/>
        </w:rPr>
        <w:t>% set return to zero if we don't have enough entries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SSM.ret(SSM.retsize, 1) = SP.p0;                                    </w:t>
      </w:r>
      <w:r w:rsidRPr="00643940">
        <w:rPr>
          <w:rFonts w:ascii="Courier" w:hAnsi="Courier"/>
          <w:color w:val="228B22"/>
          <w:sz w:val="20"/>
          <w:lang w:val="en-US"/>
        </w:rPr>
        <w:t>% use initial price if no transactions have occured (previous tick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SSM.ret(SSM.retsize, 2) = 0;                                        </w:t>
      </w:r>
      <w:r w:rsidRPr="00643940">
        <w:rPr>
          <w:rFonts w:ascii="Courier" w:hAnsi="Courier"/>
          <w:color w:val="228B22"/>
          <w:sz w:val="20"/>
          <w:lang w:val="en-US"/>
        </w:rPr>
        <w:t>% set return to zero (nothing has changed yet!)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code/Computation/main.m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SP, SPL ] = main( SSM, SP, SPL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%MAIN Determines trading period and calls buyer or seller function to create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entries in the Stock Market book</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Liveplot</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0000FF"/>
          <w:sz w:val="20"/>
          <w:lang w:val="en-US"/>
        </w:rPr>
        <w:t>if</w:t>
      </w:r>
      <w:r w:rsidRPr="00643940">
        <w:rPr>
          <w:rFonts w:ascii="Courier" w:hAnsi="Courier"/>
          <w:sz w:val="20"/>
          <w:lang w:val="en-US"/>
        </w:rPr>
        <w:t xml:space="preserve"> SPL.liveplot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w:t>
      </w:r>
      <w:r w:rsidRPr="00643940">
        <w:rPr>
          <w:rFonts w:ascii="Courier" w:hAnsi="Courier"/>
          <w:color w:val="A020F0"/>
          <w:sz w:val="20"/>
          <w:lang w:val="en-US"/>
        </w:rPr>
        <w:t>'../Plot'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liveplot;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w:t>
      </w:r>
      <w:r w:rsidRPr="00643940">
        <w:rPr>
          <w:rFonts w:ascii="Courier" w:hAnsi="Courier"/>
          <w:color w:val="A020F0"/>
          <w:sz w:val="20"/>
          <w:lang w:val="en-US"/>
        </w:rPr>
        <w:t>'../Computation'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Debug coefficient: time evolution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coeff = 1/(SP.M*SP.T)*100;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pe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Function scope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%tic;</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Initialisation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 = RandStream(</w:t>
      </w:r>
      <w:r w:rsidRPr="00643940">
        <w:rPr>
          <w:rFonts w:ascii="Courier" w:hAnsi="Courier"/>
          <w:color w:val="A020F0"/>
          <w:sz w:val="20"/>
          <w:lang w:val="en-US"/>
        </w:rPr>
        <w:t>'mt19937ar'</w:t>
      </w:r>
      <w:r w:rsidRPr="00643940">
        <w:rPr>
          <w:rFonts w:ascii="Courier" w:hAnsi="Courier"/>
          <w:sz w:val="20"/>
          <w:lang w:val="en-US"/>
        </w:rPr>
        <w:t>,</w:t>
      </w:r>
      <w:r w:rsidRPr="00643940">
        <w:rPr>
          <w:rFonts w:ascii="Courier" w:hAnsi="Courier"/>
          <w:color w:val="A020F0"/>
          <w:sz w:val="20"/>
          <w:lang w:val="en-US"/>
        </w:rPr>
        <w:t>'Seed'</w:t>
      </w:r>
      <w:r w:rsidRPr="00643940">
        <w:rPr>
          <w:rFonts w:ascii="Courier" w:hAnsi="Courier"/>
          <w:sz w:val="20"/>
          <w:lang w:val="en-US"/>
        </w:rPr>
        <w:t xml:space="preserve">,0);                                   </w:t>
      </w:r>
      <w:r w:rsidRPr="00643940">
        <w:rPr>
          <w:rFonts w:ascii="Courier" w:hAnsi="Courier"/>
          <w:color w:val="228B22"/>
          <w:sz w:val="20"/>
          <w:lang w:val="en-US"/>
        </w:rPr>
        <w:t>% choosing &amp; resetting random stream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%RandStream.setDefaultStream(s);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RandStream.setGlobalStream(s);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 = 1+round(exprnd(SP.lambda));                                         </w:t>
      </w:r>
      <w:r w:rsidRPr="00643940">
        <w:rPr>
          <w:rFonts w:ascii="Courier" w:hAnsi="Courier"/>
          <w:color w:val="228B22"/>
          <w:sz w:val="20"/>
          <w:lang w:val="en-US"/>
        </w:rPr>
        <w:t>% time of first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lrt = SP.dt;                                                            </w:t>
      </w:r>
      <w:r w:rsidRPr="00643940">
        <w:rPr>
          <w:rFonts w:ascii="Courier" w:hAnsi="Courier"/>
          <w:color w:val="228B22"/>
          <w:sz w:val="20"/>
          <w:lang w:val="en-US"/>
        </w:rPr>
        <w:t>% used for log returns calculation intervals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Simulation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i = 1:1:(SP.M)*(SP.T)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082087" w:rsidRDefault="00082087" w:rsidP="00082087">
      <w:pPr>
        <w:pStyle w:val="Formatlibre"/>
        <w:rPr>
          <w:rFonts w:ascii="Courier" w:hAnsi="Courier"/>
          <w:lang w:val="en-US"/>
        </w:rPr>
      </w:pPr>
      <w:r w:rsidRPr="00643940">
        <w:rPr>
          <w:rFonts w:ascii="Courier" w:hAnsi="Courier"/>
          <w:color w:val="228B22"/>
          <w:sz w:val="20"/>
          <w:lang w:val="en-US"/>
        </w:rPr>
        <w:t xml:space="preserve">        </w:t>
      </w:r>
      <w:r w:rsidRPr="00082087">
        <w:rPr>
          <w:rFonts w:ascii="Courier" w:hAnsi="Courier"/>
          <w:color w:val="228B22"/>
          <w:sz w:val="20"/>
          <w:lang w:val="en-US"/>
        </w:rPr>
        <w:t>%% Shift the mean</w:t>
      </w:r>
    </w:p>
    <w:p w:rsidR="00082087" w:rsidRPr="00082087" w:rsidRDefault="00082087" w:rsidP="00082087">
      <w:pPr>
        <w:pStyle w:val="Formatlibre"/>
        <w:rPr>
          <w:rFonts w:ascii="Courier" w:hAnsi="Courier"/>
          <w:lang w:val="en-US"/>
        </w:rPr>
      </w:pPr>
      <w:r w:rsidRPr="00082087">
        <w:rPr>
          <w:rFonts w:ascii="Courier" w:hAnsi="Courier"/>
          <w:sz w:val="20"/>
          <w:lang w:val="en-US"/>
        </w:rPr>
        <w:t xml:space="preserve">        SP = shiftMean( SP, m );</w:t>
      </w:r>
    </w:p>
    <w:p w:rsidR="00082087" w:rsidRPr="00082087" w:rsidRDefault="00082087" w:rsidP="00082087">
      <w:pPr>
        <w:pStyle w:val="Formatlibre"/>
        <w:rPr>
          <w:rFonts w:ascii="Courier" w:hAnsi="Courier"/>
          <w:lang w:val="en-US"/>
        </w:rPr>
      </w:pPr>
      <w:r w:rsidRPr="00082087">
        <w:rPr>
          <w:rFonts w:ascii="Courier" w:hAnsi="Courier"/>
          <w:sz w:val="20"/>
          <w:lang w:val="en-US"/>
        </w:rPr>
        <w:t xml:space="preserve">        </w:t>
      </w:r>
    </w:p>
    <w:p w:rsidR="00082087" w:rsidRPr="00082087" w:rsidRDefault="00082087" w:rsidP="00082087">
      <w:pPr>
        <w:pStyle w:val="Formatlibre"/>
        <w:rPr>
          <w:rFonts w:ascii="Courier" w:hAnsi="Courier"/>
          <w:lang w:val="en-US"/>
        </w:rPr>
      </w:pPr>
      <w:r w:rsidRPr="00082087">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082087">
        <w:rPr>
          <w:rFonts w:ascii="Courier" w:hAnsi="Courier"/>
          <w:color w:val="228B22"/>
          <w:sz w:val="20"/>
          <w:lang w:val="en-US"/>
        </w:rPr>
        <w:t xml:space="preserve">        </w:t>
      </w:r>
      <w:r w:rsidRPr="00643940">
        <w:rPr>
          <w:rFonts w:ascii="Courier" w:hAnsi="Courier"/>
          <w:color w:val="228B22"/>
          <w:sz w:val="20"/>
          <w:lang w:val="en-US"/>
        </w:rPr>
        <w:t>%% Age Update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SSM.bookbpaging = ageUpdate( SSM.bookbpaging, SSM.sbbp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SSM.bookspaging = ageUpdate( SSM.bookspaging, SSM.sbsp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Calculate Log Returns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i == lrt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logReturns( SSM, SP );                                </w:t>
      </w:r>
      <w:r w:rsidRPr="00643940">
        <w:rPr>
          <w:rFonts w:ascii="Courier" w:hAnsi="Courier"/>
          <w:color w:val="228B22"/>
          <w:sz w:val="20"/>
          <w:lang w:val="en-US"/>
        </w:rPr>
        <w:t xml:space="preserve">% calculate log returns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lrt = lrt + SP.dt;                                              </w:t>
      </w:r>
      <w:r w:rsidRPr="00643940">
        <w:rPr>
          <w:rFonts w:ascii="Courier" w:hAnsi="Courier"/>
          <w:color w:val="228B22"/>
          <w:sz w:val="20"/>
          <w:lang w:val="en-US"/>
        </w:rPr>
        <w:t>% increment lrt for next log returns calculation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New Book Entry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i == t</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Tau = 1+round(exprnd(SP.lambda));                               </w:t>
      </w:r>
      <w:r w:rsidRPr="00643940">
        <w:rPr>
          <w:rFonts w:ascii="Courier" w:hAnsi="Courier"/>
          <w:color w:val="228B22"/>
          <w:sz w:val="20"/>
          <w:lang w:val="en-US"/>
        </w:rPr>
        <w:t>% step between two book entries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(random number; exponential distribution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SSM.st = SSM.st + 1;                                            </w:t>
      </w:r>
      <w:r w:rsidRPr="00643940">
        <w:rPr>
          <w:rFonts w:ascii="Courier" w:hAnsi="Courier"/>
          <w:color w:val="228B22"/>
          <w:sz w:val="20"/>
          <w:lang w:val="en-US"/>
        </w:rPr>
        <w:t>% saving event occurrence</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sz w:val="20"/>
        </w:rPr>
        <w:t>SSM.tocc( SSM.st, 1 ) = Tau;</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t = t + Tau;</w:t>
      </w:r>
    </w:p>
    <w:p w:rsidR="00082087" w:rsidRPr="00643940" w:rsidRDefault="00082087" w:rsidP="00082087">
      <w:pPr>
        <w:pStyle w:val="Formatlibre"/>
        <w:rPr>
          <w:rFonts w:ascii="Courier" w:hAnsi="Courier"/>
          <w:lang w:val="en-US"/>
        </w:rPr>
      </w:pPr>
      <w:r>
        <w:rPr>
          <w:rFonts w:ascii="Courier" w:hAnsi="Courier"/>
          <w:sz w:val="20"/>
        </w:rPr>
        <w:t xml:space="preserve">            </w:t>
      </w:r>
      <w:r w:rsidRPr="00643940">
        <w:rPr>
          <w:rFonts w:ascii="Courier" w:hAnsi="Courier"/>
          <w:color w:val="0000FF"/>
          <w:sz w:val="20"/>
          <w:lang w:val="en-US"/>
        </w:rPr>
        <w:t>if</w:t>
      </w:r>
      <w:r w:rsidRPr="00643940">
        <w:rPr>
          <w:rFonts w:ascii="Courier" w:hAnsi="Courier"/>
          <w:sz w:val="20"/>
          <w:lang w:val="en-US"/>
        </w:rPr>
        <w:t xml:space="preserve"> t - m * SP.T &gt; SP.T                                          </w:t>
      </w:r>
      <w:r w:rsidRPr="00643940">
        <w:rPr>
          <w:rFonts w:ascii="Courier" w:hAnsi="Courier"/>
          <w:color w:val="228B22"/>
          <w:sz w:val="20"/>
          <w:lang w:val="en-US"/>
        </w:rPr>
        <w:t>% t - m * T = actual time in the trading day m</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 = m + 1;                                                  </w:t>
      </w:r>
      <w:r w:rsidRPr="00643940">
        <w:rPr>
          <w:rFonts w:ascii="Courier" w:hAnsi="Courier"/>
          <w:color w:val="228B22"/>
          <w:sz w:val="20"/>
          <w:lang w:val="en-US"/>
        </w:rPr>
        <w:t>% increment number of days past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emptyBook( SSM, SP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Book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ind = randi(SP.tnum, 1, 1);                                     </w:t>
      </w:r>
      <w:r w:rsidRPr="00643940">
        <w:rPr>
          <w:rFonts w:ascii="Courier" w:hAnsi="Courier"/>
          <w:color w:val="228B22"/>
          <w:sz w:val="20"/>
          <w:lang w:val="en-US"/>
        </w:rPr>
        <w:t>% index of the chosen trader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stat = randi(2, 1, 1) - 1;                                      </w:t>
      </w:r>
      <w:r w:rsidRPr="00643940">
        <w:rPr>
          <w:rFonts w:ascii="Courier" w:hAnsi="Courier"/>
          <w:color w:val="228B22"/>
          <w:sz w:val="20"/>
          <w:lang w:val="en-US"/>
        </w:rPr>
        <w:t>% choose between buyer (0) or seller (1)</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arefresh = 0;                                                   </w:t>
      </w:r>
      <w:r w:rsidRPr="00643940">
        <w:rPr>
          <w:rFonts w:ascii="Courier" w:hAnsi="Courier"/>
          <w:color w:val="228B22"/>
          <w:sz w:val="20"/>
          <w:lang w:val="en-US"/>
        </w:rPr>
        <w:t>% bit to tell whether the entry is new or refreshed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orind = 0;                                                      </w:t>
      </w:r>
      <w:r w:rsidRPr="00643940">
        <w:rPr>
          <w:rFonts w:ascii="Courier" w:hAnsi="Courier"/>
          <w:color w:val="228B22"/>
          <w:sz w:val="20"/>
          <w:lang w:val="en-US"/>
        </w:rPr>
        <w:t>% new auction: no aged entry line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stat == 0                                                    </w:t>
      </w:r>
      <w:r w:rsidRPr="00643940">
        <w:rPr>
          <w:rFonts w:ascii="Courier" w:hAnsi="Courier"/>
          <w:color w:val="228B22"/>
          <w:sz w:val="20"/>
          <w:lang w:val="en-US"/>
        </w:rPr>
        <w:t>% we have a buy order (0)</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buyer(SSM, SP, m, i, ind, arefresh, orind);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r w:rsidRPr="00643940">
        <w:rPr>
          <w:rFonts w:ascii="Courier" w:hAnsi="Courier"/>
          <w:sz w:val="20"/>
          <w:lang w:val="en-US"/>
        </w:rPr>
        <w:t xml:space="preserve">                                                            </w:t>
      </w:r>
      <w:r w:rsidRPr="00643940">
        <w:rPr>
          <w:rFonts w:ascii="Courier" w:hAnsi="Courier"/>
          <w:color w:val="228B22"/>
          <w:sz w:val="20"/>
          <w:lang w:val="en-US"/>
        </w:rPr>
        <w:t>% we have a sell order (1)</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seller(SSM, SP, m, i, ind, arefresh, orind);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Age Check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ageCheckBuyer(SSM, SP, m,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ageCheckSeller(SSM, SP, m,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weightedTP( SSM, i );                                           </w:t>
      </w:r>
      <w:r w:rsidRPr="00643940">
        <w:rPr>
          <w:rFonts w:ascii="Courier" w:hAnsi="Courier"/>
          <w:color w:val="228B22"/>
          <w:sz w:val="20"/>
          <w:lang w:val="en-US"/>
        </w:rPr>
        <w:t>% update weighted transaction price matrix</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Plot section live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SPL.liveplot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w:t>
      </w:r>
      <w:r w:rsidRPr="00643940">
        <w:rPr>
          <w:rFonts w:ascii="Courier" w:hAnsi="Courier"/>
          <w:color w:val="A020F0"/>
          <w:sz w:val="20"/>
          <w:lang w:val="en-US"/>
        </w:rPr>
        <w:t>'../Plot'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plotPrice( i, SSM, SP, SPL, fig1 );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w:t>
      </w:r>
      <w:r w:rsidRPr="00643940">
        <w:rPr>
          <w:rFonts w:ascii="Courier" w:hAnsi="Courier"/>
          <w:color w:val="A020F0"/>
          <w:sz w:val="20"/>
          <w:lang w:val="en-US"/>
        </w:rPr>
        <w:t>'../Computation'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Percentage (evolution)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npe = floor(coeff *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npe &gt; pe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pe = pe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disp([</w:t>
      </w:r>
      <w:r w:rsidRPr="00643940">
        <w:rPr>
          <w:rFonts w:ascii="Courier" w:hAnsi="Courier"/>
          <w:color w:val="A020F0"/>
          <w:sz w:val="20"/>
          <w:lang w:val="en-US"/>
        </w:rPr>
        <w:t>'Completed to '</w:t>
      </w:r>
      <w:r w:rsidRPr="00643940">
        <w:rPr>
          <w:rFonts w:ascii="Courier" w:hAnsi="Courier"/>
          <w:sz w:val="20"/>
          <w:lang w:val="en-US"/>
        </w:rPr>
        <w:t xml:space="preserve">, num2str(pe), </w:t>
      </w:r>
      <w:r w:rsidRPr="00643940">
        <w:rPr>
          <w:rFonts w:ascii="Courier" w:hAnsi="Courier"/>
          <w:color w:val="A020F0"/>
          <w:sz w:val="20"/>
          <w:lang w:val="en-US"/>
        </w:rPr>
        <w:t>' percents!'</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Control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sum(SSM.bookb(:,6)) ~= SSM.sbbp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'W07 Buyer bookb &amp; bookbpaging do not coincide!'</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sum(SSM.books(:,6)) ~= SSM.sbsp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'W08 Seller books &amp; bookspaging do not coincide!'</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%ctime = toc;</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r w:rsidRPr="00643940">
        <w:rPr>
          <w:i/>
          <w:color w:val="004080"/>
          <w:lang w:val="en-US"/>
        </w:rPr>
        <w:t>- code/Computation/regulatePrice.m</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p ] = regulatePrice( p, SP, t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Returns regulated price p using given price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regulation parameters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pCeiling = SP.pC + (SP.growth*SP.pC/(100*24*60*60))*t;                             </w:t>
      </w:r>
      <w:r w:rsidRPr="00643940">
        <w:rPr>
          <w:rFonts w:ascii="Courier" w:hAnsi="Courier"/>
          <w:color w:val="228B22"/>
          <w:sz w:val="20"/>
          <w:lang w:val="en-US"/>
        </w:rPr>
        <w:t>% calculate current price ceiling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pFloor = SP.pF + (SP.growth*SP.pF/(100*24*60*60))*t;                               </w:t>
      </w:r>
      <w:r w:rsidRPr="00643940">
        <w:rPr>
          <w:rFonts w:ascii="Courier" w:hAnsi="Courier"/>
          <w:color w:val="228B22"/>
          <w:sz w:val="20"/>
          <w:lang w:val="en-US"/>
        </w:rPr>
        <w:t>% calculate current price floor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&gt; pCeiling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pCeiling;           </w:t>
      </w:r>
      <w:r w:rsidRPr="00643940">
        <w:rPr>
          <w:rFonts w:ascii="Courier" w:hAnsi="Courier"/>
          <w:color w:val="228B22"/>
          <w:sz w:val="20"/>
          <w:lang w:val="en-US"/>
        </w:rPr>
        <w:t>% set price to nearest legal limit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&lt; pFloor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pFloor;         </w:t>
      </w:r>
      <w:r w:rsidRPr="00643940">
        <w:rPr>
          <w:rFonts w:ascii="Courier" w:hAnsi="Courier"/>
          <w:color w:val="228B22"/>
          <w:sz w:val="20"/>
          <w:lang w:val="en-US"/>
        </w:rPr>
        <w:t>% set price to nearest legal limit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code/Computation/seller.m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seller( SSM, SP, m, t, ind, arefresh, orind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%SELLER Completes the tasks of the seller (stat = 1)</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Calculates the asking price and executes the transaction if there if a</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price overlap</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SP.volfeed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volatilityFeedback( SSM, SP, ind );                   </w:t>
      </w:r>
      <w:r w:rsidRPr="00643940">
        <w:rPr>
          <w:rFonts w:ascii="Courier" w:hAnsi="Courier"/>
          <w:color w:val="228B22"/>
          <w:sz w:val="20"/>
          <w:lang w:val="en-US"/>
        </w:rPr>
        <w:t>% account for past market volatility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n = normrnd(SP.mu, SSM.sigma, 1, 1);                                </w:t>
      </w:r>
      <w:r w:rsidRPr="00643940">
        <w:rPr>
          <w:rFonts w:ascii="Courier" w:hAnsi="Courier"/>
          <w:color w:val="228B22"/>
          <w:sz w:val="20"/>
          <w:lang w:val="en-US"/>
        </w:rPr>
        <w:t>% factor ni to calculate the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SSM.sd3 = SSM.sd3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SSM.debug( SSM.sd3, 3 ) = 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%if arefresh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n = SS.mu - abs( SS.mu - n );                                  % more interesting price: lower for seller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New price in function of old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SSM.sbsp ~= 0 &amp;&amp; SSM.sbbp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 = SP.korrbs * SSM.bookspaging(1, 1) + ( 1 - SP.korrbs ) * SSM.bookbpaging(1,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xml:space="preserve">% take actual best ask price in book a(th-1)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a * 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book empty but already transactions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%p = SS.tprice(SS.sbp, 1) * n;                              % if book empty, take last best price</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p = SSM.a * 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SP.p0;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'W04 Seller book empty!'</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Price regulation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variations of more than varwidth are not allowed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varwidth = 0.06*SSM.sigma/0.005;</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tpr = SSM.tprice( SSM.sbp, 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tpr = SP.p0;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highlim = ( 1 + varwidth ) * tpr;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lowlim = ( 1 - varwidth ) * tpr;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&lt; lowlim || p &gt; highlim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tpr;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Price regulation 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regulates price with ceiling/floor if applicable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SP.regulate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 = regulatePrice(p, SP, t);                                    </w:t>
      </w:r>
      <w:r w:rsidRPr="00643940">
        <w:rPr>
          <w:rFonts w:ascii="Courier" w:hAnsi="Courier"/>
          <w:color w:val="228B22"/>
          <w:sz w:val="20"/>
          <w:lang w:val="en-US"/>
        </w:rPr>
        <w:t>% regulate price if applicable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Transaction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xml:space="preserve">%   Compute amount of shares (sell) &amp; write entry in book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SSM.treg(ind,2) &gt; 0 &amp;&amp; p &gt; 0                                     </w:t>
      </w:r>
      <w:r w:rsidRPr="00643940">
        <w:rPr>
          <w:rFonts w:ascii="Courier" w:hAnsi="Courier"/>
          <w:color w:val="228B22"/>
          <w:sz w:val="20"/>
          <w:lang w:val="en-US"/>
        </w:rPr>
        <w:t>% otherwise no order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Maximum &amp; minimum price ever occurred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&gt; SSM.pmax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SSM.pmax = 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p &lt; SSM.pmin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SSM.pmin = 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SP.mulshares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 = randi(SSM.treg(ind,2));                            </w:t>
      </w:r>
      <w:r w:rsidRPr="00643940">
        <w:rPr>
          <w:rFonts w:ascii="Courier" w:hAnsi="Courier"/>
          <w:color w:val="228B22"/>
          <w:sz w:val="20"/>
          <w:lang w:val="en-US"/>
        </w:rPr>
        <w:t xml:space="preserve">% random fraction of quantity of stocks owned by trader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SSM.sbs = SSM.sbs + 1;                                          </w:t>
      </w:r>
      <w:r w:rsidRPr="00643940">
        <w:rPr>
          <w:rFonts w:ascii="Courier" w:hAnsi="Courier"/>
          <w:color w:val="228B22"/>
          <w:sz w:val="20"/>
          <w:lang w:val="en-US"/>
        </w:rPr>
        <w:t>% increment number of elements in seller order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 SSM.sbs, : ) = [ m, t, ind, p, shares, 1, 0, arefresh, orind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new entry in seller book</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SSM ] = sellerTransaction( SSM, SP, ind, shares, p, SP.a0, 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xml:space="preserve">% execute the order if possible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code/Computation/sellerTransaction.m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sellerTransaction( SSM, SP, ind, shares, p, a0, t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%SELLERTRANSACTION   Checks if a transaction should occur when a new seller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entry is created and carries it out if need be (eventually with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multiple buyers)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SSM.sbbp &gt;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Information fetch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priceB = SSM.bookbpaging(1,1);                                      </w:t>
      </w:r>
      <w:r w:rsidRPr="00643940">
        <w:rPr>
          <w:rFonts w:ascii="Courier" w:hAnsi="Courier"/>
          <w:color w:val="228B22"/>
          <w:sz w:val="20"/>
          <w:lang w:val="en-US"/>
        </w:rPr>
        <w:t xml:space="preserve">% maximum buy order unit price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pCounter = 1;                                                       </w:t>
      </w:r>
      <w:r w:rsidRPr="00643940">
        <w:rPr>
          <w:rFonts w:ascii="Courier" w:hAnsi="Courier"/>
          <w:color w:val="228B22"/>
          <w:sz w:val="20"/>
          <w:lang w:val="en-US"/>
        </w:rPr>
        <w:t>% used if buyer index == seller index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Transaction loop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(until buyer no more money or price too high)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while</w:t>
      </w:r>
      <w:r w:rsidRPr="00643940">
        <w:rPr>
          <w:rFonts w:ascii="Courier" w:hAnsi="Courier"/>
          <w:sz w:val="20"/>
          <w:lang w:val="en-US"/>
        </w:rPr>
        <w:t xml:space="preserve">( p &lt;= priceB &amp;&amp; SSM.sbbp &gt;= pCounter )                        </w:t>
      </w:r>
      <w:r w:rsidRPr="00643940">
        <w:rPr>
          <w:rFonts w:ascii="Courier" w:hAnsi="Courier"/>
          <w:color w:val="228B22"/>
          <w:sz w:val="20"/>
          <w:lang w:val="en-US"/>
        </w:rPr>
        <w:t>% sellerTransaction -&gt; price == bid price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priceB = SSM.bookbpaging(pCounter,1);                           </w:t>
      </w:r>
      <w:r w:rsidRPr="00643940">
        <w:rPr>
          <w:rFonts w:ascii="Courier" w:hAnsi="Courier"/>
          <w:color w:val="228B22"/>
          <w:sz w:val="20"/>
          <w:lang w:val="en-US"/>
        </w:rPr>
        <w:t xml:space="preserve">% new maximum buy order unit price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EntryIndexB = SSM.bookbpaging(pCounter,4);                      </w:t>
      </w:r>
      <w:r w:rsidRPr="00643940">
        <w:rPr>
          <w:rFonts w:ascii="Courier" w:hAnsi="Courier"/>
          <w:color w:val="228B22"/>
          <w:sz w:val="20"/>
          <w:lang w:val="en-US"/>
        </w:rPr>
        <w:t>% index of entry in bookb</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buyerID = SSM.bookb(EntryIndexB,3);                             </w:t>
      </w:r>
      <w:r w:rsidRPr="00643940">
        <w:rPr>
          <w:rFonts w:ascii="Courier" w:hAnsi="Courier"/>
          <w:color w:val="228B22"/>
          <w:sz w:val="20"/>
          <w:lang w:val="en-US"/>
        </w:rPr>
        <w:t>% ID of the buyer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Traders distinct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buyerID ~= ind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sharesB = SSM.bookbpaging(pCounter,3);                      </w:t>
      </w:r>
      <w:r w:rsidRPr="00643940">
        <w:rPr>
          <w:rFonts w:ascii="Courier" w:hAnsi="Courier"/>
          <w:color w:val="228B22"/>
          <w:sz w:val="20"/>
          <w:lang w:val="en-US"/>
        </w:rPr>
        <w:t>% desired number of shares for buyer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Shares control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buyer desires to buy shares but may already have given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away his money due to a newer auction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maxBshares = floor((SSM.treg(buyerID,1))/priceB);           </w:t>
      </w:r>
      <w:r w:rsidRPr="00643940">
        <w:rPr>
          <w:rFonts w:ascii="Courier" w:hAnsi="Courier"/>
          <w:color w:val="228B22"/>
          <w:sz w:val="20"/>
          <w:lang w:val="en-US"/>
        </w:rPr>
        <w:t>% maximum number of shares buyer can buy</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maxBshares &lt; sharesB</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sharesB = maxBshares;                                   </w:t>
      </w:r>
      <w:r w:rsidRPr="00643940">
        <w:rPr>
          <w:rFonts w:ascii="Courier" w:hAnsi="Courier"/>
          <w:color w:val="228B22"/>
          <w:sz w:val="20"/>
          <w:lang w:val="en-US"/>
        </w:rPr>
        <w:t>% negative liquidities not allowed ! -&gt; set to maximum allowed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'W01 Buyer lacks liquidities'</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trshares = min(shares, sharesB);                            </w:t>
      </w:r>
      <w:r w:rsidRPr="00643940">
        <w:rPr>
          <w:rFonts w:ascii="Courier" w:hAnsi="Courier"/>
          <w:color w:val="228B22"/>
          <w:sz w:val="20"/>
          <w:lang w:val="en-US"/>
        </w:rPr>
        <w:t>% amount of maximum shares involved in transaction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trliq = priceB * trshares;                                  </w:t>
      </w:r>
      <w:r w:rsidRPr="00643940">
        <w:rPr>
          <w:rFonts w:ascii="Courier" w:hAnsi="Courier"/>
          <w:color w:val="228B22"/>
          <w:sz w:val="20"/>
          <w:lang w:val="en-US"/>
        </w:rPr>
        <w:t>% cash involved</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Holdings update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SSM.treg(buyerID,1) = SSM.treg(buyerID,1) - trliq;          </w:t>
      </w:r>
      <w:r w:rsidRPr="00643940">
        <w:rPr>
          <w:rFonts w:ascii="Courier" w:hAnsi="Courier"/>
          <w:color w:val="228B22"/>
          <w:sz w:val="20"/>
          <w:lang w:val="en-US"/>
        </w:rPr>
        <w:t>% update buyer's account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SSM.treg(buyerID,2) = SSM.treg(buyerID,2) + trshares;       </w:t>
      </w:r>
      <w:r w:rsidRPr="00643940">
        <w:rPr>
          <w:rFonts w:ascii="Courier" w:hAnsi="Courier"/>
          <w:color w:val="228B22"/>
          <w:sz w:val="20"/>
          <w:lang w:val="en-US"/>
        </w:rPr>
        <w:t>% udpate buyer's share holdings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SSM.treg(ind,1) = SSM.treg(ind,1) + trliq;                  </w:t>
      </w:r>
      <w:r w:rsidRPr="00643940">
        <w:rPr>
          <w:rFonts w:ascii="Courier" w:hAnsi="Courier"/>
          <w:color w:val="228B22"/>
          <w:sz w:val="20"/>
          <w:lang w:val="en-US"/>
        </w:rPr>
        <w:t>% update seller's account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SSM.treg(ind,2) = SSM.treg(ind,2) - trshares;               </w:t>
      </w:r>
      <w:r w:rsidRPr="00643940">
        <w:rPr>
          <w:rFonts w:ascii="Courier" w:hAnsi="Courier"/>
          <w:color w:val="228B22"/>
          <w:sz w:val="20"/>
          <w:lang w:val="en-US"/>
        </w:rPr>
        <w:t>% update seller's share holdings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Buyer book &amp; paging buyer book update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buyer not bought all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sharesB &gt; trshares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SSM.bookbpaging(pCounter,3) = sharesB - trshares;       </w:t>
      </w:r>
      <w:r w:rsidRPr="00643940">
        <w:rPr>
          <w:rFonts w:ascii="Courier" w:hAnsi="Courier"/>
          <w:color w:val="228B22"/>
          <w:sz w:val="20"/>
          <w:lang w:val="en-US"/>
        </w:rPr>
        <w:t>% update buyer order 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SSM.bookbpaging(pCounter,:) = [];                       </w:t>
      </w:r>
      <w:r w:rsidRPr="00643940">
        <w:rPr>
          <w:rFonts w:ascii="Courier" w:hAnsi="Courier"/>
          <w:color w:val="228B22"/>
          <w:sz w:val="20"/>
          <w:lang w:val="en-US"/>
        </w:rPr>
        <w:t xml:space="preserve">% delete buyer entry from paging book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SSM.sbbp = SSM.sbbp - 1;                                </w:t>
      </w:r>
      <w:r w:rsidRPr="00643940">
        <w:rPr>
          <w:rFonts w:ascii="Courier" w:hAnsi="Courier"/>
          <w:color w:val="228B22"/>
          <w:sz w:val="20"/>
          <w:lang w:val="en-US"/>
        </w:rPr>
        <w:t>% decrement number of entries in bookbpaging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SSM.bookb(EntryIndexB,6) = 0;                           </w:t>
      </w:r>
      <w:r w:rsidRPr="00643940">
        <w:rPr>
          <w:rFonts w:ascii="Courier" w:hAnsi="Courier"/>
          <w:color w:val="228B22"/>
          <w:sz w:val="20"/>
          <w:lang w:val="en-US"/>
        </w:rPr>
        <w:t>% set dirty-bit to 0 in bookb</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Seller book update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shares = shares - trshares;                                 </w:t>
      </w:r>
      <w:r w:rsidRPr="00643940">
        <w:rPr>
          <w:rFonts w:ascii="Courier" w:hAnsi="Courier"/>
          <w:color w:val="228B22"/>
          <w:sz w:val="20"/>
          <w:lang w:val="en-US"/>
        </w:rPr>
        <w:t>% remaining seller shares (cannot be negative)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shares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SSM.books(SSM.sbs, 6) = 0;                              </w:t>
      </w:r>
      <w:r w:rsidRPr="00643940">
        <w:rPr>
          <w:rFonts w:ascii="Courier" w:hAnsi="Courier"/>
          <w:color w:val="228B22"/>
          <w:sz w:val="20"/>
          <w:lang w:val="en-US"/>
        </w:rPr>
        <w:t>% set valid bit to 0 in books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break</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New entry in tprice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SSM.sbp = SSM.sbp + 1;                                      </w:t>
      </w:r>
      <w:r w:rsidRPr="00643940">
        <w:rPr>
          <w:rFonts w:ascii="Courier" w:hAnsi="Courier"/>
          <w:color w:val="228B22"/>
          <w:sz w:val="20"/>
          <w:lang w:val="en-US"/>
        </w:rPr>
        <w:t>% increment number of entries in tprice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SSM.tprice(SSM.sbp,:) = [priceB, sharesB, ind, SSM.sbs, buyerID, EntryIndexB, t];</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pCounter = pCounter + 1;                                    </w:t>
      </w:r>
      <w:r w:rsidRPr="00643940">
        <w:rPr>
          <w:rFonts w:ascii="Courier" w:hAnsi="Courier"/>
          <w:color w:val="228B22"/>
          <w:sz w:val="20"/>
          <w:lang w:val="en-US"/>
        </w:rPr>
        <w:t>% skip trader next loop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Seller still desires to sell 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New auction in books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If all the shares were sold, then no new entry in seller paging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shares &gt;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SSM.sbsp = SSM.sbsp + 1;                                            </w:t>
      </w:r>
      <w:r w:rsidRPr="00643940">
        <w:rPr>
          <w:rFonts w:ascii="Courier" w:hAnsi="Courier"/>
          <w:color w:val="228B22"/>
          <w:sz w:val="20"/>
          <w:lang w:val="en-US"/>
        </w:rPr>
        <w:t>% increment number of elements in paging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SSM.bookspaging( SSM.sbsp, : ) = [ p, t, shares, SSM.sbs, a0 ];     </w:t>
      </w:r>
      <w:r w:rsidRPr="00643940">
        <w:rPr>
          <w:rFonts w:ascii="Courier" w:hAnsi="Courier"/>
          <w:color w:val="228B22"/>
          <w:sz w:val="20"/>
          <w:lang w:val="en-US"/>
        </w:rPr>
        <w:t>% new entry in the paging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 = sortBooks( SSM );                                             </w:t>
      </w:r>
      <w:r w:rsidRPr="00643940">
        <w:rPr>
          <w:rFonts w:ascii="Courier" w:hAnsi="Courier"/>
          <w:color w:val="228B22"/>
          <w:sz w:val="20"/>
          <w:lang w:val="en-US"/>
        </w:rPr>
        <w:t>% sort the paging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code/Computation/sortBookb.m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sortBookb( SSM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%SORTBOOKB sorts the paging book (buyer)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 The highest price is i the first row</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 The sorting is in decreasing order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 If 2 or more entries have the same price, the oldest one comes first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(increasing order)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 = SSM.bookbpaging( 1:1:SSM.sbbp,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sortedpart = sortrows( A, [ -1 2 ] );                                   </w:t>
      </w:r>
      <w:r w:rsidRPr="00643940">
        <w:rPr>
          <w:rFonts w:ascii="Courier" w:hAnsi="Courier"/>
          <w:color w:val="228B22"/>
          <w:sz w:val="20"/>
          <w:lang w:val="en-US"/>
        </w:rPr>
        <w:t>% 1. sort: decreasing for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2. sort: increasing for time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SSM.bookbpaging( 1:1:SSM.sbbp, : ) = sortedpart;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SSM.d = SSM.bookbpaging(1,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code/Computation/sortBooks.m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sortBooks( SSM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%SORTBOOKS sorts the paging book (seller)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 The lowest price is i the first row</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 The sorting is in increasing order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 If 2 or more entries have the same price, the oldest one comes first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(increasing order)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 = SSM.bookspaging( 1:1:SSM.sbsp,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sortedpart = sortrows( A, [ 1 2 ] );                                    </w:t>
      </w:r>
      <w:r w:rsidRPr="00643940">
        <w:rPr>
          <w:rFonts w:ascii="Courier" w:hAnsi="Courier"/>
          <w:color w:val="228B22"/>
          <w:sz w:val="20"/>
          <w:lang w:val="en-US"/>
        </w:rPr>
        <w:t>% 1. sort: increasing for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2. sort: increasing for time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SSM.bookspaging( 1:1:SSM.sbsp, : ) = sortedpart;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SSM.sbsp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SSM.a = SSM.bookspaging(1,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r w:rsidRPr="00643940">
        <w:rPr>
          <w:i/>
          <w:color w:val="004080"/>
          <w:lang w:val="en-US"/>
        </w:rPr>
        <w:t>- code/Computation/volatilityFeedback.m</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volatilityFeedback( SSM, SP, ind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updates sigma value depending on past market volatility</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SSM.sd4 = SSM.sd4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Time window</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Randomly initialised for each trader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%T = 599 + randi(5401);                                                 % determine time window</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 = SSM.treg( ind, 3 );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baseIndex = SSM.retsize - floor(T/SP.dt);                               </w:t>
      </w:r>
      <w:r w:rsidRPr="00643940">
        <w:rPr>
          <w:rFonts w:ascii="Courier" w:hAnsi="Courier"/>
          <w:color w:val="228B22"/>
          <w:sz w:val="20"/>
          <w:lang w:val="en-US"/>
        </w:rPr>
        <w:t>% calulate base index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baseIndex &lt;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baseIndex = 1;                                                      </w:t>
      </w:r>
      <w:r w:rsidRPr="00643940">
        <w:rPr>
          <w:rFonts w:ascii="Courier" w:hAnsi="Courier"/>
          <w:color w:val="228B22"/>
          <w:sz w:val="20"/>
          <w:lang w:val="en-US"/>
        </w:rPr>
        <w:t>% take entire history into account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SSM.retsize &gt; 0                                                      </w:t>
      </w:r>
      <w:r w:rsidRPr="00643940">
        <w:rPr>
          <w:rFonts w:ascii="Courier" w:hAnsi="Courier"/>
          <w:color w:val="228B22"/>
          <w:sz w:val="20"/>
          <w:lang w:val="en-US"/>
        </w:rPr>
        <w:t>% we can only affect sigma once log returns are available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logRet = SSM.ret(baseIndex:SSM.retsize,2)./100;                     </w:t>
      </w:r>
      <w:r w:rsidRPr="00643940">
        <w:rPr>
          <w:rFonts w:ascii="Courier" w:hAnsi="Courier"/>
          <w:color w:val="228B22"/>
          <w:sz w:val="20"/>
          <w:lang w:val="en-US"/>
        </w:rPr>
        <w:t>% extract wanted vector from ret matrix</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sigmaT = std(logRet);                                               </w:t>
      </w:r>
      <w:r w:rsidRPr="00643940">
        <w:rPr>
          <w:rFonts w:ascii="Courier" w:hAnsi="Courier"/>
          <w:color w:val="228B22"/>
          <w:sz w:val="20"/>
          <w:lang w:val="en-US"/>
        </w:rPr>
        <w:t xml:space="preserve">% determine the standard deviation of log returns in period 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sigmaN = SP.k * sigmaT;                                             </w:t>
      </w:r>
      <w:r w:rsidRPr="00643940">
        <w:rPr>
          <w:rFonts w:ascii="Courier" w:hAnsi="Courier"/>
          <w:color w:val="228B22"/>
          <w:sz w:val="20"/>
          <w:lang w:val="en-US"/>
        </w:rPr>
        <w:t>% sigmaN is a function of sigmaT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SSM.sigma = SP.korrk * sigmaN + ( 1 - SP.korrk ) * SSM.sigma;       </w:t>
      </w:r>
      <w:r w:rsidRPr="00643940">
        <w:rPr>
          <w:rFonts w:ascii="Courier" w:hAnsi="Courier"/>
          <w:color w:val="228B22"/>
          <w:sz w:val="20"/>
          <w:lang w:val="en-US"/>
        </w:rPr>
        <w:t>% set new value for sigma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Evolution of sigma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SSM.se = SSM.se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SSM.sige( SSM.se, 1 ) = SSM.sigma;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numPr>
          <w:ilvl w:val="0"/>
          <w:numId w:val="1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ind w:hanging="147"/>
        <w:rPr>
          <w:i/>
          <w:color w:val="004080"/>
        </w:rPr>
      </w:pPr>
      <w:r>
        <w:rPr>
          <w:i/>
          <w:color w:val="004080"/>
        </w:rPr>
        <w:t>code/Computation/weightedTP.m</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Formatlibre"/>
        <w:rPr>
          <w:rFonts w:ascii="Courier" w:hAnsi="Courier"/>
        </w:rPr>
      </w:pPr>
      <w:r>
        <w:rPr>
          <w:rFonts w:ascii="Courier" w:hAnsi="Courier"/>
          <w:color w:val="228B22"/>
          <w:sz w:val="20"/>
        </w:rPr>
        <w:t>%©2012 ETH Zürich</w:t>
      </w:r>
    </w:p>
    <w:p w:rsidR="00082087" w:rsidRDefault="00082087" w:rsidP="00082087">
      <w:pPr>
        <w:pStyle w:val="Formatlibre"/>
        <w:rPr>
          <w:rFonts w:ascii="Courier" w:hAnsi="Courier"/>
        </w:rPr>
      </w:pPr>
      <w:r>
        <w:rPr>
          <w:rFonts w:ascii="Courier" w:hAnsi="Courier"/>
          <w:color w:val="228B22"/>
          <w:sz w:val="20"/>
        </w:rPr>
        <w:t>%Bambolei</w:t>
      </w:r>
    </w:p>
    <w:p w:rsidR="00082087" w:rsidRDefault="00082087" w:rsidP="00082087">
      <w:pPr>
        <w:pStyle w:val="Formatlibre"/>
        <w:rPr>
          <w:rFonts w:ascii="Courier" w:hAnsi="Courier"/>
        </w:rPr>
      </w:pPr>
      <w:r>
        <w:rPr>
          <w:rFonts w:ascii="Courier" w:hAnsi="Courier"/>
          <w:color w:val="228B22"/>
          <w:sz w:val="20"/>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 = weightedTP( SSM, i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%WEIGHTEDTP Updates the weighted average transaction price matrix used for plotting</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index = SSM.sbp;                                                         </w:t>
      </w:r>
      <w:r w:rsidRPr="00643940">
        <w:rPr>
          <w:rFonts w:ascii="Courier" w:hAnsi="Courier"/>
          <w:color w:val="228B22"/>
          <w:sz w:val="20"/>
          <w:lang w:val="en-US"/>
        </w:rPr>
        <w:t>% get number of elements in tprice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index &gt;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lastTtime = SSM.tprice(index,7);                                    </w:t>
      </w:r>
      <w:r w:rsidRPr="00643940">
        <w:rPr>
          <w:rFonts w:ascii="Courier" w:hAnsi="Courier"/>
          <w:color w:val="228B22"/>
          <w:sz w:val="20"/>
          <w:lang w:val="en-US"/>
        </w:rPr>
        <w:t>% get the most recent transaction time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lastTtime == i                                                   </w:t>
      </w:r>
      <w:r w:rsidRPr="00643940">
        <w:rPr>
          <w:rFonts w:ascii="Courier" w:hAnsi="Courier"/>
          <w:color w:val="228B22"/>
          <w:sz w:val="20"/>
          <w:lang w:val="en-US"/>
        </w:rPr>
        <w:t>% only needs updating if a transaction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has been carried out during the current loop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initialize totals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totalV = 0;                                                     </w:t>
      </w:r>
      <w:r w:rsidRPr="00643940">
        <w:rPr>
          <w:rFonts w:ascii="Courier" w:hAnsi="Courier"/>
          <w:color w:val="228B22"/>
          <w:sz w:val="20"/>
          <w:lang w:val="en-US"/>
        </w:rPr>
        <w:t>% total amount of money involved in transactions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at time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totalS = 0;                                                     </w:t>
      </w:r>
      <w:r w:rsidRPr="00643940">
        <w:rPr>
          <w:rFonts w:ascii="Courier" w:hAnsi="Courier"/>
          <w:color w:val="228B22"/>
          <w:sz w:val="20"/>
          <w:lang w:val="en-US"/>
        </w:rPr>
        <w:t>% total amount of shares in transactions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while</w:t>
      </w:r>
      <w:r w:rsidRPr="00643940">
        <w:rPr>
          <w:rFonts w:ascii="Courier" w:hAnsi="Courier"/>
          <w:sz w:val="20"/>
          <w:lang w:val="en-US"/>
        </w:rPr>
        <w:t>( index &gt; 0 &amp;&amp; SSM.tprice(index,7) ==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totalS = totalS + SSM.tprice(index,2);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totalV = totalV + SSM.tprice(index,1)*SSM.tprice(index,2);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index = index - 1;                                          </w:t>
      </w:r>
      <w:r w:rsidRPr="00643940">
        <w:rPr>
          <w:rFonts w:ascii="Courier" w:hAnsi="Courier"/>
          <w:color w:val="228B22"/>
          <w:sz w:val="20"/>
          <w:lang w:val="en-US"/>
        </w:rPr>
        <w:t>% decrement index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avgP = totalV/totalS;                                           </w:t>
      </w:r>
      <w:r w:rsidRPr="00643940">
        <w:rPr>
          <w:rFonts w:ascii="Courier" w:hAnsi="Courier"/>
          <w:color w:val="228B22"/>
          <w:sz w:val="20"/>
          <w:lang w:val="en-US"/>
        </w:rPr>
        <w:t>% calculate weighted average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SSM.savtp = SSM.savtp + 1;                                      </w:t>
      </w:r>
      <w:r w:rsidRPr="00643940">
        <w:rPr>
          <w:rFonts w:ascii="Courier" w:hAnsi="Courier"/>
          <w:color w:val="228B22"/>
          <w:sz w:val="20"/>
          <w:lang w:val="en-US"/>
        </w:rPr>
        <w:t>% increment number of elements in avgtprice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SSM.avgtprice(SSM.savtp,:) = [avgP, i];                         </w:t>
      </w:r>
      <w:r w:rsidRPr="00643940">
        <w:rPr>
          <w:rFonts w:ascii="Courier" w:hAnsi="Courier"/>
          <w:color w:val="228B22"/>
          <w:sz w:val="20"/>
          <w:lang w:val="en-US"/>
        </w:rPr>
        <w:t xml:space="preserve">% add element to avgtprice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lang w:val="en-US"/>
        </w:rPr>
      </w:pPr>
      <w:r w:rsidRPr="00643940">
        <w:rPr>
          <w:i/>
          <w:color w:val="FF0000"/>
          <w:sz w:val="26"/>
          <w:u w:val="single"/>
          <w:lang w:val="en-US"/>
        </w:rPr>
        <w:t>code/Input</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lastRenderedPageBreak/>
        <w:t>- code/defaultInfo.txt</w:t>
      </w:r>
      <w:r w:rsidRPr="00643940">
        <w:rPr>
          <w:i/>
          <w:color w:val="004080"/>
          <w:lang w:val="en-US"/>
        </w:rPr>
        <w:cr/>
      </w:r>
      <w:r w:rsidRPr="00643940">
        <w:rPr>
          <w:i/>
          <w:color w:val="004080"/>
          <w:lang w:val="en-US"/>
        </w:rPr>
        <w:cr/>
      </w:r>
      <w:r w:rsidRPr="00643940">
        <w:rPr>
          <w:rFonts w:ascii="Courier" w:hAnsi="Courier"/>
          <w:sz w:val="20"/>
          <w:lang w:val="en-US"/>
        </w:rPr>
        <w:t>©2012 ETH Zuerich</w:t>
      </w:r>
    </w:p>
    <w:p w:rsidR="00082087" w:rsidRPr="00643940" w:rsidRDefault="00082087" w:rsidP="00082087">
      <w:pPr>
        <w:pStyle w:val="Formatlibre"/>
        <w:rPr>
          <w:rFonts w:ascii="Courier" w:hAnsi="Courier"/>
          <w:lang w:val="en-US"/>
        </w:rPr>
      </w:pPr>
      <w:r w:rsidRPr="00643940">
        <w:rPr>
          <w:rFonts w:ascii="Courier" w:hAnsi="Courier"/>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Default parameter values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Information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Date:  13-Dec-2012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Time:  22:03:18</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SIMULATION MODUS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Empty book (On/Off) -        bkempty: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Entry refresh (On/Off) -     entrefresh: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Entry erasure when aged (On/Off) -         entage: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Multiple shares (On/Off) -      mulshares: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Volatility feedback (On/Off) -        volfeed: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Price regulation (On/Off) -       regulate: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Financial bubble (On/Off) -          devon: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STANDARD PARAMETERS (used in all of the modi)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Number of traders -           tnum:  100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Amount of shares -      totShares:  100000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Starting price -             p0:  100.00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Mean of normal distribution -             mu:  1.0000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Initial std. deviation of normal dist. -          sigma:  0.0050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Parameter of exponential distribution -         lambda:  20.0000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Total days -              M:  10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Total time in seconds -              T:  25200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Last tick iteration window -             dt:  60.00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VOLATILITY FEEDBACK PARAMETERS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Sigma constant factor -              k:  1.68</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Buyer - Seller correlation -         korrbs:  1.00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Old - New sigma correlation -          korrk:  0.000400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Maximum age of entry -             a0:  600.00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PRICE REGULATION PARAMETERS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Growth -         growth:  15.00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Price floor -             pF:  100.00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Price ceiling -             pC:  110.00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FINANCIAL BUBBLE PARAMETERS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Stability mean of norm. dist. -            mu3:  1.00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Bubble starting day -             t1: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Increase mean of norm. dist. -            mu1:  1.00</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Day of bubble burst -             t2:  7</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Decrease mean of norm. dist. -            mu2:  0.98</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Day of stability after burst -             t3:  9</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de-CH"/>
        </w:rPr>
      </w:pPr>
      <w:r w:rsidRPr="00643940">
        <w:rPr>
          <w:i/>
          <w:color w:val="004080"/>
          <w:lang w:val="de-CH"/>
        </w:rPr>
        <w:t>- code/Input/foldermg.m</w:t>
      </w:r>
      <w:r w:rsidRPr="00643940">
        <w:rPr>
          <w:i/>
          <w:color w:val="004080"/>
          <w:lang w:val="de-CH"/>
        </w:rPr>
        <w:cr/>
      </w:r>
      <w:r w:rsidRPr="00643940">
        <w:rPr>
          <w:i/>
          <w:color w:val="004080"/>
          <w:lang w:val="de-CH"/>
        </w:rPr>
        <w:cr/>
      </w:r>
      <w:r w:rsidRPr="00643940">
        <w:rPr>
          <w:rFonts w:ascii="Courier" w:hAnsi="Courier"/>
          <w:color w:val="228B22"/>
          <w:sz w:val="20"/>
          <w:lang w:val="de-CH"/>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simpath, simnum, amount ] = foldermg( mainfolder, simulationfolder, simulationinfo, comp, simfold, sparam, sinfo, newfolder, parfold, spr, stru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%FOLDERMG Creates simulation file structure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Returns actual simualtion folder and amount of sim to execute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w:t>
      </w:r>
      <w:r w:rsidRPr="00643940">
        <w:rPr>
          <w:rFonts w:ascii="Courier" w:hAnsi="Courier"/>
          <w:color w:val="A020F0"/>
          <w:sz w:val="20"/>
          <w:lang w:val="en-US"/>
        </w:rPr>
        <w:t>'../'</w:t>
      </w:r>
      <w:r w:rsidRPr="00643940">
        <w:rPr>
          <w:rFonts w:ascii="Courier" w:hAnsi="Courier"/>
          <w:sz w:val="20"/>
          <w:lang w:val="en-US"/>
        </w:rPr>
        <w:t xml:space="preserve">);                                                              </w:t>
      </w:r>
      <w:r w:rsidRPr="00643940">
        <w:rPr>
          <w:rFonts w:ascii="Courier" w:hAnsi="Courier"/>
          <w:color w:val="228B22"/>
          <w:sz w:val="20"/>
          <w:lang w:val="en-US"/>
        </w:rPr>
        <w:t>% change to main folder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Remove old folder if existing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 exist(mainfolder,</w:t>
      </w:r>
      <w:r w:rsidRPr="00643940">
        <w:rPr>
          <w:rFonts w:ascii="Courier" w:hAnsi="Courier"/>
          <w:color w:val="A020F0"/>
          <w:sz w:val="20"/>
          <w:lang w:val="en-US"/>
        </w:rPr>
        <w:t>'dir'</w:t>
      </w:r>
      <w:r w:rsidRPr="00643940">
        <w:rPr>
          <w:rFonts w:ascii="Courier" w:hAnsi="Courier"/>
          <w:sz w:val="20"/>
          <w:lang w:val="en-US"/>
        </w:rPr>
        <w:t>) == 7 )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warning(</w:t>
      </w:r>
      <w:r w:rsidRPr="00643940">
        <w:rPr>
          <w:rFonts w:ascii="Courier" w:hAnsi="Courier"/>
          <w:color w:val="A020F0"/>
          <w:sz w:val="20"/>
          <w:lang w:val="en-US"/>
        </w:rPr>
        <w:t>'Folder already existing'</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newfolder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rmdir(mainfolder,</w:t>
      </w:r>
      <w:r w:rsidRPr="00643940">
        <w:rPr>
          <w:rFonts w:ascii="Courier" w:hAnsi="Courier"/>
          <w:color w:val="A020F0"/>
          <w:sz w:val="20"/>
          <w:lang w:val="en-US"/>
        </w:rPr>
        <w:t>'s'</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mkdir(mainfolder);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Simulation 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 = 0;</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prefix = sprintf(</w:t>
      </w:r>
      <w:r w:rsidRPr="00643940">
        <w:rPr>
          <w:rFonts w:ascii="Courier" w:hAnsi="Courier"/>
          <w:color w:val="A020F0"/>
          <w:sz w:val="20"/>
          <w:lang w:val="en-US"/>
        </w:rPr>
        <w:t>'%s/%s'</w:t>
      </w:r>
      <w:r w:rsidRPr="00643940">
        <w:rPr>
          <w:rFonts w:ascii="Courier" w:hAnsi="Courier"/>
          <w:sz w:val="20"/>
          <w:lang w:val="en-US"/>
        </w:rPr>
        <w:t>, mainfolder, simulationfolder);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tprefix = regexprep(prefix, </w:t>
      </w:r>
      <w:r w:rsidRPr="00643940">
        <w:rPr>
          <w:rFonts w:ascii="Courier" w:hAnsi="Courier"/>
          <w:color w:val="A020F0"/>
          <w:sz w:val="20"/>
          <w:lang w:val="en-US"/>
        </w:rPr>
        <w:t>'**'</w:t>
      </w:r>
      <w:r w:rsidRPr="00643940">
        <w:rPr>
          <w:rFonts w:ascii="Courier" w:hAnsi="Courier"/>
          <w:sz w:val="20"/>
          <w:lang w:val="en-US"/>
        </w:rPr>
        <w:t xml:space="preserve">,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while</w:t>
      </w:r>
      <w:r w:rsidRPr="00643940">
        <w:rPr>
          <w:rFonts w:ascii="Courier" w:hAnsi="Courier"/>
          <w:sz w:val="20"/>
          <w:lang w:val="en-US"/>
        </w:rPr>
        <w:t xml:space="preserve"> ( exist(tprefix, </w:t>
      </w:r>
      <w:r w:rsidRPr="00643940">
        <w:rPr>
          <w:rFonts w:ascii="Courier" w:hAnsi="Courier"/>
          <w:color w:val="A020F0"/>
          <w:sz w:val="20"/>
          <w:lang w:val="en-US"/>
        </w:rPr>
        <w:t>'dir'</w:t>
      </w:r>
      <w:r w:rsidRPr="00643940">
        <w:rPr>
          <w:rFonts w:ascii="Courier" w:hAnsi="Courier"/>
          <w:sz w:val="20"/>
          <w:lang w:val="en-US"/>
        </w:rPr>
        <w:t>) == 7 )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 = i + 1;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tprefix = regexprep(prefix, </w:t>
      </w:r>
      <w:r w:rsidRPr="00643940">
        <w:rPr>
          <w:rFonts w:ascii="Courier" w:hAnsi="Courier"/>
          <w:color w:val="A020F0"/>
          <w:sz w:val="20"/>
          <w:lang w:val="en-US"/>
        </w:rPr>
        <w:t>'**'</w:t>
      </w:r>
      <w:r w:rsidRPr="00643940">
        <w:rPr>
          <w:rFonts w:ascii="Courier" w:hAnsi="Courier"/>
          <w:sz w:val="20"/>
          <w:lang w:val="en-US"/>
        </w:rPr>
        <w:t xml:space="preserve">,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mkdir(tprefix);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simpath = tprefix;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simnum = i;</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Create compare 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cf = sprintf( </w:t>
      </w:r>
      <w:r w:rsidRPr="00643940">
        <w:rPr>
          <w:rFonts w:ascii="Courier" w:hAnsi="Courier"/>
          <w:color w:val="A020F0"/>
          <w:sz w:val="20"/>
          <w:lang w:val="en-US"/>
        </w:rPr>
        <w:t>'%s/%s'</w:t>
      </w:r>
      <w:r w:rsidRPr="00643940">
        <w:rPr>
          <w:rFonts w:ascii="Courier" w:hAnsi="Courier"/>
          <w:sz w:val="20"/>
          <w:lang w:val="en-US"/>
        </w:rPr>
        <w:t>, tprefix, comp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mkdir(cf);</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Simulation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'Input/'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 SP, SPL] = init();                                            </w:t>
      </w:r>
      <w:r w:rsidRPr="00643940">
        <w:rPr>
          <w:rFonts w:ascii="Courier" w:hAnsi="Courier"/>
          <w:color w:val="228B22"/>
          <w:sz w:val="20"/>
          <w:lang w:val="en-US"/>
        </w:rPr>
        <w:t xml:space="preserve">% call standard parameters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amount ] = paramSweepCall( SSM, SP, SPL, simpath, simfold, sparam, sinfo, parfold, spr, stru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Create info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infofilename = sprintf(</w:t>
      </w:r>
      <w:r w:rsidRPr="00643940">
        <w:rPr>
          <w:rFonts w:ascii="Courier" w:hAnsi="Courier"/>
          <w:color w:val="A020F0"/>
          <w:sz w:val="20"/>
          <w:lang w:val="en-US"/>
        </w:rPr>
        <w:t>'%s/%s'</w:t>
      </w:r>
      <w:r w:rsidRPr="00643940">
        <w:rPr>
          <w:rFonts w:ascii="Courier" w:hAnsi="Courier"/>
          <w:sz w:val="20"/>
          <w:lang w:val="en-US"/>
        </w:rPr>
        <w:t>, mainfolder, simulationinfo);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infofilename = regexprep(infofilename, </w:t>
      </w:r>
      <w:r w:rsidRPr="00643940">
        <w:rPr>
          <w:rFonts w:ascii="Courier" w:hAnsi="Courier"/>
          <w:color w:val="A020F0"/>
          <w:sz w:val="20"/>
          <w:lang w:val="en-US"/>
        </w:rPr>
        <w:t>'**'</w:t>
      </w:r>
      <w:r w:rsidRPr="00643940">
        <w:rPr>
          <w:rFonts w:ascii="Courier" w:hAnsi="Courier"/>
          <w:sz w:val="20"/>
          <w:lang w:val="en-US"/>
        </w:rPr>
        <w:t xml:space="preserve">, num2str(i));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simfile = fopen(infofilename, </w:t>
      </w:r>
      <w:r w:rsidRPr="00643940">
        <w:rPr>
          <w:rFonts w:ascii="Courier" w:hAnsi="Courier"/>
          <w:color w:val="A020F0"/>
          <w:sz w:val="20"/>
          <w:lang w:val="en-US"/>
        </w:rPr>
        <w:t>'w'</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overhead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dstr = 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cstr = clock;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'©2012 ETH Zuerich\nBambolei\nNicholas Eyring, Youri Popoff\nSimulation of trading in an artificial stock market\n\n\n\n'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                                     **** Global SIMULATION %u ****\n\n'</w:t>
      </w:r>
      <w:r w:rsidRPr="00643940">
        <w:rPr>
          <w:rFonts w:ascii="Courier" w:hAnsi="Courier"/>
          <w:sz w:val="20"/>
          <w:lang w:val="en-US"/>
        </w:rPr>
        <w:t>, simnum);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                                            Info file\n\n'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                                                    Date:  %s\n'</w:t>
      </w:r>
      <w:r w:rsidRPr="00643940">
        <w:rPr>
          <w:rFonts w:ascii="Courier" w:hAnsi="Courier"/>
          <w:sz w:val="20"/>
          <w:lang w:val="en-US"/>
        </w:rPr>
        <w:t>,            dstr);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                                                    Time:  %02.0f:%02.0f:%02.0f\n\n'</w:t>
      </w:r>
      <w:r w:rsidRPr="00643940">
        <w:rPr>
          <w:rFonts w:ascii="Courier" w:hAnsi="Courier"/>
          <w:sz w:val="20"/>
          <w:lang w:val="en-US"/>
        </w:rPr>
        <w:t>, cstr(4), cstr(5), cstr(6));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                                   Number of simulations:  %u\n'</w:t>
      </w:r>
      <w:r w:rsidRPr="00643940">
        <w:rPr>
          <w:rFonts w:ascii="Courier" w:hAnsi="Courier"/>
          <w:sz w:val="20"/>
          <w:lang w:val="en-US"/>
        </w:rPr>
        <w:t>,            amount);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                                         Simulation info:  %s/%s/%s\n'</w:t>
      </w:r>
      <w:r w:rsidRPr="00643940">
        <w:rPr>
          <w:rFonts w:ascii="Courier" w:hAnsi="Courier"/>
          <w:sz w:val="20"/>
          <w:lang w:val="en-US"/>
        </w:rPr>
        <w:t>,      tprefix, simfold, sinfo);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fprintf(simfile, </w:t>
      </w:r>
      <w:r w:rsidRPr="00643940">
        <w:rPr>
          <w:rFonts w:ascii="Courier" w:hAnsi="Courier"/>
          <w:color w:val="A020F0"/>
          <w:sz w:val="20"/>
          <w:lang w:val="en-US"/>
        </w:rPr>
        <w:t>'                                   Simulation parameters:  %s/%s/%s\n\n'</w:t>
      </w:r>
      <w:r w:rsidRPr="00643940">
        <w:rPr>
          <w:rFonts w:ascii="Courier" w:hAnsi="Courier"/>
          <w:sz w:val="20"/>
          <w:lang w:val="en-US"/>
        </w:rPr>
        <w:t>,    tprefix, simfold, sparam);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fclose(simfile);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'Input/'</w:t>
      </w:r>
      <w:r w:rsidRPr="00643940">
        <w:rPr>
          <w:rFonts w:ascii="Courier" w:hAnsi="Courier"/>
          <w:sz w:val="20"/>
          <w:lang w:val="en-US"/>
        </w:rPr>
        <w:t xml:space="preserve"> );                                                         </w:t>
      </w:r>
      <w:r w:rsidRPr="00643940">
        <w:rPr>
          <w:rFonts w:ascii="Courier" w:hAnsi="Courier"/>
          <w:color w:val="228B22"/>
          <w:sz w:val="20"/>
          <w:lang w:val="en-US"/>
        </w:rPr>
        <w:t>% go back to function folder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r w:rsidRPr="00643940">
        <w:rPr>
          <w:i/>
          <w:color w:val="004080"/>
          <w:lang w:val="en-US"/>
        </w:rPr>
        <w:t>- code/Input/init.m</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SSM, SP, SPL ] = init(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%INIT Summary of this function goes here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Detailed explanation goes here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Initialisation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Contains all initial parameters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Creates trader matrix &amp; empty book matrixes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bkempty = 1;                                                            </w:t>
      </w:r>
      <w:r w:rsidRPr="00643940">
        <w:rPr>
          <w:rFonts w:ascii="Courier" w:hAnsi="Courier"/>
          <w:color w:val="228B22"/>
          <w:sz w:val="20"/>
          <w:lang w:val="en-US"/>
        </w:rPr>
        <w:t>% book emptying parameter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0: Off, 1: 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lambda = 20;                                                            </w:t>
      </w:r>
      <w:r w:rsidRPr="00643940">
        <w:rPr>
          <w:rFonts w:ascii="Courier" w:hAnsi="Courier"/>
          <w:color w:val="228B22"/>
          <w:sz w:val="20"/>
          <w:lang w:val="en-US"/>
        </w:rPr>
        <w:t>% mean of the exponential distribution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mu = 1;                                                                 </w:t>
      </w:r>
      <w:r w:rsidRPr="00643940">
        <w:rPr>
          <w:rFonts w:ascii="Courier" w:hAnsi="Courier"/>
          <w:color w:val="228B22"/>
          <w:sz w:val="20"/>
          <w:lang w:val="en-US"/>
        </w:rPr>
        <w:t>% deviation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sigma = 0.005;                                                          </w:t>
      </w:r>
      <w:r w:rsidRPr="00643940">
        <w:rPr>
          <w:rFonts w:ascii="Courier" w:hAnsi="Courier"/>
          <w:color w:val="228B22"/>
          <w:sz w:val="20"/>
          <w:lang w:val="en-US"/>
        </w:rPr>
        <w:t>% mean of the gaussian (normal) distribution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 = 10;                                                                 </w:t>
      </w:r>
      <w:r w:rsidRPr="00643940">
        <w:rPr>
          <w:rFonts w:ascii="Courier" w:hAnsi="Courier"/>
          <w:color w:val="228B22"/>
          <w:sz w:val="20"/>
          <w:lang w:val="en-US"/>
        </w:rPr>
        <w:t>% number of days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%M = 10;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 = 0;                                                                  </w:t>
      </w:r>
      <w:r w:rsidRPr="00643940">
        <w:rPr>
          <w:rFonts w:ascii="Courier" w:hAnsi="Courier"/>
          <w:color w:val="228B22"/>
          <w:sz w:val="20"/>
          <w:lang w:val="en-US"/>
        </w:rPr>
        <w:t>% starting at day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 = 7;                                                                  </w:t>
      </w:r>
      <w:r w:rsidRPr="00643940">
        <w:rPr>
          <w:rFonts w:ascii="Courier" w:hAnsi="Courier"/>
          <w:color w:val="228B22"/>
          <w:sz w:val="20"/>
          <w:lang w:val="en-US"/>
        </w:rPr>
        <w:t>% hours in one trading day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%h = 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 = 60*60*h;                                                            </w:t>
      </w:r>
      <w:r w:rsidRPr="00643940">
        <w:rPr>
          <w:rFonts w:ascii="Courier" w:hAnsi="Courier"/>
          <w:color w:val="228B22"/>
          <w:sz w:val="20"/>
          <w:lang w:val="en-US"/>
        </w:rPr>
        <w:t>% number of seconds in one trading day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 = 0;                                                                  </w:t>
      </w:r>
      <w:r w:rsidRPr="00643940">
        <w:rPr>
          <w:rFonts w:ascii="Courier" w:hAnsi="Courier"/>
          <w:color w:val="228B22"/>
          <w:sz w:val="20"/>
          <w:lang w:val="en-US"/>
        </w:rPr>
        <w:t>% global time variable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Trader &amp; liquidities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initial trader matrix (treg) is determined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treg format: liquidities, shares -&gt; row number is trader ID</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tnum = 100;                                                             </w:t>
      </w:r>
      <w:r w:rsidRPr="00643940">
        <w:rPr>
          <w:rFonts w:ascii="Courier" w:hAnsi="Courier"/>
          <w:color w:val="228B22"/>
          <w:sz w:val="20"/>
          <w:lang w:val="en-US"/>
        </w:rPr>
        <w:t>% number of traders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tliq = 10^5;                                                            </w:t>
      </w:r>
      <w:r w:rsidRPr="00643940">
        <w:rPr>
          <w:rFonts w:ascii="Courier" w:hAnsi="Courier"/>
          <w:color w:val="228B22"/>
          <w:sz w:val="20"/>
          <w:lang w:val="en-US"/>
        </w:rPr>
        <w:t>% individual trader liquidity</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totShares = 1000*tnum;                                                  </w:t>
      </w:r>
      <w:r w:rsidRPr="00643940">
        <w:rPr>
          <w:rFonts w:ascii="Courier" w:hAnsi="Courier"/>
          <w:color w:val="228B22"/>
          <w:sz w:val="20"/>
          <w:lang w:val="en-US"/>
        </w:rPr>
        <w:t>% total number of distributed shares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p0 = 100;                                                               </w:t>
      </w:r>
      <w:r w:rsidRPr="00643940">
        <w:rPr>
          <w:rFonts w:ascii="Courier" w:hAnsi="Courier"/>
          <w:color w:val="228B22"/>
          <w:sz w:val="20"/>
          <w:lang w:val="en-US"/>
        </w:rPr>
        <w:t>% starting unit price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tshares = totShares/tnum;                                               </w:t>
      </w:r>
      <w:r w:rsidRPr="00643940">
        <w:rPr>
          <w:rFonts w:ascii="Courier" w:hAnsi="Courier"/>
          <w:color w:val="228B22"/>
          <w:sz w:val="20"/>
          <w:lang w:val="en-US"/>
        </w:rPr>
        <w:t>% individual trader shares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 = p0;                                                                 </w:t>
      </w:r>
      <w:r w:rsidRPr="00643940">
        <w:rPr>
          <w:rFonts w:ascii="Courier" w:hAnsi="Courier"/>
          <w:color w:val="228B22"/>
          <w:sz w:val="20"/>
          <w:lang w:val="en-US"/>
        </w:rPr>
        <w:t>% asking price: seller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 = p0;                                                                 </w:t>
      </w:r>
      <w:r w:rsidRPr="00643940">
        <w:rPr>
          <w:rFonts w:ascii="Courier" w:hAnsi="Courier"/>
          <w:color w:val="228B22"/>
          <w:sz w:val="20"/>
          <w:lang w:val="en-US"/>
        </w:rPr>
        <w:t>% bid price: buyer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one = ones(tnum,1);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treg = [tliq*one, tshares*one, one * 0];                                </w:t>
      </w:r>
      <w:r w:rsidRPr="00643940">
        <w:rPr>
          <w:rFonts w:ascii="Courier" w:hAnsi="Courier"/>
          <w:color w:val="228B22"/>
          <w:sz w:val="20"/>
          <w:lang w:val="en-US"/>
        </w:rPr>
        <w:t>% trader matrix (2 columns)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i = 1:1:tnum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treg( i, 3 ) = 599 + randi(5401);                                   </w:t>
      </w:r>
      <w:r w:rsidRPr="00643940">
        <w:rPr>
          <w:rFonts w:ascii="Courier" w:hAnsi="Courier"/>
          <w:color w:val="228B22"/>
          <w:sz w:val="20"/>
          <w:lang w:val="en-US"/>
        </w:rPr>
        <w:t>% determine time window</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Books initialisation section (seller &amp; buyer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Book format: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day, time, seller/buyer id, s/b price, shares, dirty bit, age bit, new</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entry number, index of aged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For practical purposes, the book entries are never erased</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228B22"/>
          <w:sz w:val="20"/>
          <w:lang w:val="en-US"/>
        </w:rPr>
        <w:t>%   - A dirty bit is added to each entry, to inform whether the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is active or not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The number of the entry is the index of the matrix row)</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The age bit is 1 if the entry was made inactive due to its age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The new entry bit is 1 if the auction was added by a trader who wants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to refresh his auction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books = zeros(20000, 9);                                                </w:t>
      </w:r>
      <w:r w:rsidRPr="00643940">
        <w:rPr>
          <w:rFonts w:ascii="Courier" w:hAnsi="Courier"/>
          <w:color w:val="228B22"/>
          <w:sz w:val="20"/>
          <w:lang w:val="en-US"/>
        </w:rPr>
        <w:t>% seller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sbs = 0;                                                                </w:t>
      </w:r>
      <w:r w:rsidRPr="00643940">
        <w:rPr>
          <w:rFonts w:ascii="Courier" w:hAnsi="Courier"/>
          <w:color w:val="228B22"/>
          <w:sz w:val="20"/>
          <w:lang w:val="en-US"/>
        </w:rPr>
        <w:t>% actual amount of elements in books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bookb = zeros(20000, 9);                                                </w:t>
      </w:r>
      <w:r w:rsidRPr="00643940">
        <w:rPr>
          <w:rFonts w:ascii="Courier" w:hAnsi="Courier"/>
          <w:color w:val="228B22"/>
          <w:sz w:val="20"/>
          <w:lang w:val="en-US"/>
        </w:rPr>
        <w:t>% buyer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sbb = 0;                                                                </w:t>
      </w:r>
      <w:r w:rsidRPr="00643940">
        <w:rPr>
          <w:rFonts w:ascii="Courier" w:hAnsi="Courier"/>
          <w:color w:val="228B22"/>
          <w:sz w:val="20"/>
          <w:lang w:val="en-US"/>
        </w:rPr>
        <w:t>% actual amount of elements in bookb</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Book paging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The paging of the book is used to sort the still valid book entries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without changing the actual book order (sorted chronologically)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The paging book is sorted after the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i.e. 1. row : lowest price,        time,    amount of shares,   index of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in book, lifespan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2. row : second lowest price, time,    amount of shares,   index of entry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in book, lifespan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3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When transaction is done: the amount of shares is decreased, or the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whole entry is ereased if amount of shares == 0</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bookspaging = zeros(2000, 5);                                           </w:t>
      </w:r>
      <w:r w:rsidRPr="00643940">
        <w:rPr>
          <w:rFonts w:ascii="Courier" w:hAnsi="Courier"/>
          <w:color w:val="228B22"/>
          <w:sz w:val="20"/>
          <w:lang w:val="en-US"/>
        </w:rPr>
        <w:t>% seller book paging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sbsp = 0;                                                               </w:t>
      </w:r>
      <w:r w:rsidRPr="00643940">
        <w:rPr>
          <w:rFonts w:ascii="Courier" w:hAnsi="Courier"/>
          <w:color w:val="228B22"/>
          <w:sz w:val="20"/>
          <w:lang w:val="en-US"/>
        </w:rPr>
        <w:t>% actual #elements in bookspaging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bookbpaging = zeros(2000, 5);                                           </w:t>
      </w:r>
      <w:r w:rsidRPr="00643940">
        <w:rPr>
          <w:rFonts w:ascii="Courier" w:hAnsi="Courier"/>
          <w:color w:val="228B22"/>
          <w:sz w:val="20"/>
          <w:lang w:val="en-US"/>
        </w:rPr>
        <w:t>% buyer book paging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sbbp = 0;                                                               </w:t>
      </w:r>
      <w:r w:rsidRPr="00643940">
        <w:rPr>
          <w:rFonts w:ascii="Courier" w:hAnsi="Courier"/>
          <w:color w:val="228B22"/>
          <w:sz w:val="20"/>
          <w:lang w:val="en-US"/>
        </w:rPr>
        <w:t>% actual #elements in bookbpaging</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Default="00082087" w:rsidP="00082087">
      <w:pPr>
        <w:pStyle w:val="Formatlibre"/>
        <w:rPr>
          <w:rFonts w:ascii="Courier" w:hAnsi="Courier"/>
        </w:rPr>
      </w:pPr>
      <w:r w:rsidRPr="00643940">
        <w:rPr>
          <w:rFonts w:ascii="Courier" w:hAnsi="Courier"/>
          <w:color w:val="228B22"/>
          <w:sz w:val="20"/>
          <w:lang w:val="en-US"/>
        </w:rPr>
        <w:t xml:space="preserve">    </w:t>
      </w:r>
      <w:r>
        <w:rPr>
          <w:rFonts w:ascii="Courier" w:hAnsi="Courier"/>
          <w:color w:val="228B22"/>
          <w:sz w:val="20"/>
        </w:rPr>
        <w:t>%% Transaction initialisation section</w:t>
      </w:r>
    </w:p>
    <w:p w:rsidR="00082087" w:rsidRDefault="00082087" w:rsidP="00082087">
      <w:pPr>
        <w:pStyle w:val="Formatlibre"/>
        <w:rPr>
          <w:rFonts w:ascii="Courier" w:hAnsi="Courier"/>
        </w:rPr>
      </w:pPr>
      <w:r>
        <w:rPr>
          <w:rFonts w:ascii="Courier" w:hAnsi="Courier"/>
          <w:sz w:val="20"/>
        </w:rPr>
        <w:t xml:space="preserve">    </w:t>
      </w:r>
      <w:r>
        <w:rPr>
          <w:rFonts w:ascii="Courier" w:hAnsi="Courier"/>
          <w:color w:val="228B22"/>
          <w:sz w:val="20"/>
        </w:rPr>
        <w:t>%   - Transaction format:</w:t>
      </w:r>
    </w:p>
    <w:p w:rsidR="00082087" w:rsidRPr="00643940" w:rsidRDefault="00082087" w:rsidP="00082087">
      <w:pPr>
        <w:pStyle w:val="Formatlibre"/>
        <w:rPr>
          <w:rFonts w:ascii="Courier" w:hAnsi="Courier"/>
          <w:lang w:val="en-US"/>
        </w:rPr>
      </w:pPr>
      <w:r>
        <w:rPr>
          <w:rFonts w:ascii="Courier" w:hAnsi="Courier"/>
          <w:sz w:val="20"/>
        </w:rPr>
        <w:t xml:space="preserve">    </w:t>
      </w:r>
      <w:r w:rsidRPr="00643940">
        <w:rPr>
          <w:rFonts w:ascii="Courier" w:hAnsi="Courier"/>
          <w:color w:val="228B22"/>
          <w:sz w:val="20"/>
          <w:lang w:val="en-US"/>
        </w:rPr>
        <w:t>%   transaction price, amount of shares, seller id, index of entry in seller book,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xml:space="preserve">%   buyer id, index of entry in buyer book, transaction time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 Weighted Transaction format: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weighted transaction price, transaction time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tprice = zeros(1000, 7);                                                </w:t>
      </w:r>
      <w:r w:rsidRPr="00643940">
        <w:rPr>
          <w:rFonts w:ascii="Courier" w:hAnsi="Courier"/>
          <w:color w:val="228B22"/>
          <w:sz w:val="20"/>
          <w:lang w:val="en-US"/>
        </w:rPr>
        <w:t>% transaction price matrix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sbp = 0;                                                                </w:t>
      </w:r>
      <w:r w:rsidRPr="00643940">
        <w:rPr>
          <w:rFonts w:ascii="Courier" w:hAnsi="Courier"/>
          <w:color w:val="228B22"/>
          <w:sz w:val="20"/>
          <w:lang w:val="en-US"/>
        </w:rPr>
        <w:t>% actual amount of elements in tprice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avgtprice = zeros(1000, 2);                                             </w:t>
      </w:r>
      <w:r w:rsidRPr="00643940">
        <w:rPr>
          <w:rFonts w:ascii="Courier" w:hAnsi="Courier"/>
          <w:color w:val="228B22"/>
          <w:sz w:val="20"/>
          <w:lang w:val="en-US"/>
        </w:rPr>
        <w:t>% weighted transaction price matrix</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savtp = 0;                                                              </w:t>
      </w:r>
      <w:r w:rsidRPr="00643940">
        <w:rPr>
          <w:rFonts w:ascii="Courier" w:hAnsi="Courier"/>
          <w:color w:val="228B22"/>
          <w:sz w:val="20"/>
          <w:lang w:val="en-US"/>
        </w:rPr>
        <w:t>% actual number of elements in avgtprice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Plot parameter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ymin = p0 - 25;</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ymax = p0 + 25;</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Log returns</w:t>
      </w:r>
    </w:p>
    <w:p w:rsidR="00082087" w:rsidRPr="00643940" w:rsidRDefault="00082087" w:rsidP="00082087">
      <w:pPr>
        <w:pStyle w:val="Formatlibre"/>
        <w:rPr>
          <w:rFonts w:ascii="Courier" w:hAnsi="Courier"/>
          <w:lang w:val="de-CH"/>
        </w:rPr>
      </w:pPr>
      <w:r w:rsidRPr="00643940">
        <w:rPr>
          <w:rFonts w:ascii="Courier" w:hAnsi="Courier"/>
          <w:sz w:val="20"/>
          <w:lang w:val="en-US"/>
        </w:rPr>
        <w:t xml:space="preserve">    </w:t>
      </w:r>
      <w:r w:rsidRPr="00643940">
        <w:rPr>
          <w:rFonts w:ascii="Courier" w:hAnsi="Courier"/>
          <w:sz w:val="20"/>
          <w:lang w:val="de-CH"/>
        </w:rPr>
        <w:t>ret = zeros( 1000, 2 );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retsize = 0;</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dt = 60;</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color w:val="228B22"/>
          <w:sz w:val="20"/>
          <w:lang w:val="de-CH"/>
        </w:rPr>
        <w:t xml:space="preserve">    %% Debug</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debug = zeros( 1000, 4 );</w:t>
      </w:r>
    </w:p>
    <w:p w:rsidR="00082087" w:rsidRPr="00643940" w:rsidRDefault="00082087" w:rsidP="00082087">
      <w:pPr>
        <w:pStyle w:val="Formatlibre"/>
        <w:rPr>
          <w:rFonts w:ascii="Courier" w:hAnsi="Courier"/>
          <w:lang w:val="en-US"/>
        </w:rPr>
      </w:pPr>
      <w:r w:rsidRPr="00082087">
        <w:rPr>
          <w:rFonts w:ascii="Courier" w:hAnsi="Courier"/>
          <w:sz w:val="20"/>
          <w:lang w:val="en-US"/>
        </w:rPr>
        <w:t xml:space="preserve">    </w:t>
      </w:r>
      <w:r w:rsidRPr="00643940">
        <w:rPr>
          <w:rFonts w:ascii="Courier" w:hAnsi="Courier"/>
          <w:sz w:val="20"/>
          <w:lang w:val="en-US"/>
        </w:rPr>
        <w:t>sd1 = 0; sd2 = 0; sd3 = 0; sd4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Maximum &amp; minimum price ever occuring</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sz w:val="20"/>
        </w:rPr>
        <w:t>pmax = p0;</w:t>
      </w:r>
    </w:p>
    <w:p w:rsidR="00082087" w:rsidRDefault="00082087" w:rsidP="00082087">
      <w:pPr>
        <w:pStyle w:val="Formatlibre"/>
        <w:rPr>
          <w:rFonts w:ascii="Courier" w:hAnsi="Courier"/>
        </w:rPr>
      </w:pPr>
      <w:r>
        <w:rPr>
          <w:rFonts w:ascii="Courier" w:hAnsi="Courier"/>
          <w:sz w:val="20"/>
        </w:rPr>
        <w:t xml:space="preserve">    pmin = p0;</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entrefresh = 0;</w:t>
      </w:r>
    </w:p>
    <w:p w:rsidR="00082087" w:rsidRPr="00643940" w:rsidRDefault="00082087" w:rsidP="00082087">
      <w:pPr>
        <w:pStyle w:val="Formatlibre"/>
        <w:rPr>
          <w:rFonts w:ascii="Courier" w:hAnsi="Courier"/>
          <w:lang w:val="de-CH"/>
        </w:rPr>
      </w:pPr>
      <w:r>
        <w:rPr>
          <w:rFonts w:ascii="Courier" w:hAnsi="Courier"/>
          <w:sz w:val="20"/>
        </w:rPr>
        <w:t xml:space="preserve">    </w:t>
      </w:r>
      <w:r w:rsidRPr="00643940">
        <w:rPr>
          <w:rFonts w:ascii="Courier" w:hAnsi="Courier"/>
          <w:sz w:val="20"/>
          <w:lang w:val="de-CH"/>
        </w:rPr>
        <w:t>volfeed = 0;</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entage = 1;</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mulshares = 1;</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korrbs = 1.0;</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korrk = 0.0004;</w:t>
      </w:r>
    </w:p>
    <w:p w:rsidR="00082087" w:rsidRPr="00643940" w:rsidRDefault="00082087" w:rsidP="00082087">
      <w:pPr>
        <w:pStyle w:val="Formatlibre"/>
        <w:rPr>
          <w:rFonts w:ascii="Courier" w:hAnsi="Courier"/>
          <w:lang w:val="en-US"/>
        </w:rPr>
      </w:pPr>
      <w:r w:rsidRPr="00643940">
        <w:rPr>
          <w:rFonts w:ascii="Courier" w:hAnsi="Courier"/>
          <w:sz w:val="20"/>
          <w:lang w:val="de-CH"/>
        </w:rPr>
        <w:t xml:space="preserve">    </w:t>
      </w:r>
      <w:r w:rsidRPr="00643940">
        <w:rPr>
          <w:rFonts w:ascii="Courier" w:hAnsi="Courier"/>
          <w:sz w:val="20"/>
          <w:lang w:val="en-US"/>
        </w:rPr>
        <w:t>a0 = 600;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k = 1.5*1.12;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tocc = zeros( 1000, 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st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sige = zeros( 1000, 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liveplot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retymin = -5;</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retymax = 5;</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tregB4 = treg;                                                          </w:t>
      </w:r>
      <w:r w:rsidRPr="00643940">
        <w:rPr>
          <w:rFonts w:ascii="Courier" w:hAnsi="Courier"/>
          <w:color w:val="228B22"/>
          <w:sz w:val="20"/>
          <w:lang w:val="en-US"/>
        </w:rPr>
        <w:t>% initial trader matrix used for comparison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tnumB4 = tnum;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Price Regulation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regulate = 0;                                                           </w:t>
      </w:r>
      <w:r w:rsidRPr="00643940">
        <w:rPr>
          <w:rFonts w:ascii="Courier" w:hAnsi="Courier"/>
          <w:color w:val="228B22"/>
          <w:sz w:val="20"/>
          <w:lang w:val="en-US"/>
        </w:rPr>
        <w:t>% toggle price regulation : 1 - on , 0 - off</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pC = 110;                                                               </w:t>
      </w:r>
      <w:r w:rsidRPr="00643940">
        <w:rPr>
          <w:rFonts w:ascii="Courier" w:hAnsi="Courier"/>
          <w:color w:val="228B22"/>
          <w:sz w:val="20"/>
          <w:lang w:val="en-US"/>
        </w:rPr>
        <w:t>% price ceiling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pF = 100;                                                               </w:t>
      </w:r>
      <w:r w:rsidRPr="00643940">
        <w:rPr>
          <w:rFonts w:ascii="Courier" w:hAnsi="Courier"/>
          <w:color w:val="228B22"/>
          <w:sz w:val="20"/>
          <w:lang w:val="en-US"/>
        </w:rPr>
        <w:t>% price floor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allowing growth</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growth = 15;                                                            </w:t>
      </w:r>
      <w:r w:rsidRPr="00643940">
        <w:rPr>
          <w:rFonts w:ascii="Courier" w:hAnsi="Courier"/>
          <w:color w:val="228B22"/>
          <w:sz w:val="20"/>
          <w:lang w:val="en-US"/>
        </w:rPr>
        <w:t>% constant allowed growth : % per day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Financial bubble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t1 = 1;                                                                 </w:t>
      </w:r>
      <w:r w:rsidRPr="00643940">
        <w:rPr>
          <w:rFonts w:ascii="Courier" w:hAnsi="Courier"/>
          <w:color w:val="228B22"/>
          <w:sz w:val="20"/>
          <w:lang w:val="en-US"/>
        </w:rPr>
        <w:t>% growth start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t2 = 7;                                                                 </w:t>
      </w:r>
      <w:r w:rsidRPr="00643940">
        <w:rPr>
          <w:rFonts w:ascii="Courier" w:hAnsi="Courier"/>
          <w:color w:val="228B22"/>
          <w:sz w:val="20"/>
          <w:lang w:val="en-US"/>
        </w:rPr>
        <w:t>% crash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t3 = 9;                                                                 </w:t>
      </w:r>
      <w:r w:rsidRPr="00643940">
        <w:rPr>
          <w:rFonts w:ascii="Courier" w:hAnsi="Courier"/>
          <w:color w:val="228B22"/>
          <w:sz w:val="20"/>
          <w:lang w:val="en-US"/>
        </w:rPr>
        <w:t>% back to stability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mu1 = 1.003;                                                            </w:t>
      </w:r>
      <w:r w:rsidRPr="00643940">
        <w:rPr>
          <w:rFonts w:ascii="Courier" w:hAnsi="Courier"/>
          <w:color w:val="228B22"/>
          <w:sz w:val="20"/>
          <w:lang w:val="en-US"/>
        </w:rPr>
        <w:t>% increase</w:t>
      </w:r>
    </w:p>
    <w:p w:rsidR="00082087" w:rsidRPr="00643940" w:rsidRDefault="00082087" w:rsidP="00082087">
      <w:pPr>
        <w:pStyle w:val="Formatlibre"/>
        <w:rPr>
          <w:rFonts w:ascii="Courier" w:hAnsi="Courier"/>
          <w:lang w:val="de-CH"/>
        </w:rPr>
      </w:pPr>
      <w:r w:rsidRPr="00643940">
        <w:rPr>
          <w:rFonts w:ascii="Courier" w:hAnsi="Courier"/>
          <w:sz w:val="20"/>
          <w:lang w:val="en-US"/>
        </w:rPr>
        <w:t xml:space="preserve">    </w:t>
      </w:r>
      <w:r w:rsidRPr="00643940">
        <w:rPr>
          <w:rFonts w:ascii="Courier" w:hAnsi="Courier"/>
          <w:sz w:val="20"/>
          <w:lang w:val="de-CH"/>
        </w:rPr>
        <w:t xml:space="preserve">mu2 = 0.980;                                                            </w:t>
      </w:r>
      <w:r w:rsidRPr="00643940">
        <w:rPr>
          <w:rFonts w:ascii="Courier" w:hAnsi="Courier"/>
          <w:color w:val="228B22"/>
          <w:sz w:val="20"/>
          <w:lang w:val="de-CH"/>
        </w:rPr>
        <w:t>% crash</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mu3 = 1;                                                                </w:t>
      </w:r>
      <w:r w:rsidRPr="00643940">
        <w:rPr>
          <w:rFonts w:ascii="Courier" w:hAnsi="Courier"/>
          <w:color w:val="228B22"/>
          <w:sz w:val="20"/>
          <w:lang w:val="de-CH"/>
        </w:rPr>
        <w:t>% stability</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devon = 0;</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de-CH"/>
        </w:rPr>
        <w:t xml:space="preserve">    </w:t>
      </w:r>
      <w:r w:rsidRPr="00643940">
        <w:rPr>
          <w:rFonts w:ascii="Courier" w:hAnsi="Courier"/>
          <w:color w:val="228B22"/>
          <w:sz w:val="20"/>
          <w:lang w:val="en-US"/>
        </w:rPr>
        <w:t>%% Plot label caption!!!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xfs = 14;</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yfs = 14;</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tfs = 16;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Define and initialize current system state structure variable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Group system parameters in a single structure for convenience and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clarity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global</w:t>
      </w:r>
      <w:r w:rsidRPr="00643940">
        <w:rPr>
          <w:rFonts w:ascii="Courier" w:hAnsi="Courier"/>
          <w:sz w:val="20"/>
          <w:lang w:val="en-US"/>
        </w:rPr>
        <w:t xml:space="preserve"> SSM;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 = struct(   </w:t>
      </w:r>
      <w:r w:rsidRPr="00643940">
        <w:rPr>
          <w:rFonts w:ascii="Courier" w:hAnsi="Courier"/>
          <w:color w:val="A020F0"/>
          <w:sz w:val="20"/>
          <w:lang w:val="en-US"/>
        </w:rPr>
        <w:t>'treg'</w:t>
      </w:r>
      <w:r w:rsidRPr="00643940">
        <w:rPr>
          <w:rFonts w:ascii="Courier" w:hAnsi="Courier"/>
          <w:sz w:val="20"/>
          <w:lang w:val="en-US"/>
        </w:rPr>
        <w:t xml:space="preserve">,         treg,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'bookbpaging'</w:t>
      </w:r>
      <w:r w:rsidRPr="00643940">
        <w:rPr>
          <w:rFonts w:ascii="Courier" w:hAnsi="Courier"/>
          <w:sz w:val="20"/>
          <w:lang w:val="en-US"/>
        </w:rPr>
        <w:t xml:space="preserve">,  bookbpaging,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'sbbp'</w:t>
      </w:r>
      <w:r w:rsidRPr="00643940">
        <w:rPr>
          <w:rFonts w:ascii="Courier" w:hAnsi="Courier"/>
          <w:sz w:val="20"/>
          <w:lang w:val="en-US"/>
        </w:rPr>
        <w:t xml:space="preserve">,         sbbp,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'bookspaging'</w:t>
      </w:r>
      <w:r w:rsidRPr="00643940">
        <w:rPr>
          <w:rFonts w:ascii="Courier" w:hAnsi="Courier"/>
          <w:sz w:val="20"/>
          <w:lang w:val="en-US"/>
        </w:rPr>
        <w:t xml:space="preserve">,  bookspaging,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'sbsp'</w:t>
      </w:r>
      <w:r w:rsidRPr="00643940">
        <w:rPr>
          <w:rFonts w:ascii="Courier" w:hAnsi="Courier"/>
          <w:sz w:val="20"/>
          <w:lang w:val="en-US"/>
        </w:rPr>
        <w:t xml:space="preserve">,         sbsp,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'bookb'</w:t>
      </w:r>
      <w:r w:rsidRPr="00643940">
        <w:rPr>
          <w:rFonts w:ascii="Courier" w:hAnsi="Courier"/>
          <w:sz w:val="20"/>
          <w:lang w:val="en-US"/>
        </w:rPr>
        <w:t xml:space="preserve">,        bookb,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'sbb'</w:t>
      </w:r>
      <w:r w:rsidRPr="00643940">
        <w:rPr>
          <w:rFonts w:ascii="Courier" w:hAnsi="Courier"/>
          <w:sz w:val="20"/>
          <w:lang w:val="en-US"/>
        </w:rPr>
        <w:t xml:space="preserve">,          sbb,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'books'</w:t>
      </w:r>
      <w:r w:rsidRPr="00643940">
        <w:rPr>
          <w:rFonts w:ascii="Courier" w:hAnsi="Courier"/>
          <w:sz w:val="20"/>
          <w:lang w:val="en-US"/>
        </w:rPr>
        <w:t xml:space="preserve">,        books,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'sbs'</w:t>
      </w:r>
      <w:r w:rsidRPr="00643940">
        <w:rPr>
          <w:rFonts w:ascii="Courier" w:hAnsi="Courier"/>
          <w:sz w:val="20"/>
          <w:lang w:val="en-US"/>
        </w:rPr>
        <w:t xml:space="preserve">,          sbs,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'a'</w:t>
      </w:r>
      <w:r w:rsidRPr="00643940">
        <w:rPr>
          <w:rFonts w:ascii="Courier" w:hAnsi="Courier"/>
          <w:sz w:val="20"/>
          <w:lang w:val="en-US"/>
        </w:rPr>
        <w:t xml:space="preserve">,            a,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'd'</w:t>
      </w:r>
      <w:r w:rsidRPr="00643940">
        <w:rPr>
          <w:rFonts w:ascii="Courier" w:hAnsi="Courier"/>
          <w:sz w:val="20"/>
          <w:lang w:val="en-US"/>
        </w:rPr>
        <w:t xml:space="preserve">,            d,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'sigma'</w:t>
      </w:r>
      <w:r w:rsidRPr="00643940">
        <w:rPr>
          <w:rFonts w:ascii="Courier" w:hAnsi="Courier"/>
          <w:sz w:val="20"/>
          <w:lang w:val="en-US"/>
        </w:rPr>
        <w:t xml:space="preserve">,        sigma,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'tprice'</w:t>
      </w:r>
      <w:r w:rsidRPr="00643940">
        <w:rPr>
          <w:rFonts w:ascii="Courier" w:hAnsi="Courier"/>
          <w:sz w:val="20"/>
          <w:lang w:val="en-US"/>
        </w:rPr>
        <w:t xml:space="preserve">,       tprice,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'sbp'</w:t>
      </w:r>
      <w:r w:rsidRPr="00643940">
        <w:rPr>
          <w:rFonts w:ascii="Courier" w:hAnsi="Courier"/>
          <w:sz w:val="20"/>
          <w:lang w:val="en-US"/>
        </w:rPr>
        <w:t xml:space="preserve">,          sbp,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'ret'</w:t>
      </w:r>
      <w:r w:rsidRPr="00643940">
        <w:rPr>
          <w:rFonts w:ascii="Courier" w:hAnsi="Courier"/>
          <w:sz w:val="20"/>
          <w:lang w:val="en-US"/>
        </w:rPr>
        <w:t xml:space="preserve">,          ret,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'retsize'</w:t>
      </w:r>
      <w:r w:rsidRPr="00643940">
        <w:rPr>
          <w:rFonts w:ascii="Courier" w:hAnsi="Courier"/>
          <w:sz w:val="20"/>
          <w:lang w:val="en-US"/>
        </w:rPr>
        <w:t xml:space="preserve">,      retsize,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'avgtprice'</w:t>
      </w:r>
      <w:r w:rsidRPr="00643940">
        <w:rPr>
          <w:rFonts w:ascii="Courier" w:hAnsi="Courier"/>
          <w:sz w:val="20"/>
          <w:lang w:val="en-US"/>
        </w:rPr>
        <w:t xml:space="preserve">,    avgtprice,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'savtp'</w:t>
      </w:r>
      <w:r w:rsidRPr="00643940">
        <w:rPr>
          <w:rFonts w:ascii="Courier" w:hAnsi="Courier"/>
          <w:sz w:val="20"/>
          <w:lang w:val="en-US"/>
        </w:rPr>
        <w:t xml:space="preserve">,        savtp,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'sige'</w:t>
      </w:r>
      <w:r w:rsidRPr="00643940">
        <w:rPr>
          <w:rFonts w:ascii="Courier" w:hAnsi="Courier"/>
          <w:sz w:val="20"/>
          <w:lang w:val="en-US"/>
        </w:rPr>
        <w:t xml:space="preserve">,         sige,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'se'</w:t>
      </w:r>
      <w:r w:rsidRPr="00643940">
        <w:rPr>
          <w:rFonts w:ascii="Courier" w:hAnsi="Courier"/>
          <w:sz w:val="20"/>
          <w:lang w:val="en-US"/>
        </w:rPr>
        <w:t xml:space="preserve">,           se,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'tocc'</w:t>
      </w:r>
      <w:r w:rsidRPr="00643940">
        <w:rPr>
          <w:rFonts w:ascii="Courier" w:hAnsi="Courier"/>
          <w:sz w:val="20"/>
          <w:lang w:val="en-US"/>
        </w:rPr>
        <w:t xml:space="preserve">,         tocc,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'st'</w:t>
      </w:r>
      <w:r w:rsidRPr="00643940">
        <w:rPr>
          <w:rFonts w:ascii="Courier" w:hAnsi="Courier"/>
          <w:sz w:val="20"/>
          <w:lang w:val="en-US"/>
        </w:rPr>
        <w:t xml:space="preserve">,           st,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'debug'</w:t>
      </w:r>
      <w:r w:rsidRPr="00643940">
        <w:rPr>
          <w:rFonts w:ascii="Courier" w:hAnsi="Courier"/>
          <w:sz w:val="20"/>
          <w:lang w:val="en-US"/>
        </w:rPr>
        <w:t xml:space="preserve">,        debug,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'sd1'</w:t>
      </w:r>
      <w:r w:rsidRPr="00643940">
        <w:rPr>
          <w:rFonts w:ascii="Courier" w:hAnsi="Courier"/>
          <w:sz w:val="20"/>
          <w:lang w:val="en-US"/>
        </w:rPr>
        <w:t xml:space="preserve">,          sd1,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'sd2'</w:t>
      </w:r>
      <w:r w:rsidRPr="00643940">
        <w:rPr>
          <w:rFonts w:ascii="Courier" w:hAnsi="Courier"/>
          <w:sz w:val="20"/>
          <w:lang w:val="en-US"/>
        </w:rPr>
        <w:t xml:space="preserve">,          sd2,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A020F0"/>
          <w:sz w:val="20"/>
          <w:lang w:val="en-US"/>
        </w:rPr>
        <w:t>'sd3'</w:t>
      </w:r>
      <w:r w:rsidRPr="00643940">
        <w:rPr>
          <w:rFonts w:ascii="Courier" w:hAnsi="Courier"/>
          <w:sz w:val="20"/>
          <w:lang w:val="en-US"/>
        </w:rPr>
        <w:t xml:space="preserve">,          sd3,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'sd4'</w:t>
      </w:r>
      <w:r w:rsidRPr="00643940">
        <w:rPr>
          <w:rFonts w:ascii="Courier" w:hAnsi="Courier"/>
          <w:sz w:val="20"/>
          <w:lang w:val="en-US"/>
        </w:rPr>
        <w:t xml:space="preserve">,          sd4,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'pmax'</w:t>
      </w:r>
      <w:r w:rsidRPr="00643940">
        <w:rPr>
          <w:rFonts w:ascii="Courier" w:hAnsi="Courier"/>
          <w:sz w:val="20"/>
          <w:lang w:val="en-US"/>
        </w:rPr>
        <w:t xml:space="preserve">,         pmax,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'pmin'</w:t>
      </w:r>
      <w:r w:rsidRPr="00643940">
        <w:rPr>
          <w:rFonts w:ascii="Courier" w:hAnsi="Courier"/>
          <w:sz w:val="20"/>
          <w:lang w:val="en-US"/>
        </w:rPr>
        <w:t>,         pmin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System parameters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Structure containing the parameters of the system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global</w:t>
      </w:r>
      <w:r w:rsidRPr="00643940">
        <w:rPr>
          <w:rFonts w:ascii="Courier" w:hAnsi="Courier"/>
          <w:sz w:val="20"/>
          <w:lang w:val="en-US"/>
        </w:rPr>
        <w:t xml:space="preserve"> SP;</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SP = struct(    </w:t>
      </w:r>
      <w:r w:rsidRPr="00643940">
        <w:rPr>
          <w:rFonts w:ascii="Courier" w:hAnsi="Courier"/>
          <w:color w:val="A020F0"/>
          <w:sz w:val="20"/>
          <w:lang w:val="en-US"/>
        </w:rPr>
        <w:t>'tnum'</w:t>
      </w:r>
      <w:r w:rsidRPr="00643940">
        <w:rPr>
          <w:rFonts w:ascii="Courier" w:hAnsi="Courier"/>
          <w:sz w:val="20"/>
          <w:lang w:val="en-US"/>
        </w:rPr>
        <w:t xml:space="preserve">,         tnum,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'totShares'</w:t>
      </w:r>
      <w:r w:rsidRPr="00643940">
        <w:rPr>
          <w:rFonts w:ascii="Courier" w:hAnsi="Courier"/>
          <w:sz w:val="20"/>
          <w:lang w:val="en-US"/>
        </w:rPr>
        <w:t xml:space="preserve">,    totShares,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'bkempty'</w:t>
      </w:r>
      <w:r w:rsidRPr="00643940">
        <w:rPr>
          <w:rFonts w:ascii="Courier" w:hAnsi="Courier"/>
          <w:sz w:val="20"/>
          <w:lang w:val="en-US"/>
        </w:rPr>
        <w:t xml:space="preserve">,      bkempty,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'mu'</w:t>
      </w:r>
      <w:r w:rsidRPr="00643940">
        <w:rPr>
          <w:rFonts w:ascii="Courier" w:hAnsi="Courier"/>
          <w:sz w:val="20"/>
          <w:lang w:val="en-US"/>
        </w:rPr>
        <w:t xml:space="preserve">,           mu,             </w:t>
      </w:r>
      <w:r w:rsidRPr="00643940">
        <w:rPr>
          <w:rFonts w:ascii="Courier" w:hAnsi="Courier"/>
          <w:color w:val="0000FF"/>
          <w:sz w:val="20"/>
          <w:lang w:val="en-US"/>
        </w:rPr>
        <w:t>...</w:t>
      </w:r>
    </w:p>
    <w:p w:rsidR="00082087" w:rsidRDefault="00082087" w:rsidP="00082087">
      <w:pPr>
        <w:pStyle w:val="Formatlibre"/>
        <w:rPr>
          <w:rFonts w:ascii="Courier" w:hAnsi="Courier"/>
        </w:rPr>
      </w:pPr>
      <w:r w:rsidRPr="00082087">
        <w:rPr>
          <w:rFonts w:ascii="Courier" w:hAnsi="Courier"/>
          <w:sz w:val="20"/>
          <w:lang w:val="en-US"/>
        </w:rPr>
        <w:t xml:space="preserve">                    </w:t>
      </w:r>
      <w:r>
        <w:rPr>
          <w:rFonts w:ascii="Courier" w:hAnsi="Courier"/>
          <w:color w:val="A020F0"/>
          <w:sz w:val="20"/>
        </w:rPr>
        <w:t>'lambda'</w:t>
      </w:r>
      <w:r>
        <w:rPr>
          <w:rFonts w:ascii="Courier" w:hAnsi="Courier"/>
          <w:sz w:val="20"/>
        </w:rPr>
        <w:t xml:space="preserve">,       lambda,         </w:t>
      </w:r>
      <w:r>
        <w:rPr>
          <w:rFonts w:ascii="Courier" w:hAnsi="Courier"/>
          <w:color w:val="0000FF"/>
          <w:sz w:val="20"/>
        </w:rPr>
        <w:t>...</w:t>
      </w:r>
    </w:p>
    <w:p w:rsidR="00082087" w:rsidRDefault="00082087" w:rsidP="00082087">
      <w:pPr>
        <w:pStyle w:val="Formatlibre"/>
        <w:rPr>
          <w:rFonts w:ascii="Courier" w:hAnsi="Courier"/>
        </w:rPr>
      </w:pPr>
      <w:r>
        <w:rPr>
          <w:rFonts w:ascii="Courier" w:hAnsi="Courier"/>
          <w:sz w:val="20"/>
        </w:rPr>
        <w:t xml:space="preserve">                    </w:t>
      </w:r>
      <w:r>
        <w:rPr>
          <w:rFonts w:ascii="Courier" w:hAnsi="Courier"/>
          <w:color w:val="A020F0"/>
          <w:sz w:val="20"/>
        </w:rPr>
        <w:t>'p0'</w:t>
      </w:r>
      <w:r>
        <w:rPr>
          <w:rFonts w:ascii="Courier" w:hAnsi="Courier"/>
          <w:sz w:val="20"/>
        </w:rPr>
        <w:t xml:space="preserve">,           p0,             </w:t>
      </w:r>
      <w:r>
        <w:rPr>
          <w:rFonts w:ascii="Courier" w:hAnsi="Courier"/>
          <w:color w:val="0000FF"/>
          <w:sz w:val="20"/>
        </w:rPr>
        <w:t>...</w:t>
      </w:r>
    </w:p>
    <w:p w:rsidR="00082087" w:rsidRDefault="00082087" w:rsidP="00082087">
      <w:pPr>
        <w:pStyle w:val="Formatlibre"/>
        <w:rPr>
          <w:rFonts w:ascii="Courier" w:hAnsi="Courier"/>
        </w:rPr>
      </w:pPr>
      <w:r>
        <w:rPr>
          <w:rFonts w:ascii="Courier" w:hAnsi="Courier"/>
          <w:sz w:val="20"/>
        </w:rPr>
        <w:t xml:space="preserve">                    </w:t>
      </w:r>
      <w:r>
        <w:rPr>
          <w:rFonts w:ascii="Courier" w:hAnsi="Courier"/>
          <w:color w:val="A020F0"/>
          <w:sz w:val="20"/>
        </w:rPr>
        <w:t>'T'</w:t>
      </w:r>
      <w:r>
        <w:rPr>
          <w:rFonts w:ascii="Courier" w:hAnsi="Courier"/>
          <w:sz w:val="20"/>
        </w:rPr>
        <w:t xml:space="preserve">,            T,              </w:t>
      </w:r>
      <w:r>
        <w:rPr>
          <w:rFonts w:ascii="Courier" w:hAnsi="Courier"/>
          <w:color w:val="0000FF"/>
          <w:sz w:val="20"/>
        </w:rPr>
        <w:t>...</w:t>
      </w:r>
    </w:p>
    <w:p w:rsidR="00082087" w:rsidRPr="00643940" w:rsidRDefault="00082087" w:rsidP="00082087">
      <w:pPr>
        <w:pStyle w:val="Formatlibre"/>
        <w:rPr>
          <w:rFonts w:ascii="Courier" w:hAnsi="Courier"/>
          <w:lang w:val="de-CH"/>
        </w:rPr>
      </w:pPr>
      <w:r w:rsidRPr="00082087">
        <w:rPr>
          <w:rFonts w:ascii="Courier" w:hAnsi="Courier"/>
          <w:sz w:val="20"/>
          <w:lang w:val="fr-CH"/>
        </w:rPr>
        <w:t xml:space="preserve">                    </w:t>
      </w:r>
      <w:r w:rsidRPr="00643940">
        <w:rPr>
          <w:rFonts w:ascii="Courier" w:hAnsi="Courier"/>
          <w:color w:val="A020F0"/>
          <w:sz w:val="20"/>
          <w:lang w:val="de-CH"/>
        </w:rPr>
        <w:t>'M'</w:t>
      </w:r>
      <w:r w:rsidRPr="00643940">
        <w:rPr>
          <w:rFonts w:ascii="Courier" w:hAnsi="Courier"/>
          <w:sz w:val="20"/>
          <w:lang w:val="de-CH"/>
        </w:rPr>
        <w:t xml:space="preserve">,            M,              </w:t>
      </w:r>
      <w:r w:rsidRPr="00643940">
        <w:rPr>
          <w:rFonts w:ascii="Courier" w:hAnsi="Courier"/>
          <w:color w:val="0000FF"/>
          <w:sz w:val="20"/>
          <w:lang w:val="de-CH"/>
        </w:rPr>
        <w:t>...</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r w:rsidRPr="00643940">
        <w:rPr>
          <w:rFonts w:ascii="Courier" w:hAnsi="Courier"/>
          <w:color w:val="A020F0"/>
          <w:sz w:val="20"/>
          <w:lang w:val="de-CH"/>
        </w:rPr>
        <w:t>'dt'</w:t>
      </w:r>
      <w:r w:rsidRPr="00643940">
        <w:rPr>
          <w:rFonts w:ascii="Courier" w:hAnsi="Courier"/>
          <w:sz w:val="20"/>
          <w:lang w:val="de-CH"/>
        </w:rPr>
        <w:t xml:space="preserve">,           dt,             </w:t>
      </w:r>
      <w:r w:rsidRPr="00643940">
        <w:rPr>
          <w:rFonts w:ascii="Courier" w:hAnsi="Courier"/>
          <w:color w:val="0000FF"/>
          <w:sz w:val="20"/>
          <w:lang w:val="de-CH"/>
        </w:rPr>
        <w:t>...</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r w:rsidRPr="00643940">
        <w:rPr>
          <w:rFonts w:ascii="Courier" w:hAnsi="Courier"/>
          <w:color w:val="A020F0"/>
          <w:sz w:val="20"/>
          <w:lang w:val="de-CH"/>
        </w:rPr>
        <w:t>'korrbs'</w:t>
      </w:r>
      <w:r w:rsidRPr="00643940">
        <w:rPr>
          <w:rFonts w:ascii="Courier" w:hAnsi="Courier"/>
          <w:sz w:val="20"/>
          <w:lang w:val="de-CH"/>
        </w:rPr>
        <w:t xml:space="preserve">,       korrbs,         </w:t>
      </w:r>
      <w:r w:rsidRPr="00643940">
        <w:rPr>
          <w:rFonts w:ascii="Courier" w:hAnsi="Courier"/>
          <w:color w:val="0000FF"/>
          <w:sz w:val="20"/>
          <w:lang w:val="de-CH"/>
        </w:rPr>
        <w:t>...</w:t>
      </w:r>
    </w:p>
    <w:p w:rsidR="00082087" w:rsidRPr="00643940" w:rsidRDefault="00082087" w:rsidP="00082087">
      <w:pPr>
        <w:pStyle w:val="Formatlibre"/>
        <w:rPr>
          <w:rFonts w:ascii="Courier" w:hAnsi="Courier"/>
          <w:lang w:val="en-US"/>
        </w:rPr>
      </w:pPr>
      <w:r w:rsidRPr="00643940">
        <w:rPr>
          <w:rFonts w:ascii="Courier" w:hAnsi="Courier"/>
          <w:sz w:val="20"/>
          <w:lang w:val="de-CH"/>
        </w:rPr>
        <w:t xml:space="preserve">                    </w:t>
      </w:r>
      <w:r w:rsidRPr="00643940">
        <w:rPr>
          <w:rFonts w:ascii="Courier" w:hAnsi="Courier"/>
          <w:color w:val="A020F0"/>
          <w:sz w:val="20"/>
          <w:lang w:val="en-US"/>
        </w:rPr>
        <w:t>'korrk'</w:t>
      </w:r>
      <w:r w:rsidRPr="00643940">
        <w:rPr>
          <w:rFonts w:ascii="Courier" w:hAnsi="Courier"/>
          <w:sz w:val="20"/>
          <w:lang w:val="en-US"/>
        </w:rPr>
        <w:t xml:space="preserve">,        korrk,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'a0'</w:t>
      </w:r>
      <w:r w:rsidRPr="00643940">
        <w:rPr>
          <w:rFonts w:ascii="Courier" w:hAnsi="Courier"/>
          <w:sz w:val="20"/>
          <w:lang w:val="en-US"/>
        </w:rPr>
        <w:t xml:space="preserve">,           a0,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'k'</w:t>
      </w:r>
      <w:r w:rsidRPr="00643940">
        <w:rPr>
          <w:rFonts w:ascii="Courier" w:hAnsi="Courier"/>
          <w:sz w:val="20"/>
          <w:lang w:val="en-US"/>
        </w:rPr>
        <w:t xml:space="preserve">,            k,              </w:t>
      </w:r>
      <w:r w:rsidRPr="00643940">
        <w:rPr>
          <w:rFonts w:ascii="Courier" w:hAnsi="Courier"/>
          <w:color w:val="0000FF"/>
          <w:sz w:val="20"/>
          <w:lang w:val="en-US"/>
        </w:rPr>
        <w:t>...</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color w:val="A020F0"/>
          <w:sz w:val="20"/>
        </w:rPr>
        <w:t>'entage'</w:t>
      </w:r>
      <w:r>
        <w:rPr>
          <w:rFonts w:ascii="Courier" w:hAnsi="Courier"/>
          <w:sz w:val="20"/>
        </w:rPr>
        <w:t xml:space="preserve">,       entage,         </w:t>
      </w:r>
      <w:r>
        <w:rPr>
          <w:rFonts w:ascii="Courier" w:hAnsi="Courier"/>
          <w:color w:val="0000FF"/>
          <w:sz w:val="20"/>
        </w:rPr>
        <w:t>...</w:t>
      </w:r>
    </w:p>
    <w:p w:rsidR="00082087" w:rsidRDefault="00082087" w:rsidP="00082087">
      <w:pPr>
        <w:pStyle w:val="Formatlibre"/>
        <w:rPr>
          <w:rFonts w:ascii="Courier" w:hAnsi="Courier"/>
        </w:rPr>
      </w:pPr>
      <w:r>
        <w:rPr>
          <w:rFonts w:ascii="Courier" w:hAnsi="Courier"/>
          <w:sz w:val="20"/>
        </w:rPr>
        <w:t xml:space="preserve">                    </w:t>
      </w:r>
      <w:r>
        <w:rPr>
          <w:rFonts w:ascii="Courier" w:hAnsi="Courier"/>
          <w:color w:val="A020F0"/>
          <w:sz w:val="20"/>
        </w:rPr>
        <w:t>'entrefresh'</w:t>
      </w:r>
      <w:r>
        <w:rPr>
          <w:rFonts w:ascii="Courier" w:hAnsi="Courier"/>
          <w:sz w:val="20"/>
        </w:rPr>
        <w:t xml:space="preserve">,   entrefresh,     </w:t>
      </w:r>
      <w:r>
        <w:rPr>
          <w:rFonts w:ascii="Courier" w:hAnsi="Courier"/>
          <w:color w:val="0000FF"/>
          <w:sz w:val="20"/>
        </w:rPr>
        <w:t>...</w:t>
      </w:r>
    </w:p>
    <w:p w:rsidR="00082087" w:rsidRDefault="00082087" w:rsidP="00082087">
      <w:pPr>
        <w:pStyle w:val="Formatlibre"/>
        <w:rPr>
          <w:rFonts w:ascii="Courier" w:hAnsi="Courier"/>
        </w:rPr>
      </w:pPr>
      <w:r>
        <w:rPr>
          <w:rFonts w:ascii="Courier" w:hAnsi="Courier"/>
          <w:sz w:val="20"/>
        </w:rPr>
        <w:t xml:space="preserve">                    </w:t>
      </w:r>
      <w:r>
        <w:rPr>
          <w:rFonts w:ascii="Courier" w:hAnsi="Courier"/>
          <w:color w:val="A020F0"/>
          <w:sz w:val="20"/>
        </w:rPr>
        <w:t>'mulshares'</w:t>
      </w:r>
      <w:r>
        <w:rPr>
          <w:rFonts w:ascii="Courier" w:hAnsi="Courier"/>
          <w:sz w:val="20"/>
        </w:rPr>
        <w:t xml:space="preserve">,    mulshares,      </w:t>
      </w:r>
      <w:r>
        <w:rPr>
          <w:rFonts w:ascii="Courier" w:hAnsi="Courier"/>
          <w:color w:val="0000FF"/>
          <w:sz w:val="20"/>
        </w:rPr>
        <w:t>...</w:t>
      </w:r>
    </w:p>
    <w:p w:rsidR="00082087" w:rsidRPr="00643940" w:rsidRDefault="00082087" w:rsidP="00082087">
      <w:pPr>
        <w:pStyle w:val="Formatlibre"/>
        <w:rPr>
          <w:rFonts w:ascii="Courier" w:hAnsi="Courier"/>
          <w:lang w:val="en-US"/>
        </w:rPr>
      </w:pPr>
      <w:r>
        <w:rPr>
          <w:rFonts w:ascii="Courier" w:hAnsi="Courier"/>
          <w:sz w:val="20"/>
        </w:rPr>
        <w:t xml:space="preserve">                    </w:t>
      </w:r>
      <w:r w:rsidRPr="00643940">
        <w:rPr>
          <w:rFonts w:ascii="Courier" w:hAnsi="Courier"/>
          <w:color w:val="A020F0"/>
          <w:sz w:val="20"/>
          <w:lang w:val="en-US"/>
        </w:rPr>
        <w:t>'volfeed'</w:t>
      </w:r>
      <w:r w:rsidRPr="00643940">
        <w:rPr>
          <w:rFonts w:ascii="Courier" w:hAnsi="Courier"/>
          <w:sz w:val="20"/>
          <w:lang w:val="en-US"/>
        </w:rPr>
        <w:t xml:space="preserve">,      volfeed,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'regulate'</w:t>
      </w:r>
      <w:r w:rsidRPr="00643940">
        <w:rPr>
          <w:rFonts w:ascii="Courier" w:hAnsi="Courier"/>
          <w:sz w:val="20"/>
          <w:lang w:val="en-US"/>
        </w:rPr>
        <w:t xml:space="preserve">,     regulate,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'pC'</w:t>
      </w:r>
      <w:r w:rsidRPr="00643940">
        <w:rPr>
          <w:rFonts w:ascii="Courier" w:hAnsi="Courier"/>
          <w:sz w:val="20"/>
          <w:lang w:val="en-US"/>
        </w:rPr>
        <w:t xml:space="preserve">,           pC,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'pF'</w:t>
      </w:r>
      <w:r w:rsidRPr="00643940">
        <w:rPr>
          <w:rFonts w:ascii="Courier" w:hAnsi="Courier"/>
          <w:sz w:val="20"/>
          <w:lang w:val="en-US"/>
        </w:rPr>
        <w:t xml:space="preserve">,           pF,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'growth'</w:t>
      </w:r>
      <w:r w:rsidRPr="00643940">
        <w:rPr>
          <w:rFonts w:ascii="Courier" w:hAnsi="Courier"/>
          <w:sz w:val="20"/>
          <w:lang w:val="en-US"/>
        </w:rPr>
        <w:t xml:space="preserve">,       growth,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'devon'</w:t>
      </w:r>
      <w:r w:rsidRPr="00643940">
        <w:rPr>
          <w:rFonts w:ascii="Courier" w:hAnsi="Courier"/>
          <w:sz w:val="20"/>
          <w:lang w:val="en-US"/>
        </w:rPr>
        <w:t xml:space="preserve">,        devon,          </w:t>
      </w:r>
      <w:r w:rsidRPr="00643940">
        <w:rPr>
          <w:rFonts w:ascii="Courier" w:hAnsi="Courier"/>
          <w:color w:val="0000FF"/>
          <w:sz w:val="20"/>
          <w:lang w:val="en-US"/>
        </w:rPr>
        <w:t>...</w:t>
      </w:r>
    </w:p>
    <w:p w:rsidR="00082087" w:rsidRPr="00082087" w:rsidRDefault="00082087" w:rsidP="00082087">
      <w:pPr>
        <w:pStyle w:val="Formatlibre"/>
        <w:rPr>
          <w:rFonts w:ascii="Courier" w:hAnsi="Courier"/>
          <w:lang w:val="en-US"/>
        </w:rPr>
      </w:pPr>
      <w:r w:rsidRPr="00643940">
        <w:rPr>
          <w:rFonts w:ascii="Courier" w:hAnsi="Courier"/>
          <w:sz w:val="20"/>
          <w:lang w:val="en-US"/>
        </w:rPr>
        <w:t xml:space="preserve">                    </w:t>
      </w:r>
      <w:r w:rsidRPr="00082087">
        <w:rPr>
          <w:rFonts w:ascii="Courier" w:hAnsi="Courier"/>
          <w:color w:val="A020F0"/>
          <w:sz w:val="20"/>
          <w:lang w:val="en-US"/>
        </w:rPr>
        <w:t>'t1'</w:t>
      </w:r>
      <w:r w:rsidRPr="00082087">
        <w:rPr>
          <w:rFonts w:ascii="Courier" w:hAnsi="Courier"/>
          <w:sz w:val="20"/>
          <w:lang w:val="en-US"/>
        </w:rPr>
        <w:t xml:space="preserve">,           t1,             </w:t>
      </w:r>
      <w:r w:rsidRPr="00082087">
        <w:rPr>
          <w:rFonts w:ascii="Courier" w:hAnsi="Courier"/>
          <w:color w:val="0000FF"/>
          <w:sz w:val="20"/>
          <w:lang w:val="en-US"/>
        </w:rPr>
        <w:t>...</w:t>
      </w:r>
    </w:p>
    <w:p w:rsidR="00082087" w:rsidRPr="00643940" w:rsidRDefault="00082087" w:rsidP="00082087">
      <w:pPr>
        <w:pStyle w:val="Formatlibre"/>
        <w:rPr>
          <w:rFonts w:ascii="Courier" w:hAnsi="Courier"/>
          <w:lang w:val="de-CH"/>
        </w:rPr>
      </w:pPr>
      <w:r w:rsidRPr="00082087">
        <w:rPr>
          <w:rFonts w:ascii="Courier" w:hAnsi="Courier"/>
          <w:sz w:val="20"/>
          <w:lang w:val="en-US"/>
        </w:rPr>
        <w:t xml:space="preserve">                    </w:t>
      </w:r>
      <w:r w:rsidRPr="00643940">
        <w:rPr>
          <w:rFonts w:ascii="Courier" w:hAnsi="Courier"/>
          <w:color w:val="A020F0"/>
          <w:sz w:val="20"/>
          <w:lang w:val="de-CH"/>
        </w:rPr>
        <w:t>'t2'</w:t>
      </w:r>
      <w:r w:rsidRPr="00643940">
        <w:rPr>
          <w:rFonts w:ascii="Courier" w:hAnsi="Courier"/>
          <w:sz w:val="20"/>
          <w:lang w:val="de-CH"/>
        </w:rPr>
        <w:t xml:space="preserve">,           t2,             </w:t>
      </w:r>
      <w:r w:rsidRPr="00643940">
        <w:rPr>
          <w:rFonts w:ascii="Courier" w:hAnsi="Courier"/>
          <w:color w:val="0000FF"/>
          <w:sz w:val="20"/>
          <w:lang w:val="de-CH"/>
        </w:rPr>
        <w:t>...</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r w:rsidRPr="00643940">
        <w:rPr>
          <w:rFonts w:ascii="Courier" w:hAnsi="Courier"/>
          <w:color w:val="A020F0"/>
          <w:sz w:val="20"/>
          <w:lang w:val="de-CH"/>
        </w:rPr>
        <w:t>'t3'</w:t>
      </w:r>
      <w:r w:rsidRPr="00643940">
        <w:rPr>
          <w:rFonts w:ascii="Courier" w:hAnsi="Courier"/>
          <w:sz w:val="20"/>
          <w:lang w:val="de-CH"/>
        </w:rPr>
        <w:t xml:space="preserve">,           t3,             </w:t>
      </w:r>
      <w:r w:rsidRPr="00643940">
        <w:rPr>
          <w:rFonts w:ascii="Courier" w:hAnsi="Courier"/>
          <w:color w:val="0000FF"/>
          <w:sz w:val="20"/>
          <w:lang w:val="de-CH"/>
        </w:rPr>
        <w:t>...</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r w:rsidRPr="00643940">
        <w:rPr>
          <w:rFonts w:ascii="Courier" w:hAnsi="Courier"/>
          <w:color w:val="A020F0"/>
          <w:sz w:val="20"/>
          <w:lang w:val="de-CH"/>
        </w:rPr>
        <w:t>'mu1'</w:t>
      </w:r>
      <w:r w:rsidRPr="00643940">
        <w:rPr>
          <w:rFonts w:ascii="Courier" w:hAnsi="Courier"/>
          <w:sz w:val="20"/>
          <w:lang w:val="de-CH"/>
        </w:rPr>
        <w:t xml:space="preserve">,          mu1,            </w:t>
      </w:r>
      <w:r w:rsidRPr="00643940">
        <w:rPr>
          <w:rFonts w:ascii="Courier" w:hAnsi="Courier"/>
          <w:color w:val="0000FF"/>
          <w:sz w:val="20"/>
          <w:lang w:val="de-CH"/>
        </w:rPr>
        <w:t>...</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r w:rsidRPr="00643940">
        <w:rPr>
          <w:rFonts w:ascii="Courier" w:hAnsi="Courier"/>
          <w:color w:val="A020F0"/>
          <w:sz w:val="20"/>
          <w:lang w:val="de-CH"/>
        </w:rPr>
        <w:t>'mu2'</w:t>
      </w:r>
      <w:r w:rsidRPr="00643940">
        <w:rPr>
          <w:rFonts w:ascii="Courier" w:hAnsi="Courier"/>
          <w:sz w:val="20"/>
          <w:lang w:val="de-CH"/>
        </w:rPr>
        <w:t xml:space="preserve">,          mu2,            </w:t>
      </w:r>
      <w:r w:rsidRPr="00643940">
        <w:rPr>
          <w:rFonts w:ascii="Courier" w:hAnsi="Courier"/>
          <w:color w:val="0000FF"/>
          <w:sz w:val="20"/>
          <w:lang w:val="de-CH"/>
        </w:rPr>
        <w:t>...</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r w:rsidRPr="00643940">
        <w:rPr>
          <w:rFonts w:ascii="Courier" w:hAnsi="Courier"/>
          <w:color w:val="A020F0"/>
          <w:sz w:val="20"/>
          <w:lang w:val="de-CH"/>
        </w:rPr>
        <w:t>'mu3'</w:t>
      </w:r>
      <w:r w:rsidRPr="00643940">
        <w:rPr>
          <w:rFonts w:ascii="Courier" w:hAnsi="Courier"/>
          <w:sz w:val="20"/>
          <w:lang w:val="de-CH"/>
        </w:rPr>
        <w:t>,          mu3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sz w:val="20"/>
          <w:lang w:val="de-CH"/>
        </w:rPr>
        <w:t xml:space="preserve"> </w:t>
      </w:r>
    </w:p>
    <w:p w:rsidR="00082087" w:rsidRPr="00643940" w:rsidRDefault="00082087" w:rsidP="00082087">
      <w:pPr>
        <w:pStyle w:val="Formatlibre"/>
        <w:rPr>
          <w:rFonts w:ascii="Courier" w:hAnsi="Courier"/>
          <w:lang w:val="de-CH"/>
        </w:rPr>
      </w:pPr>
      <w:r w:rsidRPr="00643940">
        <w:rPr>
          <w:rFonts w:ascii="Courier" w:hAnsi="Courier"/>
          <w:color w:val="228B22"/>
          <w:sz w:val="20"/>
          <w:lang w:val="de-CH"/>
        </w:rPr>
        <w:t xml:space="preserve">    %% Plot parameters</w:t>
      </w:r>
    </w:p>
    <w:p w:rsidR="00082087" w:rsidRPr="00643940" w:rsidRDefault="00082087" w:rsidP="00082087">
      <w:pPr>
        <w:pStyle w:val="Formatlibre"/>
        <w:rPr>
          <w:rFonts w:ascii="Courier" w:hAnsi="Courier"/>
          <w:lang w:val="en-US"/>
        </w:rPr>
      </w:pPr>
      <w:r w:rsidRPr="00082087">
        <w:rPr>
          <w:rFonts w:ascii="Courier" w:hAnsi="Courier"/>
          <w:sz w:val="20"/>
          <w:lang w:val="en-US"/>
        </w:rPr>
        <w:t xml:space="preserve">    </w:t>
      </w:r>
      <w:r w:rsidRPr="00643940">
        <w:rPr>
          <w:rFonts w:ascii="Courier" w:hAnsi="Courier"/>
          <w:color w:val="0000FF"/>
          <w:sz w:val="20"/>
          <w:lang w:val="en-US"/>
        </w:rPr>
        <w:t>global</w:t>
      </w:r>
      <w:r w:rsidRPr="00643940">
        <w:rPr>
          <w:rFonts w:ascii="Courier" w:hAnsi="Courier"/>
          <w:sz w:val="20"/>
          <w:lang w:val="en-US"/>
        </w:rPr>
        <w:t xml:space="preserve"> SPL;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SPL = struct(   </w:t>
      </w:r>
      <w:r w:rsidRPr="00643940">
        <w:rPr>
          <w:rFonts w:ascii="Courier" w:hAnsi="Courier"/>
          <w:color w:val="A020F0"/>
          <w:sz w:val="20"/>
          <w:lang w:val="en-US"/>
        </w:rPr>
        <w:t>'liveplot'</w:t>
      </w:r>
      <w:r w:rsidRPr="00643940">
        <w:rPr>
          <w:rFonts w:ascii="Courier" w:hAnsi="Courier"/>
          <w:sz w:val="20"/>
          <w:lang w:val="en-US"/>
        </w:rPr>
        <w:t xml:space="preserve">,     liveplot,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'retymax'</w:t>
      </w:r>
      <w:r w:rsidRPr="00643940">
        <w:rPr>
          <w:rFonts w:ascii="Courier" w:hAnsi="Courier"/>
          <w:sz w:val="20"/>
          <w:lang w:val="en-US"/>
        </w:rPr>
        <w:t xml:space="preserve">,      retymax,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'retymin'</w:t>
      </w:r>
      <w:r w:rsidRPr="00643940">
        <w:rPr>
          <w:rFonts w:ascii="Courier" w:hAnsi="Courier"/>
          <w:sz w:val="20"/>
          <w:lang w:val="en-US"/>
        </w:rPr>
        <w:t xml:space="preserve">,      retymin,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'ymax'</w:t>
      </w:r>
      <w:r w:rsidRPr="00643940">
        <w:rPr>
          <w:rFonts w:ascii="Courier" w:hAnsi="Courier"/>
          <w:sz w:val="20"/>
          <w:lang w:val="en-US"/>
        </w:rPr>
        <w:t xml:space="preserve">,         ymax,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'ymin'</w:t>
      </w:r>
      <w:r w:rsidRPr="00643940">
        <w:rPr>
          <w:rFonts w:ascii="Courier" w:hAnsi="Courier"/>
          <w:sz w:val="20"/>
          <w:lang w:val="en-US"/>
        </w:rPr>
        <w:t xml:space="preserve">,         ymin,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'tregB4'</w:t>
      </w:r>
      <w:r w:rsidRPr="00643940">
        <w:rPr>
          <w:rFonts w:ascii="Courier" w:hAnsi="Courier"/>
          <w:sz w:val="20"/>
          <w:lang w:val="en-US"/>
        </w:rPr>
        <w:t xml:space="preserve">,       tregB4,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'tnumB4'</w:t>
      </w:r>
      <w:r w:rsidRPr="00643940">
        <w:rPr>
          <w:rFonts w:ascii="Courier" w:hAnsi="Courier"/>
          <w:sz w:val="20"/>
          <w:lang w:val="en-US"/>
        </w:rPr>
        <w:t xml:space="preserve">,       tnumB4,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'xfs'</w:t>
      </w:r>
      <w:r w:rsidRPr="00643940">
        <w:rPr>
          <w:rFonts w:ascii="Courier" w:hAnsi="Courier"/>
          <w:sz w:val="20"/>
          <w:lang w:val="en-US"/>
        </w:rPr>
        <w:t xml:space="preserve">,          xfs,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'yfs'</w:t>
      </w:r>
      <w:r w:rsidRPr="00643940">
        <w:rPr>
          <w:rFonts w:ascii="Courier" w:hAnsi="Courier"/>
          <w:sz w:val="20"/>
          <w:lang w:val="en-US"/>
        </w:rPr>
        <w:t xml:space="preserve">,          yfs,            </w:t>
      </w:r>
      <w:r w:rsidRPr="00643940">
        <w:rPr>
          <w:rFonts w:ascii="Courier" w:hAnsi="Courier"/>
          <w:color w:val="0000FF"/>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A020F0"/>
          <w:sz w:val="20"/>
          <w:lang w:val="en-US"/>
        </w:rPr>
        <w:t>'tfs'</w:t>
      </w:r>
      <w:r w:rsidRPr="00643940">
        <w:rPr>
          <w:rFonts w:ascii="Courier" w:hAnsi="Courier"/>
          <w:sz w:val="20"/>
          <w:lang w:val="en-US"/>
        </w:rPr>
        <w:t>,          tfs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r w:rsidRPr="00643940">
        <w:rPr>
          <w:i/>
          <w:color w:val="004080"/>
          <w:lang w:val="en-US"/>
        </w:rPr>
        <w:t>- code/Input/param.txt (example)</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Formatlibre"/>
        <w:rPr>
          <w:rFonts w:ascii="Courier" w:hAnsi="Courier"/>
          <w:lang w:val="en-US"/>
        </w:rPr>
      </w:pPr>
      <w:r w:rsidRPr="00643940">
        <w:rPr>
          <w:rFonts w:ascii="Courier" w:hAnsi="Courier"/>
          <w:sz w:val="20"/>
          <w:lang w:val="en-US"/>
        </w:rPr>
        <w:t>SP.growth           0           1           0</w:t>
      </w:r>
    </w:p>
    <w:p w:rsidR="00082087" w:rsidRPr="00643940" w:rsidRDefault="00082087" w:rsidP="00082087">
      <w:pPr>
        <w:pStyle w:val="Formatlibre"/>
        <w:rPr>
          <w:rFonts w:ascii="Courier" w:hAnsi="Courier"/>
          <w:lang w:val="en-US"/>
        </w:rPr>
      </w:pPr>
      <w:r w:rsidRPr="00643940">
        <w:rPr>
          <w:rFonts w:ascii="Courier" w:hAnsi="Courier"/>
          <w:sz w:val="20"/>
          <w:lang w:val="en-US"/>
        </w:rPr>
        <w:t>SP.regulate         1           1           1</w:t>
      </w:r>
    </w:p>
    <w:p w:rsidR="00082087" w:rsidRPr="00643940" w:rsidRDefault="00082087" w:rsidP="00082087">
      <w:pPr>
        <w:pStyle w:val="Formatlibre"/>
        <w:rPr>
          <w:rFonts w:ascii="Courier" w:hAnsi="Courier"/>
          <w:lang w:val="en-US"/>
        </w:rPr>
      </w:pPr>
      <w:r w:rsidRPr="00643940">
        <w:rPr>
          <w:rFonts w:ascii="Courier" w:hAnsi="Courier"/>
          <w:sz w:val="20"/>
          <w:lang w:val="en-US"/>
        </w:rPr>
        <w:t>SP.pF               95          1           100</w:t>
      </w:r>
    </w:p>
    <w:p w:rsidR="00082087" w:rsidRPr="00643940" w:rsidRDefault="00082087" w:rsidP="00082087">
      <w:pPr>
        <w:pStyle w:val="Formatlibre"/>
        <w:rPr>
          <w:rFonts w:ascii="Courier" w:hAnsi="Courier"/>
          <w:lang w:val="en-US"/>
        </w:rPr>
      </w:pPr>
      <w:r w:rsidRPr="00643940">
        <w:rPr>
          <w:rFonts w:ascii="Courier" w:hAnsi="Courier"/>
          <w:sz w:val="20"/>
          <w:lang w:val="en-US"/>
        </w:rPr>
        <w:t>SP.pC               110         1           115</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code/Input/paramSweep.m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ctrl ] = paramSweep( SSM, SP, SPL, path, simfold, sparam, sinfo, ctrl, file, depth, space, tree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%PARAMSWEEP Parameter sweep recursion function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depth = sprintf( </w:t>
      </w:r>
      <w:r w:rsidRPr="00643940">
        <w:rPr>
          <w:rFonts w:ascii="Courier" w:hAnsi="Courier"/>
          <w:color w:val="A020F0"/>
          <w:sz w:val="20"/>
          <w:lang w:val="en-US"/>
        </w:rPr>
        <w:t>'%s%s'</w:t>
      </w:r>
      <w:r w:rsidRPr="00643940">
        <w:rPr>
          <w:rFonts w:ascii="Courier" w:hAnsi="Courier"/>
          <w:sz w:val="20"/>
          <w:lang w:val="en-US"/>
        </w:rPr>
        <w:t xml:space="preserve">, depth, space );                                </w:t>
      </w:r>
      <w:r w:rsidRPr="00643940">
        <w:rPr>
          <w:rFonts w:ascii="Courier" w:hAnsi="Courier"/>
          <w:color w:val="228B22"/>
          <w:sz w:val="20"/>
          <w:lang w:val="en-US"/>
        </w:rPr>
        <w:t>% tree line spacing</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r w:rsidRPr="00643940">
        <w:rPr>
          <w:rFonts w:ascii="Courier" w:hAnsi="Courier"/>
          <w:color w:val="0000FF"/>
          <w:sz w:val="20"/>
          <w:lang w:val="en-US"/>
        </w:rPr>
        <w:t>if</w:t>
      </w:r>
      <w:r w:rsidRPr="00643940">
        <w:rPr>
          <w:rFonts w:ascii="Courier" w:hAnsi="Courier"/>
          <w:sz w:val="20"/>
          <w:lang w:val="en-US"/>
        </w:rPr>
        <w:t xml:space="preserve"> feof(file)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pos1 = ftell(file);                                                 </w:t>
      </w:r>
      <w:r w:rsidRPr="00643940">
        <w:rPr>
          <w:rFonts w:ascii="Courier" w:hAnsi="Courier"/>
          <w:color w:val="228B22"/>
          <w:sz w:val="20"/>
          <w:lang w:val="en-US"/>
        </w:rPr>
        <w:t>% save actual position in file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var = fscanf(file, </w:t>
      </w:r>
      <w:r w:rsidRPr="00643940">
        <w:rPr>
          <w:rFonts w:ascii="Courier" w:hAnsi="Courier"/>
          <w:color w:val="A020F0"/>
          <w:sz w:val="20"/>
          <w:lang w:val="en-US"/>
        </w:rPr>
        <w:t>'%s'</w:t>
      </w:r>
      <w:r w:rsidRPr="00643940">
        <w:rPr>
          <w:rFonts w:ascii="Courier" w:hAnsi="Courier"/>
          <w:sz w:val="20"/>
          <w:lang w:val="en-US"/>
        </w:rPr>
        <w:t xml:space="preserve">, 1 );                                       </w:t>
      </w:r>
      <w:r w:rsidRPr="00643940">
        <w:rPr>
          <w:rFonts w:ascii="Courier" w:hAnsi="Courier"/>
          <w:color w:val="228B22"/>
          <w:sz w:val="20"/>
          <w:lang w:val="en-US"/>
        </w:rPr>
        <w:t>% read line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startval = fscanf(file, </w:t>
      </w:r>
      <w:r w:rsidRPr="00643940">
        <w:rPr>
          <w:rFonts w:ascii="Courier" w:hAnsi="Courier"/>
          <w:color w:val="A020F0"/>
          <w:sz w:val="20"/>
          <w:lang w:val="en-US"/>
        </w:rPr>
        <w:t>'%f'</w:t>
      </w:r>
      <w:r w:rsidRPr="00643940">
        <w:rPr>
          <w:rFonts w:ascii="Courier" w:hAnsi="Courier"/>
          <w:sz w:val="20"/>
          <w:lang w:val="en-US"/>
        </w:rPr>
        <w:t>,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incval = fscanf(file, </w:t>
      </w:r>
      <w:r w:rsidRPr="00643940">
        <w:rPr>
          <w:rFonts w:ascii="Courier" w:hAnsi="Courier"/>
          <w:color w:val="A020F0"/>
          <w:sz w:val="20"/>
          <w:lang w:val="en-US"/>
        </w:rPr>
        <w:t>'%f'</w:t>
      </w:r>
      <w:r w:rsidRPr="00643940">
        <w:rPr>
          <w:rFonts w:ascii="Courier" w:hAnsi="Courier"/>
          <w:sz w:val="20"/>
          <w:lang w:val="en-US"/>
        </w:rPr>
        <w:t>,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endval = fscanf(file, </w:t>
      </w:r>
      <w:r w:rsidRPr="00643940">
        <w:rPr>
          <w:rFonts w:ascii="Courier" w:hAnsi="Courier"/>
          <w:color w:val="A020F0"/>
          <w:sz w:val="20"/>
          <w:lang w:val="en-US"/>
        </w:rPr>
        <w:t>'%f'</w:t>
      </w:r>
      <w:r w:rsidRPr="00643940">
        <w:rPr>
          <w:rFonts w:ascii="Courier" w:hAnsi="Courier"/>
          <w:sz w:val="20"/>
          <w:lang w:val="en-US"/>
        </w:rPr>
        <w:t>, 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Loop of parameter set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i = startval:incval:endval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exec = sprintf( </w:t>
      </w:r>
      <w:r w:rsidRPr="00643940">
        <w:rPr>
          <w:rFonts w:ascii="Courier" w:hAnsi="Courier"/>
          <w:color w:val="A020F0"/>
          <w:sz w:val="20"/>
          <w:lang w:val="en-US"/>
        </w:rPr>
        <w:t>'%s = %u'</w:t>
      </w:r>
      <w:r w:rsidRPr="00643940">
        <w:rPr>
          <w:rFonts w:ascii="Courier" w:hAnsi="Courier"/>
          <w:sz w:val="20"/>
          <w:lang w:val="en-US"/>
        </w:rPr>
        <w:t xml:space="preserve">, var, i );                            </w:t>
      </w:r>
      <w:r w:rsidRPr="00643940">
        <w:rPr>
          <w:rFonts w:ascii="Courier" w:hAnsi="Courier"/>
          <w:color w:val="228B22"/>
          <w:sz w:val="20"/>
          <w:lang w:val="en-US"/>
        </w:rPr>
        <w:t>% change to execute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eval( [ exec, </w:t>
      </w:r>
      <w:r w:rsidRPr="00643940">
        <w:rPr>
          <w:rFonts w:ascii="Courier" w:hAnsi="Courier"/>
          <w:color w:val="A020F0"/>
          <w:sz w:val="20"/>
          <w:lang w:val="en-US"/>
        </w:rPr>
        <w:t>';'</w:t>
      </w:r>
      <w:r w:rsidRPr="00643940">
        <w:rPr>
          <w:rFonts w:ascii="Courier" w:hAnsi="Courier"/>
          <w:sz w:val="20"/>
          <w:lang w:val="en-US"/>
        </w:rPr>
        <w:t xml:space="preserve"> ] );                                          </w:t>
      </w:r>
      <w:r w:rsidRPr="00643940">
        <w:rPr>
          <w:rFonts w:ascii="Courier" w:hAnsi="Courier"/>
          <w:color w:val="228B22"/>
          <w:sz w:val="20"/>
          <w:lang w:val="en-US"/>
        </w:rPr>
        <w:t>% evaluate expression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Tree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stru = sprintf( </w:t>
      </w:r>
      <w:r w:rsidRPr="00643940">
        <w:rPr>
          <w:rFonts w:ascii="Courier" w:hAnsi="Courier"/>
          <w:color w:val="A020F0"/>
          <w:sz w:val="20"/>
          <w:lang w:val="en-US"/>
        </w:rPr>
        <w:t>'%s%s\n'</w:t>
      </w:r>
      <w:r w:rsidRPr="00643940">
        <w:rPr>
          <w:rFonts w:ascii="Courier" w:hAnsi="Courier"/>
          <w:sz w:val="20"/>
          <w:lang w:val="en-US"/>
        </w:rPr>
        <w:t>, depth, exec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 tree, stru );                                          </w:t>
      </w:r>
      <w:r w:rsidRPr="00643940">
        <w:rPr>
          <w:rFonts w:ascii="Courier" w:hAnsi="Courier"/>
          <w:color w:val="228B22"/>
          <w:sz w:val="20"/>
          <w:lang w:val="en-US"/>
        </w:rPr>
        <w:t>% add line in tree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Recursion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ctrl ] = paramSweep( SSM, SP, SPL, path, simfold, sparam, sinfo, ctrl, file, depth, space, tree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fseek(file,pos1,</w:t>
      </w:r>
      <w:r w:rsidRPr="00643940">
        <w:rPr>
          <w:rFonts w:ascii="Courier" w:hAnsi="Courier"/>
          <w:color w:val="A020F0"/>
          <w:sz w:val="20"/>
          <w:lang w:val="en-US"/>
        </w:rPr>
        <w:t>'bof'</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Tree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stru = sprintf( </w:t>
      </w:r>
      <w:r w:rsidRPr="00643940">
        <w:rPr>
          <w:rFonts w:ascii="Courier" w:hAnsi="Courier"/>
          <w:color w:val="A020F0"/>
          <w:sz w:val="20"/>
          <w:lang w:val="en-US"/>
        </w:rPr>
        <w:t>'%s=&gt; simulation %u\n'</w:t>
      </w:r>
      <w:r w:rsidRPr="00643940">
        <w:rPr>
          <w:rFonts w:ascii="Courier" w:hAnsi="Courier"/>
          <w:sz w:val="20"/>
          <w:lang w:val="en-US"/>
        </w:rPr>
        <w:t>, depth, ctrl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 tree, stru );                                              </w:t>
      </w:r>
      <w:r w:rsidRPr="00643940">
        <w:rPr>
          <w:rFonts w:ascii="Courier" w:hAnsi="Courier"/>
          <w:color w:val="228B22"/>
          <w:sz w:val="20"/>
          <w:lang w:val="en-US"/>
        </w:rPr>
        <w:t>% add line in tree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Saving input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savefile( SSM, SP, SPL, path, simfold, sparam, sinfo, ctrl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ctrl = ctrl + 1;                                                    </w:t>
      </w:r>
      <w:r w:rsidRPr="00643940">
        <w:rPr>
          <w:rFonts w:ascii="Courier" w:hAnsi="Courier"/>
          <w:color w:val="228B22"/>
          <w:sz w:val="20"/>
          <w:lang w:val="en-US"/>
        </w:rPr>
        <w:t>% increment simulation index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lastRenderedPageBreak/>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code/Input/paramSweepCall.m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ctrl ] = paramSweepCall( SSM, SP, SPL, path, simfold, sparam, sinfo, parfold, spr, stru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%PARAMSWEEPCALL Creates the simulation input files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parampath = sprintf( </w:t>
      </w:r>
      <w:r w:rsidRPr="00643940">
        <w:rPr>
          <w:rFonts w:ascii="Courier" w:hAnsi="Courier"/>
          <w:color w:val="A020F0"/>
          <w:sz w:val="20"/>
          <w:lang w:val="en-US"/>
        </w:rPr>
        <w:t>'%s/%s'</w:t>
      </w:r>
      <w:r w:rsidRPr="00643940">
        <w:rPr>
          <w:rFonts w:ascii="Courier" w:hAnsi="Courier"/>
          <w:sz w:val="20"/>
          <w:lang w:val="en-US"/>
        </w:rPr>
        <w:t>, parfold, spr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file = fopen( parampath, </w:t>
      </w:r>
      <w:r w:rsidRPr="00643940">
        <w:rPr>
          <w:rFonts w:ascii="Courier" w:hAnsi="Courier"/>
          <w:color w:val="A020F0"/>
          <w:sz w:val="20"/>
          <w:lang w:val="en-US"/>
        </w:rPr>
        <w:t>'r'</w:t>
      </w:r>
      <w:r w:rsidRPr="00643940">
        <w:rPr>
          <w:rFonts w:ascii="Courier" w:hAnsi="Courier"/>
          <w:sz w:val="20"/>
          <w:lang w:val="en-US"/>
        </w:rPr>
        <w:t xml:space="preserve"> );                                     </w:t>
      </w:r>
      <w:r w:rsidRPr="00643940">
        <w:rPr>
          <w:rFonts w:ascii="Courier" w:hAnsi="Courier"/>
          <w:color w:val="228B22"/>
          <w:sz w:val="20"/>
          <w:lang w:val="en-US"/>
        </w:rPr>
        <w:t>% file containing sweep information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treepath = sprintf( </w:t>
      </w:r>
      <w:r w:rsidRPr="00643940">
        <w:rPr>
          <w:rFonts w:ascii="Courier" w:hAnsi="Courier"/>
          <w:color w:val="A020F0"/>
          <w:sz w:val="20"/>
          <w:lang w:val="en-US"/>
        </w:rPr>
        <w:t>'%s/%s'</w:t>
      </w:r>
      <w:r w:rsidRPr="00643940">
        <w:rPr>
          <w:rFonts w:ascii="Courier" w:hAnsi="Courier"/>
          <w:sz w:val="20"/>
          <w:lang w:val="en-US"/>
        </w:rPr>
        <w:t>, path, stru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tree = fopen( treepath, </w:t>
      </w:r>
      <w:r w:rsidRPr="00643940">
        <w:rPr>
          <w:rFonts w:ascii="Courier" w:hAnsi="Courier"/>
          <w:color w:val="A020F0"/>
          <w:sz w:val="20"/>
          <w:lang w:val="en-US"/>
        </w:rPr>
        <w:t>'w'</w:t>
      </w:r>
      <w:r w:rsidRPr="00643940">
        <w:rPr>
          <w:rFonts w:ascii="Courier" w:hAnsi="Courier"/>
          <w:sz w:val="20"/>
          <w:lang w:val="en-US"/>
        </w:rPr>
        <w:t xml:space="preserve"> );                                      </w:t>
      </w:r>
      <w:r w:rsidRPr="00643940">
        <w:rPr>
          <w:rFonts w:ascii="Courier" w:hAnsi="Courier"/>
          <w:color w:val="228B22"/>
          <w:sz w:val="20"/>
          <w:lang w:val="en-US"/>
        </w:rPr>
        <w:t>% file with simulation structure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'Input/'</w:t>
      </w:r>
      <w:r w:rsidRPr="00643940">
        <w:rPr>
          <w:rFonts w:ascii="Courier" w:hAnsi="Courier"/>
          <w:sz w:val="20"/>
          <w:lang w:val="en-US"/>
        </w:rPr>
        <w:t xml:space="preserve"> );</w:t>
      </w:r>
    </w:p>
    <w:p w:rsidR="00082087" w:rsidRPr="00082087" w:rsidRDefault="00082087" w:rsidP="00082087">
      <w:pPr>
        <w:pStyle w:val="Formatlibre"/>
        <w:rPr>
          <w:rFonts w:ascii="Courier" w:hAnsi="Courier"/>
          <w:lang w:val="fr-CH"/>
        </w:rPr>
      </w:pPr>
      <w:r w:rsidRPr="00082087">
        <w:rPr>
          <w:rFonts w:ascii="Courier" w:hAnsi="Courier"/>
          <w:sz w:val="20"/>
          <w:lang w:val="fr-CH"/>
        </w:rPr>
        <w:t xml:space="preserve">    </w:t>
      </w:r>
    </w:p>
    <w:p w:rsidR="00082087" w:rsidRPr="00082087" w:rsidRDefault="00082087" w:rsidP="00082087">
      <w:pPr>
        <w:pStyle w:val="Formatlibre"/>
        <w:rPr>
          <w:rFonts w:ascii="Courier" w:hAnsi="Courier"/>
          <w:lang w:val="fr-CH"/>
        </w:rPr>
      </w:pPr>
      <w:r w:rsidRPr="00082087">
        <w:rPr>
          <w:rFonts w:ascii="Courier" w:hAnsi="Courier"/>
          <w:color w:val="228B22"/>
          <w:sz w:val="20"/>
          <w:lang w:val="fr-CH"/>
        </w:rPr>
        <w:t xml:space="preserve">    %% Initialise simulation structure</w:t>
      </w:r>
    </w:p>
    <w:p w:rsidR="00082087" w:rsidRPr="00082087" w:rsidRDefault="00082087" w:rsidP="00082087">
      <w:pPr>
        <w:pStyle w:val="Formatlibre"/>
        <w:rPr>
          <w:rFonts w:ascii="Courier" w:hAnsi="Courier"/>
          <w:lang w:val="fr-CH"/>
        </w:rPr>
      </w:pPr>
      <w:r w:rsidRPr="00082087">
        <w:rPr>
          <w:rFonts w:ascii="Courier" w:hAnsi="Courier"/>
          <w:sz w:val="20"/>
          <w:lang w:val="fr-CH"/>
        </w:rPr>
        <w:t xml:space="preserve">    depth = </w:t>
      </w:r>
      <w:r w:rsidRPr="00082087">
        <w:rPr>
          <w:rFonts w:ascii="Courier" w:hAnsi="Courier"/>
          <w:color w:val="A020F0"/>
          <w:sz w:val="20"/>
          <w:lang w:val="fr-CH"/>
        </w:rPr>
        <w:t>''</w:t>
      </w:r>
      <w:r w:rsidRPr="00082087">
        <w:rPr>
          <w:rFonts w:ascii="Courier" w:hAnsi="Courier"/>
          <w:sz w:val="20"/>
          <w:lang w:val="fr-CH"/>
        </w:rPr>
        <w:t>;</w:t>
      </w:r>
    </w:p>
    <w:p w:rsidR="00082087" w:rsidRPr="00643940" w:rsidRDefault="00082087" w:rsidP="00082087">
      <w:pPr>
        <w:pStyle w:val="Formatlibre"/>
        <w:rPr>
          <w:rFonts w:ascii="Courier" w:hAnsi="Courier"/>
          <w:lang w:val="en-US"/>
        </w:rPr>
      </w:pPr>
      <w:r w:rsidRPr="00082087">
        <w:rPr>
          <w:rFonts w:ascii="Courier" w:hAnsi="Courier"/>
          <w:sz w:val="20"/>
          <w:lang w:val="fr-CH"/>
        </w:rPr>
        <w:t xml:space="preserve">    </w:t>
      </w:r>
      <w:r w:rsidRPr="00643940">
        <w:rPr>
          <w:rFonts w:ascii="Courier" w:hAnsi="Courier"/>
          <w:sz w:val="20"/>
          <w:lang w:val="en-US"/>
        </w:rPr>
        <w:t xml:space="preserve">space = </w:t>
      </w:r>
      <w:r w:rsidRPr="00643940">
        <w:rPr>
          <w:rFonts w:ascii="Courier" w:hAnsi="Courier"/>
          <w:color w:val="A020F0"/>
          <w:sz w:val="20"/>
          <w:lang w:val="en-US"/>
        </w:rPr>
        <w:t>'                '</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Paramater sweep recursion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ctrl = 0;                                                               </w:t>
      </w:r>
      <w:r w:rsidRPr="00643940">
        <w:rPr>
          <w:rFonts w:ascii="Courier" w:hAnsi="Courier"/>
          <w:color w:val="228B22"/>
          <w:sz w:val="20"/>
          <w:lang w:val="en-US"/>
        </w:rPr>
        <w:t>% index of simulation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frewind( file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ctrl ] = paramSweep( SSM, SP, SPL, path, simfold, sparam, sinfo, ctrl, file, depth, space, tree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fclose( tree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fclose( file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color w:val="0000FF"/>
          <w:sz w:val="2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code/Input/savefile.m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 = savefile( SSM, SP, SPL, path, simfold, sparam, sinfo, ctrl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%SAVEFILE Save input file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Actual simulation folder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simufolder = sprintf( </w:t>
      </w:r>
      <w:r w:rsidRPr="00643940">
        <w:rPr>
          <w:rFonts w:ascii="Courier" w:hAnsi="Courier"/>
          <w:color w:val="A020F0"/>
          <w:sz w:val="20"/>
          <w:lang w:val="en-US"/>
        </w:rPr>
        <w:t>'%s/%s'</w:t>
      </w:r>
      <w:r w:rsidRPr="00643940">
        <w:rPr>
          <w:rFonts w:ascii="Courier" w:hAnsi="Courier"/>
          <w:sz w:val="20"/>
          <w:lang w:val="en-US"/>
        </w:rPr>
        <w:t>, path, simfold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simufolder = regexprep( simufolder, </w:t>
      </w:r>
      <w:r w:rsidRPr="00643940">
        <w:rPr>
          <w:rFonts w:ascii="Courier" w:hAnsi="Courier"/>
          <w:color w:val="A020F0"/>
          <w:sz w:val="20"/>
          <w:lang w:val="en-US"/>
        </w:rPr>
        <w:t>'**'</w:t>
      </w:r>
      <w:r w:rsidRPr="00643940">
        <w:rPr>
          <w:rFonts w:ascii="Courier" w:hAnsi="Courier"/>
          <w:sz w:val="20"/>
          <w:lang w:val="en-US"/>
        </w:rPr>
        <w:t>, num2str(ctrl)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mkdir( simufolder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Create parameters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filename = sprintf( </w:t>
      </w:r>
      <w:r w:rsidRPr="00643940">
        <w:rPr>
          <w:rFonts w:ascii="Courier" w:hAnsi="Courier"/>
          <w:color w:val="A020F0"/>
          <w:sz w:val="20"/>
          <w:lang w:val="en-US"/>
        </w:rPr>
        <w:t>'%s/%s'</w:t>
      </w:r>
      <w:r w:rsidRPr="00643940">
        <w:rPr>
          <w:rFonts w:ascii="Courier" w:hAnsi="Courier"/>
          <w:sz w:val="20"/>
          <w:lang w:val="en-US"/>
        </w:rPr>
        <w:t>, simufolder, sparam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filename = regexprep( filename, </w:t>
      </w:r>
      <w:r w:rsidRPr="00643940">
        <w:rPr>
          <w:rFonts w:ascii="Courier" w:hAnsi="Courier"/>
          <w:color w:val="A020F0"/>
          <w:sz w:val="20"/>
          <w:lang w:val="en-US"/>
        </w:rPr>
        <w:t>'**'</w:t>
      </w:r>
      <w:r w:rsidRPr="00643940">
        <w:rPr>
          <w:rFonts w:ascii="Courier" w:hAnsi="Courier"/>
          <w:sz w:val="20"/>
          <w:lang w:val="en-US"/>
        </w:rPr>
        <w:t>, num2str(ctrl)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 filename, </w:t>
      </w:r>
      <w:r w:rsidRPr="00643940">
        <w:rPr>
          <w:rFonts w:ascii="Courier" w:hAnsi="Courier"/>
          <w:color w:val="A020F0"/>
          <w:sz w:val="20"/>
          <w:lang w:val="en-US"/>
        </w:rPr>
        <w:t>'SSM'</w:t>
      </w:r>
      <w:r w:rsidRPr="00643940">
        <w:rPr>
          <w:rFonts w:ascii="Courier" w:hAnsi="Courier"/>
          <w:sz w:val="20"/>
          <w:lang w:val="en-US"/>
        </w:rPr>
        <w:t xml:space="preserve">, </w:t>
      </w:r>
      <w:r w:rsidRPr="00643940">
        <w:rPr>
          <w:rFonts w:ascii="Courier" w:hAnsi="Courier"/>
          <w:color w:val="A020F0"/>
          <w:sz w:val="20"/>
          <w:lang w:val="en-US"/>
        </w:rPr>
        <w:t>'SP'</w:t>
      </w:r>
      <w:r w:rsidRPr="00643940">
        <w:rPr>
          <w:rFonts w:ascii="Courier" w:hAnsi="Courier"/>
          <w:sz w:val="20"/>
          <w:lang w:val="en-US"/>
        </w:rPr>
        <w:t xml:space="preserve">, </w:t>
      </w:r>
      <w:r w:rsidRPr="00643940">
        <w:rPr>
          <w:rFonts w:ascii="Courier" w:hAnsi="Courier"/>
          <w:color w:val="A020F0"/>
          <w:sz w:val="20"/>
          <w:lang w:val="en-US"/>
        </w:rPr>
        <w:t>'SPL'</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Create info 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infofilename = sprintf( </w:t>
      </w:r>
      <w:r w:rsidRPr="00643940">
        <w:rPr>
          <w:rFonts w:ascii="Courier" w:hAnsi="Courier"/>
          <w:color w:val="A020F0"/>
          <w:sz w:val="20"/>
          <w:lang w:val="en-US"/>
        </w:rPr>
        <w:t>'%s/%s'</w:t>
      </w:r>
      <w:r w:rsidRPr="00643940">
        <w:rPr>
          <w:rFonts w:ascii="Courier" w:hAnsi="Courier"/>
          <w:sz w:val="20"/>
          <w:lang w:val="en-US"/>
        </w:rPr>
        <w:t>, simufolder, sinfo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infofilename = regexprep( infofilename, </w:t>
      </w:r>
      <w:r w:rsidRPr="00643940">
        <w:rPr>
          <w:rFonts w:ascii="Courier" w:hAnsi="Courier"/>
          <w:color w:val="A020F0"/>
          <w:sz w:val="20"/>
          <w:lang w:val="en-US"/>
        </w:rPr>
        <w:t>'**'</w:t>
      </w:r>
      <w:r w:rsidRPr="00643940">
        <w:rPr>
          <w:rFonts w:ascii="Courier" w:hAnsi="Courier"/>
          <w:sz w:val="20"/>
          <w:lang w:val="en-US"/>
        </w:rPr>
        <w:t>, num2str(ctrl)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file = fopen( infofilename, </w:t>
      </w:r>
      <w:r w:rsidRPr="00643940">
        <w:rPr>
          <w:rFonts w:ascii="Courier" w:hAnsi="Courier"/>
          <w:color w:val="A020F0"/>
          <w:sz w:val="20"/>
          <w:lang w:val="en-US"/>
        </w:rPr>
        <w:t>'w'</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Overhead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dstr = 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cstr = clock;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'©2012 ETH Zuerich\nBambolei\nNicholas Eyring, Youri Popoff\nSimulation of trading in an artificial stock market\n\n\n\n'</w:t>
      </w:r>
      <w:r w:rsidRPr="00643940">
        <w:rPr>
          <w:rFonts w:ascii="Courier" w:hAnsi="Courier"/>
          <w:sz w:val="20"/>
          <w:lang w:val="en-US"/>
        </w:rPr>
        <w:t>);</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sz w:val="20"/>
        </w:rPr>
        <w:t xml:space="preserve">fprintf(file, </w:t>
      </w:r>
      <w:r>
        <w:rPr>
          <w:rFonts w:ascii="Courier" w:hAnsi="Courier"/>
          <w:color w:val="A020F0"/>
          <w:sz w:val="20"/>
        </w:rPr>
        <w:t>'                                     **** SIMULATION %u ****\n\n'</w:t>
      </w:r>
      <w:r>
        <w:rPr>
          <w:rFonts w:ascii="Courier" w:hAnsi="Courier"/>
          <w:sz w:val="20"/>
        </w:rPr>
        <w:t>, ctrl);</w:t>
      </w:r>
    </w:p>
    <w:p w:rsidR="00082087" w:rsidRDefault="00082087" w:rsidP="00082087">
      <w:pPr>
        <w:pStyle w:val="Formatlibre"/>
        <w:rPr>
          <w:rFonts w:ascii="Courier" w:hAnsi="Courier"/>
        </w:rPr>
      </w:pPr>
      <w:r>
        <w:rPr>
          <w:rFonts w:ascii="Courier" w:hAnsi="Courier"/>
          <w:sz w:val="20"/>
        </w:rPr>
        <w:t xml:space="preserve">        fprintf(file, </w:t>
      </w:r>
      <w:r>
        <w:rPr>
          <w:rFonts w:ascii="Courier" w:hAnsi="Courier"/>
          <w:color w:val="A020F0"/>
          <w:sz w:val="20"/>
        </w:rPr>
        <w:t>'                                            Information file\n\n'</w:t>
      </w:r>
      <w:r>
        <w:rPr>
          <w:rFonts w:ascii="Courier" w:hAnsi="Courier"/>
          <w:sz w:val="20"/>
        </w:rPr>
        <w:t>);</w:t>
      </w:r>
    </w:p>
    <w:p w:rsidR="00082087" w:rsidRDefault="00082087" w:rsidP="00082087">
      <w:pPr>
        <w:pStyle w:val="Formatlibre"/>
        <w:rPr>
          <w:rFonts w:ascii="Courier" w:hAnsi="Courier"/>
        </w:rPr>
      </w:pPr>
      <w:r>
        <w:rPr>
          <w:rFonts w:ascii="Courier" w:hAnsi="Courier"/>
          <w:sz w:val="20"/>
        </w:rPr>
        <w:t xml:space="preserve"> </w:t>
      </w:r>
    </w:p>
    <w:p w:rsidR="00082087" w:rsidRPr="00643940" w:rsidRDefault="00082087" w:rsidP="00082087">
      <w:pPr>
        <w:pStyle w:val="Formatlibre"/>
        <w:rPr>
          <w:rFonts w:ascii="Courier" w:hAnsi="Courier"/>
          <w:lang w:val="en-US"/>
        </w:rPr>
      </w:pPr>
      <w:r w:rsidRPr="00082087">
        <w:rPr>
          <w:rFonts w:ascii="Courier" w:hAnsi="Courier"/>
          <w:sz w:val="20"/>
          <w:lang w:val="fr-CH"/>
        </w:rPr>
        <w:t xml:space="preserve">        </w:t>
      </w:r>
      <w:r w:rsidRPr="00643940">
        <w:rPr>
          <w:rFonts w:ascii="Courier" w:hAnsi="Courier"/>
          <w:sz w:val="20"/>
          <w:lang w:val="en-US"/>
        </w:rPr>
        <w:t xml:space="preserve">fprintf(file, </w:t>
      </w:r>
      <w:r w:rsidRPr="00643940">
        <w:rPr>
          <w:rFonts w:ascii="Courier" w:hAnsi="Courier"/>
          <w:color w:val="A020F0"/>
          <w:sz w:val="20"/>
          <w:lang w:val="en-US"/>
        </w:rPr>
        <w:t>'                                                    Date:  %s\n'</w:t>
      </w:r>
      <w:r w:rsidRPr="00643940">
        <w:rPr>
          <w:rFonts w:ascii="Courier" w:hAnsi="Courier"/>
          <w:sz w:val="20"/>
          <w:lang w:val="en-US"/>
        </w:rPr>
        <w:t>,     dstr);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Time:  %02.0f:%02.0f:%02.0f\n\n'</w:t>
      </w:r>
      <w:r w:rsidRPr="00643940">
        <w:rPr>
          <w:rFonts w:ascii="Courier" w:hAnsi="Courier"/>
          <w:sz w:val="20"/>
          <w:lang w:val="en-US"/>
        </w:rPr>
        <w:t>, cstr(4), cstr(5), cstr(6));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Parameters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SIMULATION MODUS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Empty book (On/Off) -        bkempty:  %u\n'</w:t>
      </w:r>
      <w:r w:rsidRPr="00643940">
        <w:rPr>
          <w:rFonts w:ascii="Courier" w:hAnsi="Courier"/>
          <w:sz w:val="20"/>
          <w:lang w:val="en-US"/>
        </w:rPr>
        <w:t>,     SP.bkempty);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Entry refresh (On/Off) -     entrefresh:  %u\n'</w:t>
      </w:r>
      <w:r w:rsidRPr="00643940">
        <w:rPr>
          <w:rFonts w:ascii="Courier" w:hAnsi="Courier"/>
          <w:sz w:val="20"/>
          <w:lang w:val="en-US"/>
        </w:rPr>
        <w:t>,     SP.entrefresh);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Entry erasure when aged (On/Off) -         entage:  %u\n'</w:t>
      </w:r>
      <w:r w:rsidRPr="00643940">
        <w:rPr>
          <w:rFonts w:ascii="Courier" w:hAnsi="Courier"/>
          <w:sz w:val="20"/>
          <w:lang w:val="en-US"/>
        </w:rPr>
        <w:t>,     SP.entage);</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fprintf(file, </w:t>
      </w:r>
      <w:r w:rsidRPr="00643940">
        <w:rPr>
          <w:rFonts w:ascii="Courier" w:hAnsi="Courier"/>
          <w:color w:val="A020F0"/>
          <w:sz w:val="20"/>
          <w:lang w:val="en-US"/>
        </w:rPr>
        <w:t>'               Multiple shares (On/Off) -      mulshares:  %u\n'</w:t>
      </w:r>
      <w:r w:rsidRPr="00643940">
        <w:rPr>
          <w:rFonts w:ascii="Courier" w:hAnsi="Courier"/>
          <w:sz w:val="20"/>
          <w:lang w:val="en-US"/>
        </w:rPr>
        <w:t>,     SP.mulshares);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Volatility feedback (On/Off) -        volfeed:  %u\n'</w:t>
      </w:r>
      <w:r w:rsidRPr="00643940">
        <w:rPr>
          <w:rFonts w:ascii="Courier" w:hAnsi="Courier"/>
          <w:sz w:val="20"/>
          <w:lang w:val="en-US"/>
        </w:rPr>
        <w:t>,     SP.volfeed);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Price regulation (On/Off) -       regulate:  %u\n'</w:t>
      </w:r>
      <w:r w:rsidRPr="00643940">
        <w:rPr>
          <w:rFonts w:ascii="Courier" w:hAnsi="Courier"/>
          <w:sz w:val="20"/>
          <w:lang w:val="en-US"/>
        </w:rPr>
        <w:t>,     SP.regulate);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Financial bubble (On/Off) -          devon:  %u\n\n\n'</w:t>
      </w:r>
      <w:r w:rsidRPr="00643940">
        <w:rPr>
          <w:rFonts w:ascii="Courier" w:hAnsi="Courier"/>
          <w:sz w:val="20"/>
          <w:lang w:val="en-US"/>
        </w:rPr>
        <w:t>, SP.devon);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STANDARD PARAMETERS (used in all of the modi)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Number of traders -           tnum:  %u\n'</w:t>
      </w:r>
      <w:r w:rsidRPr="00643940">
        <w:rPr>
          <w:rFonts w:ascii="Courier" w:hAnsi="Courier"/>
          <w:sz w:val="20"/>
          <w:lang w:val="en-US"/>
        </w:rPr>
        <w:t>,     SP.tnum);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Amount of shares -      totShares:  %u\n'</w:t>
      </w:r>
      <w:r w:rsidRPr="00643940">
        <w:rPr>
          <w:rFonts w:ascii="Courier" w:hAnsi="Courier"/>
          <w:sz w:val="20"/>
          <w:lang w:val="en-US"/>
        </w:rPr>
        <w:t>,     SP.totShares);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Starting price -             p0:  %.2f\n\n'</w:t>
      </w:r>
      <w:r w:rsidRPr="00643940">
        <w:rPr>
          <w:rFonts w:ascii="Courier" w:hAnsi="Courier"/>
          <w:sz w:val="20"/>
          <w:lang w:val="en-US"/>
        </w:rPr>
        <w:t>, SP.p0);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Mean of normal distribution -             mu:  %.4f\n'</w:t>
      </w:r>
      <w:r w:rsidRPr="00643940">
        <w:rPr>
          <w:rFonts w:ascii="Courier" w:hAnsi="Courier"/>
          <w:sz w:val="20"/>
          <w:lang w:val="en-US"/>
        </w:rPr>
        <w:t>,   SP.mu);</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Initial std. deviation of normal dist. -          sigma:  %.4f\n'</w:t>
      </w:r>
      <w:r w:rsidRPr="00643940">
        <w:rPr>
          <w:rFonts w:ascii="Courier" w:hAnsi="Courier"/>
          <w:sz w:val="20"/>
          <w:lang w:val="en-US"/>
        </w:rPr>
        <w:t>,   SSM.sigma);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Parameter of exponential distribution -         lambda:  %.4f\n\n'</w:t>
      </w:r>
      <w:r w:rsidRPr="00643940">
        <w:rPr>
          <w:rFonts w:ascii="Courier" w:hAnsi="Courier"/>
          <w:sz w:val="20"/>
          <w:lang w:val="en-US"/>
        </w:rPr>
        <w:t>, SP.lambda);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Total days -              M:  %u\n'</w:t>
      </w:r>
      <w:r w:rsidRPr="00643940">
        <w:rPr>
          <w:rFonts w:ascii="Courier" w:hAnsi="Courier"/>
          <w:sz w:val="20"/>
          <w:lang w:val="en-US"/>
        </w:rPr>
        <w:t>,     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Total time in seconds -              T:  %u\n\n'</w:t>
      </w:r>
      <w:r w:rsidRPr="00643940">
        <w:rPr>
          <w:rFonts w:ascii="Courier" w:hAnsi="Courier"/>
          <w:sz w:val="20"/>
          <w:lang w:val="en-US"/>
        </w:rPr>
        <w:t>,   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Last tick iteration window -             dt:  %.2f\n\n\n'</w:t>
      </w:r>
      <w:r w:rsidRPr="00643940">
        <w:rPr>
          <w:rFonts w:ascii="Courier" w:hAnsi="Courier"/>
          <w:sz w:val="20"/>
          <w:lang w:val="en-US"/>
        </w:rPr>
        <w:t>, SP.dt);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VOLATILITY FEEDBACK PARAMETERS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Sigma constant factor -              k:  %.2f\n'</w:t>
      </w:r>
      <w:r w:rsidRPr="00643940">
        <w:rPr>
          <w:rFonts w:ascii="Courier" w:hAnsi="Courier"/>
          <w:sz w:val="20"/>
          <w:lang w:val="en-US"/>
        </w:rPr>
        <w:t>,   SP.k);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Buyer - Seller correlation -         korrbs:  %.2f\n'</w:t>
      </w:r>
      <w:r w:rsidRPr="00643940">
        <w:rPr>
          <w:rFonts w:ascii="Courier" w:hAnsi="Courier"/>
          <w:sz w:val="20"/>
          <w:lang w:val="en-US"/>
        </w:rPr>
        <w:t>,   SP.korrbs);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Old - New sigma correlation -          korrk:  %.6f\n'</w:t>
      </w:r>
      <w:r w:rsidRPr="00643940">
        <w:rPr>
          <w:rFonts w:ascii="Courier" w:hAnsi="Courier"/>
          <w:sz w:val="20"/>
          <w:lang w:val="en-US"/>
        </w:rPr>
        <w:t>,   SP.korrk);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Maximum age of entry -             a0:  %.2f\n\n\n'</w:t>
      </w:r>
      <w:r w:rsidRPr="00643940">
        <w:rPr>
          <w:rFonts w:ascii="Courier" w:hAnsi="Courier"/>
          <w:sz w:val="20"/>
          <w:lang w:val="en-US"/>
        </w:rPr>
        <w:t>, SP.a0);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PRICE REGULATION PARAMETERS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Growth -         growth:  %.2f\n'</w:t>
      </w:r>
      <w:r w:rsidRPr="00643940">
        <w:rPr>
          <w:rFonts w:ascii="Courier" w:hAnsi="Courier"/>
          <w:sz w:val="20"/>
          <w:lang w:val="en-US"/>
        </w:rPr>
        <w:t>,   SP.growth);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Price floor -             pF:  %.2f\n'</w:t>
      </w:r>
      <w:r w:rsidRPr="00643940">
        <w:rPr>
          <w:rFonts w:ascii="Courier" w:hAnsi="Courier"/>
          <w:sz w:val="20"/>
          <w:lang w:val="en-US"/>
        </w:rPr>
        <w:t>,   SP.pF);</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Price ceiling -             pC:  %.2f\n\n\n'</w:t>
      </w:r>
      <w:r w:rsidRPr="00643940">
        <w:rPr>
          <w:rFonts w:ascii="Courier" w:hAnsi="Courier"/>
          <w:sz w:val="20"/>
          <w:lang w:val="en-US"/>
        </w:rPr>
        <w:t>, SP.pC);</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FINANCIAL BUBBLE PARAMETERS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Stability mean of norm. dist. -            mu3:  %.2f\n'</w:t>
      </w:r>
      <w:r w:rsidRPr="00643940">
        <w:rPr>
          <w:rFonts w:ascii="Courier" w:hAnsi="Courier"/>
          <w:sz w:val="20"/>
          <w:lang w:val="en-US"/>
        </w:rPr>
        <w:t>,   SP.mu3);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Bubble starting day -             t1:  %u\n'</w:t>
      </w:r>
      <w:r w:rsidRPr="00643940">
        <w:rPr>
          <w:rFonts w:ascii="Courier" w:hAnsi="Courier"/>
          <w:sz w:val="20"/>
          <w:lang w:val="en-US"/>
        </w:rPr>
        <w:t>,     SP.t1);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Increase mean of norm. dist. -            mu1:  %.2f\n'</w:t>
      </w:r>
      <w:r w:rsidRPr="00643940">
        <w:rPr>
          <w:rFonts w:ascii="Courier" w:hAnsi="Courier"/>
          <w:sz w:val="20"/>
          <w:lang w:val="en-US"/>
        </w:rPr>
        <w:t>,   SP.mu1);</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fprintf(file, </w:t>
      </w:r>
      <w:r w:rsidRPr="00643940">
        <w:rPr>
          <w:rFonts w:ascii="Courier" w:hAnsi="Courier"/>
          <w:color w:val="A020F0"/>
          <w:sz w:val="20"/>
          <w:lang w:val="en-US"/>
        </w:rPr>
        <w:t>'                    Day of bubble burst -             t2:  %u\n'</w:t>
      </w:r>
      <w:r w:rsidRPr="00643940">
        <w:rPr>
          <w:rFonts w:ascii="Courier" w:hAnsi="Courier"/>
          <w:sz w:val="20"/>
          <w:lang w:val="en-US"/>
        </w:rPr>
        <w:t>,     SP.t2);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Decrease mean of norm. dist. -            mu2:  %.2f\n'</w:t>
      </w:r>
      <w:r w:rsidRPr="00643940">
        <w:rPr>
          <w:rFonts w:ascii="Courier" w:hAnsi="Courier"/>
          <w:sz w:val="20"/>
          <w:lang w:val="en-US"/>
        </w:rPr>
        <w:t>,   SP.mu2);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Day of stability after burst -             t3:  %u\n\n\n'</w:t>
      </w:r>
      <w:r w:rsidRPr="00643940">
        <w:rPr>
          <w:rFonts w:ascii="Courier" w:hAnsi="Courier"/>
          <w:sz w:val="20"/>
          <w:lang w:val="en-US"/>
        </w:rPr>
        <w:t>, SP.t3);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fclose(file);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 </w:t>
      </w:r>
      <w:r w:rsidRPr="00643940">
        <w:rPr>
          <w:rFonts w:ascii="Courier" w:hAnsi="Courier"/>
          <w:color w:val="A020F0"/>
          <w:sz w:val="20"/>
          <w:lang w:val="en-US"/>
        </w:rPr>
        <w:t>'Input/'</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lang w:val="fr-CH"/>
        </w:rPr>
      </w:pPr>
      <w:r w:rsidRPr="00082087">
        <w:rPr>
          <w:i/>
          <w:color w:val="FF0000"/>
          <w:sz w:val="26"/>
          <w:u w:val="single"/>
          <w:lang w:val="fr-CH"/>
        </w:rPr>
        <w:t>code/Plot</w:t>
      </w:r>
    </w:p>
    <w:p w:rsidR="00082087" w:rsidRP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lang w:val="fr-CH"/>
        </w:rPr>
      </w:pPr>
    </w:p>
    <w:p w:rsidR="00082087" w:rsidRP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fr-CH"/>
        </w:rPr>
      </w:pPr>
      <w:r w:rsidRPr="00082087">
        <w:rPr>
          <w:i/>
          <w:color w:val="004080"/>
          <w:lang w:val="fr-CH"/>
        </w:rPr>
        <w:t>- code/Plot/comparePlot.m</w:t>
      </w:r>
    </w:p>
    <w:p w:rsidR="00082087" w:rsidRP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fr-CH"/>
        </w:rPr>
      </w:pPr>
    </w:p>
    <w:p w:rsidR="00082087" w:rsidRPr="00082087" w:rsidRDefault="00082087" w:rsidP="00082087">
      <w:pPr>
        <w:pStyle w:val="Formatlibre"/>
        <w:rPr>
          <w:rFonts w:ascii="Courier" w:hAnsi="Courier"/>
          <w:lang w:val="fr-CH"/>
        </w:rPr>
      </w:pPr>
      <w:r w:rsidRPr="00082087">
        <w:rPr>
          <w:rFonts w:ascii="Courier" w:hAnsi="Courier"/>
          <w:color w:val="228B22"/>
          <w:sz w:val="20"/>
          <w:lang w:val="fr-CH"/>
        </w:rPr>
        <w:t>%©2012 ETH Zürich</w:t>
      </w:r>
    </w:p>
    <w:p w:rsidR="00082087" w:rsidRPr="00082087" w:rsidRDefault="00082087" w:rsidP="00082087">
      <w:pPr>
        <w:pStyle w:val="Formatlibre"/>
        <w:rPr>
          <w:rFonts w:ascii="Courier" w:hAnsi="Courier"/>
          <w:lang w:val="fr-CH"/>
        </w:rPr>
      </w:pPr>
      <w:r w:rsidRPr="00082087">
        <w:rPr>
          <w:rFonts w:ascii="Courier" w:hAnsi="Courier"/>
          <w:color w:val="228B22"/>
          <w:sz w:val="20"/>
          <w:lang w:val="fr-CH"/>
        </w:rPr>
        <w:t>%Bambolei</w:t>
      </w:r>
    </w:p>
    <w:p w:rsidR="00082087" w:rsidRPr="00082087" w:rsidRDefault="00082087" w:rsidP="00082087">
      <w:pPr>
        <w:pStyle w:val="Formatlibre"/>
        <w:rPr>
          <w:rFonts w:ascii="Courier" w:hAnsi="Courier"/>
          <w:lang w:val="fr-CH"/>
        </w:rPr>
      </w:pPr>
      <w:r w:rsidRPr="00082087">
        <w:rPr>
          <w:rFonts w:ascii="Courier" w:hAnsi="Courier"/>
          <w:color w:val="228B22"/>
          <w:sz w:val="20"/>
          <w:lang w:val="fr-CH"/>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 = comparePlot( SSM, SP, SPL, fig9 )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%COMPAREPLOT Plots the log returns, the price and the sigma versus time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Used for result comparison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set( 0, </w:t>
      </w:r>
      <w:r w:rsidRPr="00643940">
        <w:rPr>
          <w:rFonts w:ascii="Courier" w:hAnsi="Courier"/>
          <w:color w:val="A020F0"/>
          <w:sz w:val="20"/>
          <w:lang w:val="en-US"/>
        </w:rPr>
        <w:t>'CurrentFigure'</w:t>
      </w:r>
      <w:r w:rsidRPr="00643940">
        <w:rPr>
          <w:rFonts w:ascii="Courier" w:hAnsi="Courier"/>
          <w:sz w:val="20"/>
          <w:lang w:val="en-US"/>
        </w:rPr>
        <w:t>, fig9 );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Log returns 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subplot(2,2,1);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xmax = SP.M * 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 = SP.dt:SP.dt:SP.dt*SSM.retsize;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 T, SSM.ret(1:1:SSM.retsize,2));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xmax]);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ylim([SPL.retymin SPL.retymax]);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'percent'</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'Log-returns'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j = 1:1:SP.M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SPL.retymin SPL.retymax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off</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Sigma 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subplot(2,2,2);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SP.volfeed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plot([ones(SP.M*SP.T,1),SSM.sigma * ones(SP.M*SP.T,1)]);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SP.M*SP.T]);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j = 1:1:SP.M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[ 0.0 0.2 ],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plot([ones(SSM.se,1),SSM.sige(1:SSM.se,1)]);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SSM.se]);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(trading occurence)'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ylim([0.0 0.2]);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'Sigma'</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'sigma'</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Transaction price plot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SPL.ymin, SPL.ymax ] = dynamicLimity( SSM.pmax, SSM.pmin, SPL.ymin, SPL.ymax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xmax = SP.M * 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Transaction price subplot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subplot(2,2,[3 4]);</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hold </w:t>
      </w:r>
      <w:r w:rsidRPr="00643940">
        <w:rPr>
          <w:rFonts w:ascii="Courier" w:hAnsi="Courier"/>
          <w:color w:val="A020F0"/>
          <w:sz w:val="20"/>
          <w:lang w:val="en-US"/>
        </w:rPr>
        <w:t>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Ap3 = [ 0; SSM.avgtprice( 1:1:int32(SSM.savtp), 2 )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Bp3 = [ SP.p0; SSM.avgtprice( 1:1:int32(SSM.savtp), 1 )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 Ap3, Bp3, </w:t>
      </w:r>
      <w:r w:rsidRPr="00643940">
        <w:rPr>
          <w:rFonts w:ascii="Courier" w:hAnsi="Courier"/>
          <w:color w:val="A020F0"/>
          <w:sz w:val="20"/>
          <w:lang w:val="en-US"/>
        </w:rPr>
        <w:t>'r'</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off</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xmax]);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ylim([SPL.ymin SPL.ymax]);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'transaction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'Transaction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Vertical day line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j = 1:1:SP.M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subplot( 2, 2, [3 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SPL.ymin SPL.ymax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numPr>
          <w:ilvl w:val="0"/>
          <w:numId w:val="1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ind w:hanging="147"/>
        <w:rPr>
          <w:i/>
          <w:color w:val="004080"/>
        </w:rPr>
      </w:pPr>
      <w:r>
        <w:rPr>
          <w:i/>
          <w:color w:val="004080"/>
        </w:rPr>
        <w:t>code/Plot/dynamicLimity.m</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Formatlibre"/>
        <w:rPr>
          <w:rFonts w:ascii="Courier" w:hAnsi="Courier"/>
        </w:rPr>
      </w:pPr>
      <w:r>
        <w:rPr>
          <w:rFonts w:ascii="Courier" w:hAnsi="Courier"/>
          <w:color w:val="228B22"/>
          <w:sz w:val="20"/>
        </w:rPr>
        <w:t>%©2012 ETH Zürich</w:t>
      </w:r>
    </w:p>
    <w:p w:rsidR="00082087" w:rsidRDefault="00082087" w:rsidP="00082087">
      <w:pPr>
        <w:pStyle w:val="Formatlibre"/>
        <w:rPr>
          <w:rFonts w:ascii="Courier" w:hAnsi="Courier"/>
        </w:rPr>
      </w:pPr>
      <w:r>
        <w:rPr>
          <w:rFonts w:ascii="Courier" w:hAnsi="Courier"/>
          <w:color w:val="228B22"/>
          <w:sz w:val="20"/>
        </w:rPr>
        <w:t>%Bambolei</w:t>
      </w:r>
    </w:p>
    <w:p w:rsidR="00082087" w:rsidRDefault="00082087" w:rsidP="00082087">
      <w:pPr>
        <w:pStyle w:val="Formatlibre"/>
        <w:rPr>
          <w:rFonts w:ascii="Courier" w:hAnsi="Courier"/>
        </w:rPr>
      </w:pPr>
      <w:r>
        <w:rPr>
          <w:rFonts w:ascii="Courier" w:hAnsi="Courier"/>
          <w:color w:val="228B22"/>
          <w:sz w:val="20"/>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ymin, ymax ] = dynamicLimity( pmax, pmin, ymin, ymax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%DYNAMICLIMITY computes the limit of the price graph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The limits adapt itself to the min &amp; max price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margin = 20;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max1 = pmax + margin;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min1 = pmin - margin;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max1 &gt; ymax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ymax = max1;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min1 &lt; ymin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ymin = min1;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 xml:space="preserve"> </w:t>
      </w:r>
    </w:p>
    <w:p w:rsidR="00082087" w:rsidRPr="00643940" w:rsidRDefault="00082087" w:rsidP="00082087">
      <w:pPr>
        <w:pStyle w:val="Formatlibre"/>
        <w:rPr>
          <w:rFonts w:ascii="Courier" w:hAnsi="Courier"/>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code/Plot/graphics.m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Graphics setup section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Computes figure size depending on screen size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close </w:t>
      </w:r>
      <w:r w:rsidRPr="00643940">
        <w:rPr>
          <w:rFonts w:ascii="Courier" w:hAnsi="Courier"/>
          <w:color w:val="A020F0"/>
          <w:sz w:val="20"/>
          <w:lang w:val="en-US"/>
        </w:rPr>
        <w:t>all</w:t>
      </w:r>
      <w:r w:rsidRPr="00643940">
        <w:rPr>
          <w:rFonts w:ascii="Courier" w:hAnsi="Courier"/>
          <w:sz w:val="20"/>
          <w:lang w:val="en-US"/>
        </w:rPr>
        <w:t xml:space="preserve">;                                                                  </w:t>
      </w:r>
      <w:r w:rsidRPr="00643940">
        <w:rPr>
          <w:rFonts w:ascii="Courier" w:hAnsi="Courier"/>
          <w:color w:val="228B22"/>
          <w:sz w:val="20"/>
          <w:lang w:val="en-US"/>
        </w:rPr>
        <w:t>% close opened figures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set(gcf,</w:t>
      </w:r>
      <w:r w:rsidRPr="00643940">
        <w:rPr>
          <w:rFonts w:ascii="Courier" w:hAnsi="Courier"/>
          <w:color w:val="A020F0"/>
          <w:sz w:val="20"/>
          <w:lang w:val="en-US"/>
        </w:rPr>
        <w:t>'doublebuffer'</w:t>
      </w:r>
      <w:r w:rsidRPr="00643940">
        <w:rPr>
          <w:rFonts w:ascii="Courier" w:hAnsi="Courier"/>
          <w:sz w:val="20"/>
          <w:lang w:val="en-US"/>
        </w:rPr>
        <w:t xml:space="preserve">, </w:t>
      </w:r>
      <w:r w:rsidRPr="00643940">
        <w:rPr>
          <w:rFonts w:ascii="Courier" w:hAnsi="Courier"/>
          <w:color w:val="A020F0"/>
          <w:sz w:val="20"/>
          <w:lang w:val="en-US"/>
        </w:rPr>
        <w:t>'on'</w:t>
      </w:r>
      <w:r w:rsidRPr="00643940">
        <w:rPr>
          <w:rFonts w:ascii="Courier" w:hAnsi="Courier"/>
          <w:sz w:val="20"/>
          <w:lang w:val="en-US"/>
        </w:rPr>
        <w:t xml:space="preserve">);                                              </w:t>
      </w:r>
      <w:r w:rsidRPr="00643940">
        <w:rPr>
          <w:rFonts w:ascii="Courier" w:hAnsi="Courier"/>
          <w:color w:val="228B22"/>
          <w:sz w:val="20"/>
          <w:lang w:val="en-US"/>
        </w:rPr>
        <w:t>% remove flicker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scrsize = get( 0, </w:t>
      </w:r>
      <w:r w:rsidRPr="00643940">
        <w:rPr>
          <w:rFonts w:ascii="Courier" w:hAnsi="Courier"/>
          <w:color w:val="A020F0"/>
          <w:sz w:val="20"/>
          <w:lang w:val="en-US"/>
        </w:rPr>
        <w:t>'ScreenSize'</w:t>
      </w:r>
      <w:r w:rsidRPr="00643940">
        <w:rPr>
          <w:rFonts w:ascii="Courier" w:hAnsi="Courier"/>
          <w:sz w:val="20"/>
          <w:lang w:val="en-US"/>
        </w:rPr>
        <w:t xml:space="preserve"> );                                           </w:t>
      </w:r>
      <w:r w:rsidRPr="00643940">
        <w:rPr>
          <w:rFonts w:ascii="Courier" w:hAnsi="Courier"/>
          <w:color w:val="228B22"/>
          <w:sz w:val="20"/>
          <w:lang w:val="en-US"/>
        </w:rPr>
        <w:t>% get screen dimensions (main, secondary screen)</w:t>
      </w:r>
    </w:p>
    <w:p w:rsidR="00082087" w:rsidRPr="00643940" w:rsidRDefault="00082087" w:rsidP="00082087">
      <w:pPr>
        <w:pStyle w:val="Formatlibre"/>
        <w:rPr>
          <w:rFonts w:ascii="Courier" w:hAnsi="Courier"/>
          <w:lang w:val="en-US"/>
        </w:rPr>
      </w:pPr>
      <w:r w:rsidRPr="00643940">
        <w:rPr>
          <w:rFonts w:ascii="Courier" w:hAnsi="Courier"/>
          <w:sz w:val="20"/>
          <w:lang w:val="en-US"/>
        </w:rPr>
        <w:t>wd = scrsize( 3 );</w:t>
      </w:r>
    </w:p>
    <w:p w:rsidR="00082087" w:rsidRPr="00643940" w:rsidRDefault="00082087" w:rsidP="00082087">
      <w:pPr>
        <w:pStyle w:val="Formatlibre"/>
        <w:rPr>
          <w:rFonts w:ascii="Courier" w:hAnsi="Courier"/>
          <w:lang w:val="en-US"/>
        </w:rPr>
      </w:pPr>
      <w:r w:rsidRPr="00643940">
        <w:rPr>
          <w:rFonts w:ascii="Courier" w:hAnsi="Courier"/>
          <w:sz w:val="20"/>
          <w:lang w:val="en-US"/>
        </w:rPr>
        <w:t>hg = scrsize( 4 );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scrratio = hg / wd;                                                         </w:t>
      </w:r>
      <w:r w:rsidRPr="00643940">
        <w:rPr>
          <w:rFonts w:ascii="Courier" w:hAnsi="Courier"/>
          <w:color w:val="228B22"/>
          <w:sz w:val="20"/>
          <w:lang w:val="en-US"/>
        </w:rPr>
        <w:t>% compute ratio; 4/3, 16/10, etc.</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fig1wd = wd * 0.75;                                                         </w:t>
      </w:r>
      <w:r w:rsidRPr="00643940">
        <w:rPr>
          <w:rFonts w:ascii="Courier" w:hAnsi="Courier"/>
          <w:color w:val="228B22"/>
          <w:sz w:val="20"/>
          <w:lang w:val="en-US"/>
        </w:rPr>
        <w:t>% fig1 75% of the screen</w:t>
      </w:r>
    </w:p>
    <w:p w:rsidR="00082087" w:rsidRPr="00643940" w:rsidRDefault="00082087" w:rsidP="00082087">
      <w:pPr>
        <w:pStyle w:val="Formatlibre"/>
        <w:rPr>
          <w:rFonts w:ascii="Courier" w:hAnsi="Courier"/>
          <w:lang w:val="en-US"/>
        </w:rPr>
      </w:pPr>
      <w:r w:rsidRPr="00643940">
        <w:rPr>
          <w:rFonts w:ascii="Courier" w:hAnsi="Courier"/>
          <w:sz w:val="20"/>
          <w:lang w:val="en-US"/>
        </w:rPr>
        <w:t>fig1hg = fig1wd * scrratio;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fig1 = figure( 1 );                                                         </w:t>
      </w:r>
      <w:r w:rsidRPr="00643940">
        <w:rPr>
          <w:rFonts w:ascii="Courier" w:hAnsi="Courier"/>
          <w:color w:val="228B22"/>
          <w:sz w:val="20"/>
          <w:lang w:val="en-US"/>
        </w:rPr>
        <w:t>% select figure for 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set( fig1, </w:t>
      </w:r>
      <w:r w:rsidRPr="00643940">
        <w:rPr>
          <w:rFonts w:ascii="Courier" w:hAnsi="Courier"/>
          <w:color w:val="A020F0"/>
          <w:sz w:val="20"/>
          <w:lang w:val="en-US"/>
        </w:rPr>
        <w:t>'OuterPosition'</w:t>
      </w:r>
      <w:r w:rsidRPr="00643940">
        <w:rPr>
          <w:rFonts w:ascii="Courier" w:hAnsi="Courier"/>
          <w:sz w:val="20"/>
          <w:lang w:val="en-US"/>
        </w:rPr>
        <w:t xml:space="preserve">, [ 0, hg, fig1wd, fig1hg ] );                    </w:t>
      </w:r>
      <w:r w:rsidRPr="00643940">
        <w:rPr>
          <w:rFonts w:ascii="Courier" w:hAnsi="Courier"/>
          <w:color w:val="228B22"/>
          <w:sz w:val="20"/>
          <w:lang w:val="en-US"/>
        </w:rPr>
        <w:t>% position &amp; size of the figure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fig2wd = wd * 0.25;                                                         </w:t>
      </w:r>
      <w:r w:rsidRPr="00643940">
        <w:rPr>
          <w:rFonts w:ascii="Courier" w:hAnsi="Courier"/>
          <w:color w:val="228B22"/>
          <w:sz w:val="20"/>
          <w:lang w:val="en-US"/>
        </w:rPr>
        <w:t>% fig2 25% of the screen</w:t>
      </w:r>
    </w:p>
    <w:p w:rsidR="00082087" w:rsidRPr="00643940" w:rsidRDefault="00082087" w:rsidP="00082087">
      <w:pPr>
        <w:pStyle w:val="Formatlibre"/>
        <w:rPr>
          <w:rFonts w:ascii="Courier" w:hAnsi="Courier"/>
          <w:lang w:val="en-US"/>
        </w:rPr>
      </w:pPr>
      <w:r w:rsidRPr="00643940">
        <w:rPr>
          <w:rFonts w:ascii="Courier" w:hAnsi="Courier"/>
          <w:sz w:val="20"/>
          <w:lang w:val="en-US"/>
        </w:rPr>
        <w:t>fig2hg = fig2wd * scrratio;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fig2 = figure( 2 );                                                         </w:t>
      </w:r>
      <w:r w:rsidRPr="00643940">
        <w:rPr>
          <w:rFonts w:ascii="Courier" w:hAnsi="Courier"/>
          <w:color w:val="228B22"/>
          <w:sz w:val="20"/>
          <w:lang w:val="en-US"/>
        </w:rPr>
        <w:t>% position &amp; size of the figure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set( fig2, </w:t>
      </w:r>
      <w:r w:rsidRPr="00643940">
        <w:rPr>
          <w:rFonts w:ascii="Courier" w:hAnsi="Courier"/>
          <w:color w:val="A020F0"/>
          <w:sz w:val="20"/>
          <w:lang w:val="en-US"/>
        </w:rPr>
        <w:t>'OuterPosition'</w:t>
      </w:r>
      <w:r w:rsidRPr="00643940">
        <w:rPr>
          <w:rFonts w:ascii="Courier" w:hAnsi="Courier"/>
          <w:sz w:val="20"/>
          <w:lang w:val="en-US"/>
        </w:rPr>
        <w:t>, [ fig1wd, hg, fig2wd, fig2hg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fig3wd = wd * 0.25;</w:t>
      </w:r>
    </w:p>
    <w:p w:rsidR="00082087" w:rsidRPr="00643940" w:rsidRDefault="00082087" w:rsidP="00082087">
      <w:pPr>
        <w:pStyle w:val="Formatlibre"/>
        <w:rPr>
          <w:rFonts w:ascii="Courier" w:hAnsi="Courier"/>
          <w:lang w:val="en-US"/>
        </w:rPr>
      </w:pPr>
      <w:r w:rsidRPr="00643940">
        <w:rPr>
          <w:rFonts w:ascii="Courier" w:hAnsi="Courier"/>
          <w:sz w:val="20"/>
          <w:lang w:val="en-US"/>
        </w:rPr>
        <w:t>fig3hg = fig3wd * scrratio;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fig3 = figure( 3 );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set( fig3, </w:t>
      </w:r>
      <w:r w:rsidRPr="00643940">
        <w:rPr>
          <w:rFonts w:ascii="Courier" w:hAnsi="Courier"/>
          <w:color w:val="A020F0"/>
          <w:sz w:val="20"/>
          <w:lang w:val="en-US"/>
        </w:rPr>
        <w:t>'OuterPosition'</w:t>
      </w:r>
      <w:r w:rsidRPr="00643940">
        <w:rPr>
          <w:rFonts w:ascii="Courier" w:hAnsi="Courier"/>
          <w:sz w:val="20"/>
          <w:lang w:val="en-US"/>
        </w:rPr>
        <w:t>, [ 0.75/2 * wd, hg, fig3wd, fig3hg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fig4 = figure( 4 );</w:t>
      </w:r>
    </w:p>
    <w:p w:rsidR="00082087" w:rsidRPr="00643940" w:rsidRDefault="00082087" w:rsidP="00082087">
      <w:pPr>
        <w:pStyle w:val="Formatlibre"/>
        <w:rPr>
          <w:rFonts w:ascii="Courier" w:hAnsi="Courier"/>
          <w:lang w:val="en-US"/>
        </w:rPr>
      </w:pPr>
      <w:r w:rsidRPr="00643940">
        <w:rPr>
          <w:rFonts w:ascii="Courier" w:hAnsi="Courier"/>
          <w:sz w:val="20"/>
          <w:lang w:val="en-US"/>
        </w:rPr>
        <w:t>fig5 = figure( 5 );</w:t>
      </w:r>
    </w:p>
    <w:p w:rsidR="00082087" w:rsidRPr="00643940" w:rsidRDefault="00082087" w:rsidP="00082087">
      <w:pPr>
        <w:pStyle w:val="Formatlibre"/>
        <w:rPr>
          <w:rFonts w:ascii="Courier" w:hAnsi="Courier"/>
          <w:lang w:val="en-US"/>
        </w:rPr>
      </w:pPr>
      <w:r w:rsidRPr="00643940">
        <w:rPr>
          <w:rFonts w:ascii="Courier" w:hAnsi="Courier"/>
          <w:sz w:val="20"/>
          <w:lang w:val="en-US"/>
        </w:rPr>
        <w:t>fig6 = figure( 6 );</w:t>
      </w:r>
    </w:p>
    <w:p w:rsidR="00082087" w:rsidRPr="00643940" w:rsidRDefault="00082087" w:rsidP="00082087">
      <w:pPr>
        <w:pStyle w:val="Formatlibre"/>
        <w:rPr>
          <w:rFonts w:ascii="Courier" w:hAnsi="Courier"/>
          <w:lang w:val="en-US"/>
        </w:rPr>
      </w:pPr>
      <w:r w:rsidRPr="00643940">
        <w:rPr>
          <w:rFonts w:ascii="Courier" w:hAnsi="Courier"/>
          <w:sz w:val="20"/>
          <w:lang w:val="en-US"/>
        </w:rPr>
        <w:t>fig7 = figure( 7 );</w:t>
      </w:r>
    </w:p>
    <w:p w:rsidR="00082087" w:rsidRPr="00643940" w:rsidRDefault="00082087" w:rsidP="00082087">
      <w:pPr>
        <w:pStyle w:val="Formatlibre"/>
        <w:rPr>
          <w:rFonts w:ascii="Courier" w:hAnsi="Courier"/>
          <w:lang w:val="en-US"/>
        </w:rPr>
      </w:pPr>
      <w:r w:rsidRPr="00643940">
        <w:rPr>
          <w:rFonts w:ascii="Courier" w:hAnsi="Courier"/>
          <w:sz w:val="20"/>
          <w:lang w:val="en-US"/>
        </w:rPr>
        <w:t>fig8 = figure( 8 );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fig9 = figure( 9 );                                                         </w:t>
      </w:r>
      <w:r w:rsidRPr="00643940">
        <w:rPr>
          <w:rFonts w:ascii="Courier" w:hAnsi="Courier"/>
          <w:color w:val="228B22"/>
          <w:sz w:val="20"/>
          <w:lang w:val="en-US"/>
        </w:rPr>
        <w:t>% compare 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set( fig9, </w:t>
      </w:r>
      <w:r w:rsidRPr="00643940">
        <w:rPr>
          <w:rFonts w:ascii="Courier" w:hAnsi="Courier"/>
          <w:color w:val="A020F0"/>
          <w:sz w:val="20"/>
          <w:lang w:val="en-US"/>
        </w:rPr>
        <w:t>'OuterPosition'</w:t>
      </w:r>
      <w:r w:rsidRPr="00643940">
        <w:rPr>
          <w:rFonts w:ascii="Courier" w:hAnsi="Courier"/>
          <w:sz w:val="20"/>
          <w:lang w:val="en-US"/>
        </w:rPr>
        <w:t xml:space="preserve">, [ 0, hg, fig1wd, fig1hg ] );                    </w:t>
      </w:r>
      <w:r w:rsidRPr="00643940">
        <w:rPr>
          <w:rFonts w:ascii="Courier" w:hAnsi="Courier"/>
          <w:color w:val="228B22"/>
          <w:sz w:val="20"/>
          <w:lang w:val="en-US"/>
        </w:rPr>
        <w:t>% same size as fig1</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en-US"/>
        </w:rPr>
      </w:pPr>
      <w:r w:rsidRPr="00643940">
        <w:rPr>
          <w:i/>
          <w:color w:val="004080"/>
          <w:lang w:val="en-US"/>
        </w:rPr>
        <w:t>- code/Plot/liveplot.m</w:t>
      </w:r>
      <w:r w:rsidRPr="00643940">
        <w:rPr>
          <w:i/>
          <w:color w:val="004080"/>
          <w:lang w:val="en-US"/>
        </w:rPr>
        <w:cr/>
      </w:r>
      <w:r w:rsidRPr="00643940">
        <w:rPr>
          <w:i/>
          <w:color w:val="004080"/>
          <w:lang w:val="en-US"/>
        </w:rPr>
        <w:cr/>
      </w:r>
      <w:r w:rsidRPr="00643940">
        <w:rPr>
          <w:rFonts w:ascii="Courier" w:hAnsi="Courier"/>
          <w:color w:val="228B22"/>
          <w:sz w:val="20"/>
          <w:lang w:val="en-US"/>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set(gcf,</w:t>
      </w:r>
      <w:r w:rsidRPr="00643940">
        <w:rPr>
          <w:rFonts w:ascii="Courier" w:hAnsi="Courier"/>
          <w:color w:val="A020F0"/>
          <w:sz w:val="20"/>
          <w:lang w:val="en-US"/>
        </w:rPr>
        <w:t>'doublebuffer'</w:t>
      </w:r>
      <w:r w:rsidRPr="00643940">
        <w:rPr>
          <w:rFonts w:ascii="Courier" w:hAnsi="Courier"/>
          <w:sz w:val="20"/>
          <w:lang w:val="en-US"/>
        </w:rPr>
        <w:t xml:space="preserve">, </w:t>
      </w:r>
      <w:r w:rsidRPr="00643940">
        <w:rPr>
          <w:rFonts w:ascii="Courier" w:hAnsi="Courier"/>
          <w:color w:val="A020F0"/>
          <w:sz w:val="20"/>
          <w:lang w:val="en-US"/>
        </w:rPr>
        <w:t>'on'</w:t>
      </w:r>
      <w:r w:rsidRPr="00643940">
        <w:rPr>
          <w:rFonts w:ascii="Courier" w:hAnsi="Courier"/>
          <w:sz w:val="20"/>
          <w:lang w:val="en-US"/>
        </w:rPr>
        <w:t xml:space="preserve">);                                              </w:t>
      </w:r>
      <w:r w:rsidRPr="00643940">
        <w:rPr>
          <w:rFonts w:ascii="Courier" w:hAnsi="Courier"/>
          <w:color w:val="228B22"/>
          <w:sz w:val="20"/>
          <w:lang w:val="en-US"/>
        </w:rPr>
        <w:t>%remove flicker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scrsize = get( 0, </w:t>
      </w:r>
      <w:r w:rsidRPr="00643940">
        <w:rPr>
          <w:rFonts w:ascii="Courier" w:hAnsi="Courier"/>
          <w:color w:val="A020F0"/>
          <w:sz w:val="20"/>
          <w:lang w:val="en-US"/>
        </w:rPr>
        <w:t>'ScreenSize'</w:t>
      </w:r>
      <w:r w:rsidRPr="00643940">
        <w:rPr>
          <w:rFonts w:ascii="Courier" w:hAnsi="Courier"/>
          <w:sz w:val="20"/>
          <w:lang w:val="en-US"/>
        </w:rPr>
        <w:t xml:space="preserve"> );                                           </w:t>
      </w:r>
      <w:r w:rsidRPr="00643940">
        <w:rPr>
          <w:rFonts w:ascii="Courier" w:hAnsi="Courier"/>
          <w:color w:val="228B22"/>
          <w:sz w:val="20"/>
          <w:lang w:val="en-US"/>
        </w:rPr>
        <w:t>%get screen dimensions (main, secondary screen)</w:t>
      </w:r>
    </w:p>
    <w:p w:rsidR="00082087" w:rsidRPr="00643940" w:rsidRDefault="00082087" w:rsidP="00082087">
      <w:pPr>
        <w:pStyle w:val="Formatlibre"/>
        <w:rPr>
          <w:rFonts w:ascii="Courier" w:hAnsi="Courier"/>
          <w:lang w:val="en-US"/>
        </w:rPr>
      </w:pPr>
      <w:r w:rsidRPr="00643940">
        <w:rPr>
          <w:rFonts w:ascii="Courier" w:hAnsi="Courier"/>
          <w:sz w:val="20"/>
          <w:lang w:val="en-US"/>
        </w:rPr>
        <w:t>wd = scrsize( 3 );</w:t>
      </w:r>
    </w:p>
    <w:p w:rsidR="00082087" w:rsidRPr="00643940" w:rsidRDefault="00082087" w:rsidP="00082087">
      <w:pPr>
        <w:pStyle w:val="Formatlibre"/>
        <w:rPr>
          <w:rFonts w:ascii="Courier" w:hAnsi="Courier"/>
          <w:lang w:val="en-US"/>
        </w:rPr>
      </w:pPr>
      <w:r w:rsidRPr="00643940">
        <w:rPr>
          <w:rFonts w:ascii="Courier" w:hAnsi="Courier"/>
          <w:sz w:val="20"/>
          <w:lang w:val="en-US"/>
        </w:rPr>
        <w:t>hg = scrsize( 4 );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scrratio = hg / wd;                                                         </w:t>
      </w:r>
      <w:r w:rsidRPr="00643940">
        <w:rPr>
          <w:rFonts w:ascii="Courier" w:hAnsi="Courier"/>
          <w:color w:val="228B22"/>
          <w:sz w:val="20"/>
          <w:lang w:val="en-US"/>
        </w:rPr>
        <w:t>%compute ratio; 4/3, 16/10, etc.</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fig1wd = wd * 0.75;                                                         </w:t>
      </w:r>
      <w:r w:rsidRPr="00643940">
        <w:rPr>
          <w:rFonts w:ascii="Courier" w:hAnsi="Courier"/>
          <w:color w:val="228B22"/>
          <w:sz w:val="20"/>
          <w:lang w:val="en-US"/>
        </w:rPr>
        <w:t>%fig1 75% of the screen</w:t>
      </w:r>
    </w:p>
    <w:p w:rsidR="00082087" w:rsidRPr="00643940" w:rsidRDefault="00082087" w:rsidP="00082087">
      <w:pPr>
        <w:pStyle w:val="Formatlibre"/>
        <w:rPr>
          <w:rFonts w:ascii="Courier" w:hAnsi="Courier"/>
          <w:lang w:val="en-US"/>
        </w:rPr>
      </w:pPr>
      <w:r w:rsidRPr="00643940">
        <w:rPr>
          <w:rFonts w:ascii="Courier" w:hAnsi="Courier"/>
          <w:sz w:val="20"/>
          <w:lang w:val="en-US"/>
        </w:rPr>
        <w:t>fig1hg = fig1wd * scrratio;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fig1 = figure( 1 );                                                         </w:t>
      </w:r>
      <w:r w:rsidRPr="00643940">
        <w:rPr>
          <w:rFonts w:ascii="Courier" w:hAnsi="Courier"/>
          <w:color w:val="228B22"/>
          <w:sz w:val="20"/>
          <w:lang w:val="en-US"/>
        </w:rPr>
        <w:t>%select figure for 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set( fig1, </w:t>
      </w:r>
      <w:r w:rsidRPr="00643940">
        <w:rPr>
          <w:rFonts w:ascii="Courier" w:hAnsi="Courier"/>
          <w:color w:val="A020F0"/>
          <w:sz w:val="20"/>
          <w:lang w:val="en-US"/>
        </w:rPr>
        <w:t>'OuterPosition'</w:t>
      </w:r>
      <w:r w:rsidRPr="00643940">
        <w:rPr>
          <w:rFonts w:ascii="Courier" w:hAnsi="Courier"/>
          <w:sz w:val="20"/>
          <w:lang w:val="en-US"/>
        </w:rPr>
        <w:t xml:space="preserve">, [ 0, hg, fig1wd, fig1hg ] );                    </w:t>
      </w:r>
      <w:r w:rsidRPr="00643940">
        <w:rPr>
          <w:rFonts w:ascii="Courier" w:hAnsi="Courier"/>
          <w:color w:val="228B22"/>
          <w:sz w:val="20"/>
          <w:lang w:val="en-US"/>
        </w:rPr>
        <w:t>%position &amp; size of the figure</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rPr>
      </w:pPr>
      <w:r>
        <w:rPr>
          <w:i/>
          <w:color w:val="004080"/>
        </w:rPr>
        <w:t>- code/Plot/plotAssets.m</w:t>
      </w:r>
      <w:r>
        <w:rPr>
          <w:i/>
          <w:color w:val="004080"/>
        </w:rPr>
        <w:cr/>
      </w:r>
      <w:r>
        <w:rPr>
          <w:i/>
          <w:color w:val="004080"/>
        </w:rPr>
        <w:cr/>
      </w:r>
      <w:r>
        <w:rPr>
          <w:rFonts w:ascii="Courier" w:hAnsi="Courier"/>
          <w:color w:val="228B22"/>
          <w:sz w:val="20"/>
        </w:rPr>
        <w:t>%©2012 ETH Zürich</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 = plotAssets( SSM, SP, SPL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%PLOTASSETS Plot trader assests &amp; estimated firm value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Plot trader assets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subplot(3,2,1)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bar(1:1:SPL.tnumB4, SPL.tregB4(:,1))                                    </w:t>
      </w:r>
      <w:r w:rsidRPr="00643940">
        <w:rPr>
          <w:rFonts w:ascii="Courier" w:hAnsi="Courier"/>
          <w:color w:val="228B22"/>
          <w:sz w:val="20"/>
          <w:lang w:val="en-US"/>
        </w:rPr>
        <w:t>% initial trader liquidities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'trader ID'</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ylabel(</w:t>
      </w:r>
      <w:r w:rsidRPr="00643940">
        <w:rPr>
          <w:rFonts w:ascii="Courier" w:hAnsi="Courier"/>
          <w:color w:val="A020F0"/>
          <w:sz w:val="20"/>
          <w:lang w:val="en-US"/>
        </w:rPr>
        <w:t>'initial trader liquidities'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subplot(3,2,2)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bar(1:1:SPL.tnumB4, SPL.tregB4(:,2))                                    </w:t>
      </w:r>
      <w:r w:rsidRPr="00643940">
        <w:rPr>
          <w:rFonts w:ascii="Courier" w:hAnsi="Courier"/>
          <w:color w:val="228B22"/>
          <w:sz w:val="20"/>
          <w:lang w:val="en-US"/>
        </w:rPr>
        <w:t>% initial trader share holdings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'trader ID'</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'initial trader share holdings'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subplot(3,2,3)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bar(1:1:SP.tnum, SSM.treg(:,1))                                         </w:t>
      </w:r>
      <w:r w:rsidRPr="00643940">
        <w:rPr>
          <w:rFonts w:ascii="Courier" w:hAnsi="Courier"/>
          <w:color w:val="228B22"/>
          <w:sz w:val="20"/>
          <w:lang w:val="en-US"/>
        </w:rPr>
        <w:t>% final trader liquidities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'trader ID'</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'final trader liquidities'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subplot(3,2,4)</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bar(1:1:SP.tnum, SSM.treg(:,2))                                         </w:t>
      </w:r>
      <w:r w:rsidRPr="00643940">
        <w:rPr>
          <w:rFonts w:ascii="Courier" w:hAnsi="Courier"/>
          <w:color w:val="228B22"/>
          <w:sz w:val="20"/>
          <w:lang w:val="en-US"/>
        </w:rPr>
        <w:t>% final trader share holdings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'trader ID'</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'final trader share holdings'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Plot Estimated firm value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subplot(3,2,[5 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inds = 1 + (SSM.savtp - mod(SSM.savtp,3))/3;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Value = [SP.totShares*SP.p0,SP.totShares*SSM.avgtprice(inds,1),SP.totShares*SSM.avgtprice(2*inds,1), SP.totShares*SSM.avgtprice(SSM.savtp,1)];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bar([0,SSM.avgtprice(inds,2),SSM.avgtprice(2*inds,2), SSM.avgtprice(SSM.savtp,2)],Value)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'estimated firm value'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end</w:t>
      </w: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lang w:val="en-US"/>
        </w:rPr>
      </w:pPr>
    </w:p>
    <w:p w:rsidR="00082087" w:rsidRPr="00643940"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lang w:val="en-US"/>
        </w:rPr>
      </w:pPr>
    </w:p>
    <w:p w:rsidR="00082087" w:rsidRP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Courier" w:hAnsi="Courier"/>
          <w:lang w:val="fr-CH"/>
        </w:rPr>
      </w:pPr>
      <w:r w:rsidRPr="00082087">
        <w:rPr>
          <w:i/>
          <w:color w:val="004080"/>
          <w:lang w:val="fr-CH"/>
        </w:rPr>
        <w:t>- code/Plot/plotCall.m</w:t>
      </w:r>
      <w:r w:rsidRPr="00082087">
        <w:rPr>
          <w:i/>
          <w:color w:val="004080"/>
          <w:lang w:val="fr-CH"/>
        </w:rPr>
        <w:cr/>
      </w:r>
      <w:r w:rsidRPr="00082087">
        <w:rPr>
          <w:i/>
          <w:color w:val="004080"/>
          <w:lang w:val="fr-CH"/>
        </w:rPr>
        <w:cr/>
      </w:r>
      <w:r w:rsidRPr="00082087">
        <w:rPr>
          <w:rFonts w:ascii="Courier" w:hAnsi="Courier"/>
          <w:color w:val="228B22"/>
          <w:sz w:val="20"/>
          <w:lang w:val="fr-CH"/>
        </w:rPr>
        <w:t>%©2012 ETH Zürich</w:t>
      </w:r>
    </w:p>
    <w:p w:rsidR="00082087" w:rsidRPr="00082087" w:rsidRDefault="00082087" w:rsidP="00082087">
      <w:pPr>
        <w:pStyle w:val="Formatlibre"/>
        <w:rPr>
          <w:rFonts w:ascii="Courier" w:hAnsi="Courier"/>
          <w:lang w:val="fr-CH"/>
        </w:rPr>
      </w:pPr>
      <w:r w:rsidRPr="00082087">
        <w:rPr>
          <w:rFonts w:ascii="Courier" w:hAnsi="Courier"/>
          <w:color w:val="228B22"/>
          <w:sz w:val="20"/>
          <w:lang w:val="fr-CH"/>
        </w:rPr>
        <w:t>%Bambolei</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 = plotCall( SSM, SP, SPL, plotpath, comparepath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%PLOTCALL Calls the different plotting functions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graphics;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 = SP.M * SP.T;                                                        </w:t>
      </w:r>
      <w:r w:rsidRPr="00643940">
        <w:rPr>
          <w:rFonts w:ascii="Courier" w:hAnsi="Courier"/>
          <w:color w:val="228B22"/>
          <w:sz w:val="20"/>
          <w:lang w:val="en-US"/>
        </w:rPr>
        <w:t>% ending time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Evolution of price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SPL ] = plotPrice( i, SSM, SP, SPL, fig1 );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Assets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set( 0, </w:t>
      </w:r>
      <w:r w:rsidRPr="00643940">
        <w:rPr>
          <w:rFonts w:ascii="Courier" w:hAnsi="Courier"/>
          <w:color w:val="A020F0"/>
          <w:sz w:val="20"/>
          <w:lang w:val="en-US"/>
        </w:rPr>
        <w:t>'CurrentFigure'</w:t>
      </w:r>
      <w:r w:rsidRPr="00643940">
        <w:rPr>
          <w:rFonts w:ascii="Courier" w:hAnsi="Courier"/>
          <w:sz w:val="20"/>
          <w:lang w:val="en-US"/>
        </w:rPr>
        <w:t>, fig2 );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plotAssets( SSM, SP, SPL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Log returns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plotLogReturns( SSM, SP, SPL, fig4 );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Evolution of occurrence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set( 0, </w:t>
      </w:r>
      <w:r w:rsidRPr="00643940">
        <w:rPr>
          <w:rFonts w:ascii="Courier" w:hAnsi="Courier"/>
          <w:color w:val="A020F0"/>
          <w:sz w:val="20"/>
          <w:lang w:val="en-US"/>
        </w:rPr>
        <w:t>'CurrentFigure'</w:t>
      </w:r>
      <w:r w:rsidRPr="00643940">
        <w:rPr>
          <w:rFonts w:ascii="Courier" w:hAnsi="Courier"/>
          <w:sz w:val="20"/>
          <w:lang w:val="en-US"/>
        </w:rPr>
        <w:t>, fig5 );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hist(SSM.tocc(1:SSM.st,1));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b/t 2 occurences'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'amount of occurences'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'Trade occrrence'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Evolution of the normal distribution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set( 0, </w:t>
      </w:r>
      <w:r w:rsidRPr="00643940">
        <w:rPr>
          <w:rFonts w:ascii="Courier" w:hAnsi="Courier"/>
          <w:color w:val="A020F0"/>
          <w:sz w:val="20"/>
          <w:lang w:val="en-US"/>
        </w:rPr>
        <w:t>'CurrentFigure'</w:t>
      </w:r>
      <w:r w:rsidRPr="00643940">
        <w:rPr>
          <w:rFonts w:ascii="Courier" w:hAnsi="Courier"/>
          <w:sz w:val="20"/>
          <w:lang w:val="en-US"/>
        </w:rPr>
        <w:t>, fig6 );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hist(SSM.debug(1:SSM.sd3,3));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'price coefficient'</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'amount'</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'Price distribution'</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 xml:space="preserve">    %% Evolution of sigma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set( 0, </w:t>
      </w:r>
      <w:r w:rsidRPr="00643940">
        <w:rPr>
          <w:rFonts w:ascii="Courier" w:hAnsi="Courier"/>
          <w:color w:val="A020F0"/>
          <w:sz w:val="20"/>
          <w:lang w:val="en-US"/>
        </w:rPr>
        <w:t>'CurrentFigure'</w:t>
      </w:r>
      <w:r w:rsidRPr="00643940">
        <w:rPr>
          <w:rFonts w:ascii="Courier" w:hAnsi="Courier"/>
          <w:sz w:val="20"/>
          <w:lang w:val="en-US"/>
        </w:rPr>
        <w:t>, fig7 );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SP.volfeed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plot([ones(SP.M*SP.T,1),SSM.sigma * ones(SP.M*SP.T,1)]);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SP.M*SP.T]);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j = 1:1:SP.M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[ 0.0 0.2 ],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else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plot([ones(SSM.se,1),SSM.sige(1:SSM.se,1)]);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SSM.se]);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(trading occurence)'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ylim([0.0 0.2]);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'Sigma'</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'sigma'</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Wealth of taders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set( 0, </w:t>
      </w:r>
      <w:r w:rsidRPr="00643940">
        <w:rPr>
          <w:rFonts w:ascii="Courier" w:hAnsi="Courier"/>
          <w:color w:val="A020F0"/>
          <w:sz w:val="20"/>
          <w:lang w:val="en-US"/>
        </w:rPr>
        <w:t>'CurrentFigure'</w:t>
      </w:r>
      <w:r w:rsidRPr="00643940">
        <w:rPr>
          <w:rFonts w:ascii="Courier" w:hAnsi="Courier"/>
          <w:sz w:val="20"/>
          <w:lang w:val="en-US"/>
        </w:rPr>
        <w:t>, fig8 );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hist(SSM.treg(1:SP.tnum,1) + SP.p0 * SSM.treg(1:SP.tnum,2));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'total wealth (liquidities + price * shares)'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'amount'</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'Wealth of the traders'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Debug info</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Ubooks = unique(SSM.books(1:1:SSM.sbs,2));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length(Ubooks);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Ubookb = unique(SSM.bookb(1:1:SSM.sbb,2));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length(Ubookb);</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SSM.sbb;</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Compare 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comparePlot(SSM, SP, SPL, fig9);</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Saving section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w:t>
      </w:r>
      <w:r w:rsidRPr="00643940">
        <w:rPr>
          <w:rFonts w:ascii="Courier" w:hAnsi="Courier"/>
          <w:color w:val="A020F0"/>
          <w:sz w:val="20"/>
          <w:lang w:val="en-US"/>
        </w:rPr>
        <w: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SPL.ymax &lt; 400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figname = sprintf(</w:t>
      </w:r>
      <w:r w:rsidRPr="00643940">
        <w:rPr>
          <w:rFonts w:ascii="Courier" w:hAnsi="Courier"/>
          <w:color w:val="A020F0"/>
          <w:sz w:val="20"/>
          <w:lang w:val="en-US"/>
        </w:rPr>
        <w:t>'%sprice'</w:t>
      </w:r>
      <w:r w:rsidRPr="00643940">
        <w:rPr>
          <w:rFonts w:ascii="Courier" w:hAnsi="Courier"/>
          <w:sz w:val="20"/>
          <w:lang w:val="en-US"/>
        </w:rPr>
        <w:t>, comparepath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saveas(fig9,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figname = sprintf(</w:t>
      </w:r>
      <w:r w:rsidRPr="00643940">
        <w:rPr>
          <w:rFonts w:ascii="Courier" w:hAnsi="Courier"/>
          <w:color w:val="A020F0"/>
          <w:sz w:val="20"/>
          <w:lang w:val="en-US"/>
        </w:rPr>
        <w:t>'%sprice'</w:t>
      </w:r>
      <w:r w:rsidRPr="00643940">
        <w:rPr>
          <w:rFonts w:ascii="Courier" w:hAnsi="Courier"/>
          <w:sz w:val="20"/>
          <w:lang w:val="en-US"/>
        </w:rPr>
        <w:t>, plotpath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saveas(fig1,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figname = sprintf(</w:t>
      </w:r>
      <w:r w:rsidRPr="00643940">
        <w:rPr>
          <w:rFonts w:ascii="Courier" w:hAnsi="Courier"/>
          <w:color w:val="A020F0"/>
          <w:sz w:val="20"/>
          <w:lang w:val="en-US"/>
        </w:rPr>
        <w:t>'%sassets'</w:t>
      </w:r>
      <w:r w:rsidRPr="00643940">
        <w:rPr>
          <w:rFonts w:ascii="Courier" w:hAnsi="Courier"/>
          <w:sz w:val="20"/>
          <w:lang w:val="en-US"/>
        </w:rPr>
        <w:t>, plotpath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saveas(fig2,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figname = sprintf(</w:t>
      </w:r>
      <w:r w:rsidRPr="00643940">
        <w:rPr>
          <w:rFonts w:ascii="Courier" w:hAnsi="Courier"/>
          <w:color w:val="A020F0"/>
          <w:sz w:val="20"/>
          <w:lang w:val="en-US"/>
        </w:rPr>
        <w:t>'%slogreturns'</w:t>
      </w:r>
      <w:r w:rsidRPr="00643940">
        <w:rPr>
          <w:rFonts w:ascii="Courier" w:hAnsi="Courier"/>
          <w:sz w:val="20"/>
          <w:lang w:val="en-US"/>
        </w:rPr>
        <w:t>, plotpath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saveas(fig4,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figname = sprintf(</w:t>
      </w:r>
      <w:r w:rsidRPr="00643940">
        <w:rPr>
          <w:rFonts w:ascii="Courier" w:hAnsi="Courier"/>
          <w:color w:val="A020F0"/>
          <w:sz w:val="20"/>
          <w:lang w:val="en-US"/>
        </w:rPr>
        <w:t>'%seventocc'</w:t>
      </w:r>
      <w:r w:rsidRPr="00643940">
        <w:rPr>
          <w:rFonts w:ascii="Courier" w:hAnsi="Courier"/>
          <w:sz w:val="20"/>
          <w:lang w:val="en-US"/>
        </w:rPr>
        <w:t>, plotpath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saveas(fig5,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figname = sprintf(</w:t>
      </w:r>
      <w:r w:rsidRPr="00643940">
        <w:rPr>
          <w:rFonts w:ascii="Courier" w:hAnsi="Courier"/>
          <w:color w:val="A020F0"/>
          <w:sz w:val="20"/>
          <w:lang w:val="en-US"/>
        </w:rPr>
        <w:t>'%spricedist'</w:t>
      </w:r>
      <w:r w:rsidRPr="00643940">
        <w:rPr>
          <w:rFonts w:ascii="Courier" w:hAnsi="Courier"/>
          <w:sz w:val="20"/>
          <w:lang w:val="en-US"/>
        </w:rPr>
        <w:t>, plotpath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saveas(fig6,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figname = sprintf(</w:t>
      </w:r>
      <w:r w:rsidRPr="00643940">
        <w:rPr>
          <w:rFonts w:ascii="Courier" w:hAnsi="Courier"/>
          <w:color w:val="A020F0"/>
          <w:sz w:val="20"/>
          <w:lang w:val="en-US"/>
        </w:rPr>
        <w:t>'%ssigma'</w:t>
      </w:r>
      <w:r w:rsidRPr="00643940">
        <w:rPr>
          <w:rFonts w:ascii="Courier" w:hAnsi="Courier"/>
          <w:sz w:val="20"/>
          <w:lang w:val="en-US"/>
        </w:rPr>
        <w:t>, plotpath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saveas(fig7,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figname = sprintf(</w:t>
      </w:r>
      <w:r w:rsidRPr="00643940">
        <w:rPr>
          <w:rFonts w:ascii="Courier" w:hAnsi="Courier"/>
          <w:color w:val="A020F0"/>
          <w:sz w:val="20"/>
          <w:lang w:val="en-US"/>
        </w:rPr>
        <w:t>'%swealth'</w:t>
      </w:r>
      <w:r w:rsidRPr="00643940">
        <w:rPr>
          <w:rFonts w:ascii="Courier" w:hAnsi="Courier"/>
          <w:sz w:val="20"/>
          <w:lang w:val="en-US"/>
        </w:rPr>
        <w:t>, plotpath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saveas(fig8, figname, </w:t>
      </w:r>
      <w:r w:rsidRPr="00643940">
        <w:rPr>
          <w:rFonts w:ascii="Courier" w:hAnsi="Courier"/>
          <w:color w:val="A020F0"/>
          <w:sz w:val="20"/>
          <w:lang w:val="en-US"/>
        </w:rPr>
        <w:t>'png'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cd(</w:t>
      </w:r>
      <w:r w:rsidRPr="00643940">
        <w:rPr>
          <w:rFonts w:ascii="Courier" w:hAnsi="Courier"/>
          <w:color w:val="A020F0"/>
          <w:sz w:val="20"/>
          <w:lang w:val="en-US"/>
        </w:rPr>
        <w:t>'Plot/'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numPr>
          <w:ilvl w:val="0"/>
          <w:numId w:val="1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ind w:hanging="147"/>
        <w:rPr>
          <w:i/>
          <w:color w:val="004080"/>
        </w:rPr>
      </w:pPr>
      <w:r>
        <w:rPr>
          <w:i/>
          <w:color w:val="004080"/>
        </w:rPr>
        <w:t>code/Plot/plotLogReturns.m</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Formatlibre"/>
        <w:rPr>
          <w:rFonts w:ascii="Courier" w:hAnsi="Courier"/>
        </w:rPr>
      </w:pPr>
      <w:r>
        <w:rPr>
          <w:rFonts w:ascii="Courier" w:hAnsi="Courier"/>
          <w:color w:val="228B22"/>
          <w:sz w:val="20"/>
        </w:rPr>
        <w:t>%©2012 ETH Zürich</w:t>
      </w:r>
    </w:p>
    <w:p w:rsidR="00082087" w:rsidRDefault="00082087" w:rsidP="00082087">
      <w:pPr>
        <w:pStyle w:val="Formatlibre"/>
        <w:rPr>
          <w:rFonts w:ascii="Courier" w:hAnsi="Courier"/>
        </w:rPr>
      </w:pPr>
      <w:r>
        <w:rPr>
          <w:rFonts w:ascii="Courier" w:hAnsi="Courier"/>
          <w:color w:val="228B22"/>
          <w:sz w:val="20"/>
        </w:rPr>
        <w:t>%Bambolei</w:t>
      </w:r>
    </w:p>
    <w:p w:rsidR="00082087" w:rsidRDefault="00082087" w:rsidP="00082087">
      <w:pPr>
        <w:pStyle w:val="Formatlibre"/>
        <w:rPr>
          <w:rFonts w:ascii="Courier" w:hAnsi="Courier"/>
        </w:rPr>
      </w:pPr>
      <w:r>
        <w:rPr>
          <w:rFonts w:ascii="Courier" w:hAnsi="Courier"/>
          <w:color w:val="228B22"/>
          <w:sz w:val="20"/>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lastRenderedPageBreak/>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 = plotLogReturns( SSM, SP, SPL, fig4 )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%PLOTLOGRETURNS Plots log-returns over time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Uses previous-tick interpolation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set(0, </w:t>
      </w:r>
      <w:r w:rsidRPr="00643940">
        <w:rPr>
          <w:rFonts w:ascii="Courier" w:hAnsi="Courier"/>
          <w:color w:val="A020F0"/>
          <w:sz w:val="20"/>
          <w:lang w:val="en-US"/>
        </w:rPr>
        <w:t>'CurrentFigure'</w:t>
      </w:r>
      <w:r w:rsidRPr="00643940">
        <w:rPr>
          <w:rFonts w:ascii="Courier" w:hAnsi="Courier"/>
          <w:sz w:val="20"/>
          <w:lang w:val="en-US"/>
        </w:rPr>
        <w:t>, fig4 );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xmax = SP.M * 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 = SP.dt:SP.dt:SP.dt*SSM.retsize;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 T, SSM.ret(1:1:SSM.retsize,2));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xmax]);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ylim([SPL.retymin SPL.retymax]);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'percent'</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'Log-returns'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j = 1:1:SP.M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SPL.retymin SPL.retymax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r>
        <w:rPr>
          <w:rFonts w:ascii="Courier" w:hAnsi="Courier"/>
          <w:sz w:val="20"/>
        </w:rPr>
        <w:t xml:space="preserve">    hold </w:t>
      </w:r>
      <w:r>
        <w:rPr>
          <w:rFonts w:ascii="Courier" w:hAnsi="Courier"/>
          <w:color w:val="A020F0"/>
          <w:sz w:val="20"/>
        </w:rPr>
        <w:t>off</w:t>
      </w:r>
      <w:r>
        <w:rPr>
          <w:rFonts w:ascii="Courier" w:hAnsi="Courier"/>
          <w:sz w:val="20"/>
        </w:rPr>
        <w:t>;</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p>
    <w:p w:rsidR="00082087" w:rsidRDefault="00082087" w:rsidP="00082087">
      <w:pPr>
        <w:pStyle w:val="Corps"/>
        <w:numPr>
          <w:ilvl w:val="0"/>
          <w:numId w:val="1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ind w:hanging="147"/>
        <w:rPr>
          <w:i/>
          <w:color w:val="004080"/>
        </w:rPr>
      </w:pPr>
      <w:r>
        <w:rPr>
          <w:i/>
          <w:color w:val="004080"/>
        </w:rPr>
        <w:t>code/Plot/plotPrice.m</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Pr="00082087" w:rsidRDefault="00082087" w:rsidP="00082087">
      <w:pPr>
        <w:pStyle w:val="Formatlibre"/>
        <w:rPr>
          <w:rFonts w:ascii="Courier" w:hAnsi="Courier"/>
          <w:lang w:val="en-US"/>
        </w:rPr>
      </w:pPr>
      <w:r w:rsidRPr="00082087">
        <w:rPr>
          <w:rFonts w:ascii="Courier" w:hAnsi="Courier"/>
          <w:color w:val="228B22"/>
          <w:sz w:val="20"/>
          <w:lang w:val="en-US"/>
        </w:rPr>
        <w:t>%©2012 ETH Z?rich</w:t>
      </w:r>
    </w:p>
    <w:p w:rsidR="00082087" w:rsidRPr="00082087" w:rsidRDefault="00082087" w:rsidP="00082087">
      <w:pPr>
        <w:pStyle w:val="Formatlibre"/>
        <w:rPr>
          <w:rFonts w:ascii="Courier" w:hAnsi="Courier"/>
          <w:lang w:val="en-US"/>
        </w:rPr>
      </w:pPr>
      <w:r w:rsidRPr="00082087">
        <w:rPr>
          <w:rFonts w:ascii="Courier" w:hAnsi="Courier"/>
          <w:color w:val="228B22"/>
          <w:sz w:val="20"/>
          <w:lang w:val="en-US"/>
        </w:rPr>
        <w:t>%Bambolei</w:t>
      </w:r>
    </w:p>
    <w:p w:rsidR="00082087" w:rsidRPr="00082087" w:rsidRDefault="00082087" w:rsidP="00082087">
      <w:pPr>
        <w:pStyle w:val="Formatlibre"/>
        <w:rPr>
          <w:rFonts w:ascii="Courier" w:hAnsi="Courier"/>
          <w:lang w:val="en-US"/>
        </w:rPr>
      </w:pPr>
      <w:r w:rsidRPr="00082087">
        <w:rPr>
          <w:rFonts w:ascii="Courier" w:hAnsi="Courier"/>
          <w:color w:val="228B22"/>
          <w:sz w:val="20"/>
          <w:lang w:val="en-US"/>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0000FF"/>
          <w:sz w:val="20"/>
          <w:lang w:val="en-US"/>
        </w:rPr>
        <w:t>function</w:t>
      </w:r>
      <w:r w:rsidRPr="00643940">
        <w:rPr>
          <w:rFonts w:ascii="Courier" w:hAnsi="Courier"/>
          <w:sz w:val="20"/>
          <w:lang w:val="en-US"/>
        </w:rPr>
        <w:t xml:space="preserve"> [ SPL ] = plotPrice( i, SSM, SP, SPL, fig1 )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%PLOTPRICE Plots every deltat the price evolution</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set( 0, </w:t>
      </w:r>
      <w:r w:rsidRPr="00643940">
        <w:rPr>
          <w:rFonts w:ascii="Courier" w:hAnsi="Courier"/>
          <w:color w:val="A020F0"/>
          <w:sz w:val="20"/>
          <w:lang w:val="en-US"/>
        </w:rPr>
        <w:t>'CurrentFigure'</w:t>
      </w:r>
      <w:r w:rsidRPr="00643940">
        <w:rPr>
          <w:rFonts w:ascii="Courier" w:hAnsi="Courier"/>
          <w:sz w:val="20"/>
          <w:lang w:val="en-US"/>
        </w:rPr>
        <w:t>, fig1 );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228B22"/>
          <w:sz w:val="20"/>
          <w:lang w:val="en-US"/>
        </w:rPr>
        <w:t>% Plot intervall</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deltat = 50;                                                            </w:t>
      </w:r>
      <w:r w:rsidRPr="00643940">
        <w:rPr>
          <w:rFonts w:ascii="Courier" w:hAnsi="Courier"/>
          <w:color w:val="228B22"/>
          <w:sz w:val="20"/>
          <w:lang w:val="en-US"/>
        </w:rPr>
        <w:t>% plot every 50s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mod(i, deltat)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 SPL.ymin, SPL.ymax ] = dynamicLimity( SSM.pmax, SSM.pmin, SPL.ymin, SPL.ymax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xmax = SP.M * 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Get last transaction infos &amp; plot in green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if</w:t>
      </w:r>
      <w:r w:rsidRPr="00643940">
        <w:rPr>
          <w:rFonts w:ascii="Courier" w:hAnsi="Courier"/>
          <w:sz w:val="20"/>
          <w:lang w:val="en-US"/>
        </w:rPr>
        <w:t xml:space="preserve"> SSM.sbp ~= 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info = SSM.tprice( SSM.sbp, : );</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sz w:val="20"/>
        </w:rPr>
        <w:t>ent1 = info( 4 );</w:t>
      </w:r>
    </w:p>
    <w:p w:rsidR="00082087" w:rsidRDefault="00082087" w:rsidP="00082087">
      <w:pPr>
        <w:pStyle w:val="Formatlibre"/>
        <w:rPr>
          <w:rFonts w:ascii="Courier" w:hAnsi="Courier"/>
        </w:rPr>
      </w:pPr>
      <w:r>
        <w:rPr>
          <w:rFonts w:ascii="Courier" w:hAnsi="Courier"/>
          <w:sz w:val="20"/>
        </w:rPr>
        <w:t xml:space="preserve">            ent1info = SSM.books( ent1, : );</w:t>
      </w:r>
    </w:p>
    <w:p w:rsidR="00082087" w:rsidRDefault="00082087" w:rsidP="00082087">
      <w:pPr>
        <w:pStyle w:val="Formatlibre"/>
        <w:rPr>
          <w:rFonts w:ascii="Courier" w:hAnsi="Courier"/>
        </w:rPr>
      </w:pPr>
      <w:r>
        <w:rPr>
          <w:rFonts w:ascii="Courier" w:hAnsi="Courier"/>
          <w:sz w:val="20"/>
        </w:rPr>
        <w:t xml:space="preserve">            ent2 = info( 6 );</w:t>
      </w:r>
    </w:p>
    <w:p w:rsidR="00082087" w:rsidRDefault="00082087" w:rsidP="00082087">
      <w:pPr>
        <w:pStyle w:val="Formatlibre"/>
        <w:rPr>
          <w:rFonts w:ascii="Courier" w:hAnsi="Courier"/>
        </w:rPr>
      </w:pPr>
      <w:r>
        <w:rPr>
          <w:rFonts w:ascii="Courier" w:hAnsi="Courier"/>
          <w:sz w:val="20"/>
        </w:rPr>
        <w:t xml:space="preserve">            ent2info = SSM.bookb( ent2, : );</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x = ent2info( 2 ); y = ent2info( 4 );</w:t>
      </w:r>
    </w:p>
    <w:p w:rsidR="00082087" w:rsidRPr="00643940" w:rsidRDefault="00082087" w:rsidP="00082087">
      <w:pPr>
        <w:pStyle w:val="Formatlibre"/>
        <w:rPr>
          <w:rFonts w:ascii="Courier" w:hAnsi="Courier"/>
          <w:lang w:val="en-US"/>
        </w:rPr>
      </w:pPr>
      <w:r>
        <w:rPr>
          <w:rFonts w:ascii="Courier" w:hAnsi="Courier"/>
          <w:sz w:val="20"/>
        </w:rPr>
        <w:t xml:space="preserve">            </w:t>
      </w:r>
      <w:r w:rsidRPr="00643940">
        <w:rPr>
          <w:rFonts w:ascii="Courier" w:hAnsi="Courier"/>
          <w:sz w:val="20"/>
          <w:lang w:val="en-US"/>
        </w:rPr>
        <w:t xml:space="preserve">subplot(2,2,1); plot( x, y, </w:t>
      </w:r>
      <w:r w:rsidRPr="00643940">
        <w:rPr>
          <w:rFonts w:ascii="Courier" w:hAnsi="Courier"/>
          <w:color w:val="A020F0"/>
          <w:sz w:val="20"/>
          <w:lang w:val="en-US"/>
        </w:rPr>
        <w:t>'g*'</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x x ], [ SPL.ymin SPL.ymax ], </w:t>
      </w:r>
      <w:r w:rsidRPr="00643940">
        <w:rPr>
          <w:rFonts w:ascii="Courier" w:hAnsi="Courier"/>
          <w:color w:val="A020F0"/>
          <w:sz w:val="20"/>
          <w:lang w:val="en-US"/>
        </w:rPr>
        <w:t>'Color'</w:t>
      </w:r>
      <w:r w:rsidRPr="00643940">
        <w:rPr>
          <w:rFonts w:ascii="Courier" w:hAnsi="Courier"/>
          <w:sz w:val="20"/>
          <w:lang w:val="en-US"/>
        </w:rPr>
        <w:t xml:space="preserve">, </w:t>
      </w:r>
      <w:r w:rsidRPr="00643940">
        <w:rPr>
          <w:rFonts w:ascii="Courier" w:hAnsi="Courier"/>
          <w:color w:val="A020F0"/>
          <w:sz w:val="20"/>
          <w:lang w:val="en-US"/>
        </w:rPr>
        <w:t>'g'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sz w:val="20"/>
        </w:rPr>
        <w:t>x = ent1info( 2 ); y = ent1info( 4 );</w:t>
      </w:r>
    </w:p>
    <w:p w:rsidR="00082087" w:rsidRDefault="00082087" w:rsidP="00082087">
      <w:pPr>
        <w:pStyle w:val="Formatlibre"/>
        <w:rPr>
          <w:rFonts w:ascii="Courier" w:hAnsi="Courier"/>
        </w:rPr>
      </w:pPr>
      <w:r>
        <w:rPr>
          <w:rFonts w:ascii="Courier" w:hAnsi="Courier"/>
          <w:sz w:val="20"/>
        </w:rPr>
        <w:t xml:space="preserve">            subplot(2,2,2); plot( x, y, </w:t>
      </w:r>
      <w:r>
        <w:rPr>
          <w:rFonts w:ascii="Courier" w:hAnsi="Courier"/>
          <w:color w:val="A020F0"/>
          <w:sz w:val="20"/>
        </w:rPr>
        <w:t>'g*'</w:t>
      </w:r>
      <w:r>
        <w:rPr>
          <w:rFonts w:ascii="Courier" w:hAnsi="Courier"/>
          <w:sz w:val="20"/>
        </w:rPr>
        <w:t xml:space="preserve"> );</w:t>
      </w:r>
    </w:p>
    <w:p w:rsidR="00082087" w:rsidRPr="00643940" w:rsidRDefault="00082087" w:rsidP="00082087">
      <w:pPr>
        <w:pStyle w:val="Formatlibre"/>
        <w:rPr>
          <w:rFonts w:ascii="Courier" w:hAnsi="Courier"/>
          <w:lang w:val="en-US"/>
        </w:rPr>
      </w:pPr>
      <w:r>
        <w:rPr>
          <w:rFonts w:ascii="Courier" w:hAnsi="Courier"/>
          <w:sz w:val="20"/>
        </w:rPr>
        <w:t xml:space="preserve">            </w:t>
      </w:r>
      <w:r w:rsidRPr="00643940">
        <w:rPr>
          <w:rFonts w:ascii="Courier" w:hAnsi="Courier"/>
          <w:sz w:val="20"/>
          <w:lang w:val="en-US"/>
        </w:rPr>
        <w:t xml:space="preserve">line( [ x x ], [ SPL.ymin SPL.ymax ], </w:t>
      </w:r>
      <w:r w:rsidRPr="00643940">
        <w:rPr>
          <w:rFonts w:ascii="Courier" w:hAnsi="Courier"/>
          <w:color w:val="A020F0"/>
          <w:sz w:val="20"/>
          <w:lang w:val="en-US"/>
        </w:rPr>
        <w:t>'Color'</w:t>
      </w:r>
      <w:r w:rsidRPr="00643940">
        <w:rPr>
          <w:rFonts w:ascii="Courier" w:hAnsi="Courier"/>
          <w:sz w:val="20"/>
          <w:lang w:val="en-US"/>
        </w:rPr>
        <w:t xml:space="preserve">, </w:t>
      </w:r>
      <w:r w:rsidRPr="00643940">
        <w:rPr>
          <w:rFonts w:ascii="Courier" w:hAnsi="Courier"/>
          <w:color w:val="A020F0"/>
          <w:sz w:val="20"/>
          <w:lang w:val="en-US"/>
        </w:rPr>
        <w:t>'g'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 = info( 7 ); y = info( 1 );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subplot(2,2,[3 4]); plot( x, y, </w:t>
      </w:r>
      <w:r w:rsidRPr="00643940">
        <w:rPr>
          <w:rFonts w:ascii="Courier" w:hAnsi="Courier"/>
          <w:color w:val="A020F0"/>
          <w:sz w:val="20"/>
          <w:lang w:val="en-US"/>
        </w:rPr>
        <w:t>'g*'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x x ], [ SPL.ymin SPL.ymax ], </w:t>
      </w:r>
      <w:r w:rsidRPr="00643940">
        <w:rPr>
          <w:rFonts w:ascii="Courier" w:hAnsi="Courier"/>
          <w:color w:val="A020F0"/>
          <w:sz w:val="20"/>
          <w:lang w:val="en-US"/>
        </w:rPr>
        <w:t>'Color'</w:t>
      </w:r>
      <w:r w:rsidRPr="00643940">
        <w:rPr>
          <w:rFonts w:ascii="Courier" w:hAnsi="Courier"/>
          <w:sz w:val="20"/>
          <w:lang w:val="en-US"/>
        </w:rPr>
        <w:t xml:space="preserve">, </w:t>
      </w:r>
      <w:r w:rsidRPr="00643940">
        <w:rPr>
          <w:rFonts w:ascii="Courier" w:hAnsi="Courier"/>
          <w:color w:val="A020F0"/>
          <w:sz w:val="20"/>
          <w:lang w:val="en-US"/>
        </w:rPr>
        <w:t>'g'</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end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Buyer price subplot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subplot(2,2,1);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Ap1 = [ 0; SSM.bookb(1:1:int32(SSM.sbb),2)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Bp1 = [ SP.p0; SSM.bookb(1:1:int32(SSM.sbb),4)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plot(Ap1, Bp1, </w:t>
      </w:r>
      <w:r w:rsidRPr="00643940">
        <w:rPr>
          <w:rFonts w:ascii="Courier" w:hAnsi="Courier"/>
          <w:color w:val="A020F0"/>
          <w:sz w:val="20"/>
          <w:lang w:val="en-US"/>
        </w:rPr>
        <w:t>'b'</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off</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xmax]);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ylim([SPL.ymin SPL.ymax]);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'buyer entry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'Buyer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Seller price subplot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subplot(2,2,2);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Ap2 = [ 0; SSM.books(1:1:int32(SSM.sbs),2)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Bp2 = [ SP.p0; SSM.books(1:1:int32(SSM.sbs),4)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plot(Ap2, Bp2, </w:t>
      </w:r>
      <w:r w:rsidRPr="00643940">
        <w:rPr>
          <w:rFonts w:ascii="Courier" w:hAnsi="Courier"/>
          <w:color w:val="A020F0"/>
          <w:sz w:val="20"/>
          <w:lang w:val="en-US"/>
        </w:rPr>
        <w:t>'b'</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off</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xmax]);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ylim([SPL.ymin SPL.ymax]);</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'seller entry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'Seller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Transaction price subplot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subplot(2,2,[3 4]);</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Ap3 = [ 0; SSM.avgtprice( 1:1:int32(SSM.savtp), 2 )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Bp3 = [ SP.p0; SSM.avgtprice( 1:1:int32(SSM.savtp), 1 )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plot( Ap3, Bp3, </w:t>
      </w:r>
      <w:r w:rsidRPr="00643940">
        <w:rPr>
          <w:rFonts w:ascii="Courier" w:hAnsi="Courier"/>
          <w:color w:val="A020F0"/>
          <w:sz w:val="20"/>
          <w:lang w:val="en-US"/>
        </w:rPr>
        <w:t>'r'</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hold </w:t>
      </w:r>
      <w:r w:rsidRPr="00643940">
        <w:rPr>
          <w:rFonts w:ascii="Courier" w:hAnsi="Courier"/>
          <w:color w:val="A020F0"/>
          <w:sz w:val="20"/>
          <w:lang w:val="en-US"/>
        </w:rPr>
        <w:t>off</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xlim([0 xmax]);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ylim([SPL.ymin SPL.ymax]);</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xlabel(</w:t>
      </w:r>
      <w:r w:rsidRPr="00643940">
        <w:rPr>
          <w:rFonts w:ascii="Courier" w:hAnsi="Courier"/>
          <w:color w:val="A020F0"/>
          <w:sz w:val="20"/>
          <w:lang w:val="en-US"/>
        </w:rPr>
        <w:t>'time in seconds'</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SPL.xfs);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ylabel(</w:t>
      </w:r>
      <w:r w:rsidRPr="00643940">
        <w:rPr>
          <w:rFonts w:ascii="Courier" w:hAnsi="Courier"/>
          <w:color w:val="A020F0"/>
          <w:sz w:val="20"/>
          <w:lang w:val="en-US"/>
        </w:rPr>
        <w:t>'transaction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SPL.yfs);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title(</w:t>
      </w:r>
      <w:r w:rsidRPr="00643940">
        <w:rPr>
          <w:rFonts w:ascii="Courier" w:hAnsi="Courier"/>
          <w:color w:val="A020F0"/>
          <w:sz w:val="20"/>
          <w:lang w:val="en-US"/>
        </w:rPr>
        <w:t>'Transaction price'</w:t>
      </w:r>
      <w:r w:rsidRPr="00643940">
        <w:rPr>
          <w:rFonts w:ascii="Courier" w:hAnsi="Courier"/>
          <w:sz w:val="20"/>
          <w:lang w:val="en-US"/>
        </w:rPr>
        <w:t xml:space="preserve">, </w:t>
      </w:r>
      <w:r w:rsidRPr="00643940">
        <w:rPr>
          <w:rFonts w:ascii="Courier" w:hAnsi="Courier"/>
          <w:color w:val="A020F0"/>
          <w:sz w:val="20"/>
          <w:lang w:val="en-US"/>
        </w:rPr>
        <w:t>'fontsize'</w:t>
      </w:r>
      <w:r w:rsidRPr="00643940">
        <w:rPr>
          <w:rFonts w:ascii="Courier" w:hAnsi="Courier"/>
          <w:sz w:val="20"/>
          <w:lang w:val="en-US"/>
        </w:rPr>
        <w:t>, SPL.tfs);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Vertical day line</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r w:rsidRPr="00643940">
        <w:rPr>
          <w:rFonts w:ascii="Courier" w:hAnsi="Courier"/>
          <w:color w:val="0000FF"/>
          <w:sz w:val="20"/>
          <w:lang w:val="en-US"/>
        </w:rPr>
        <w:t>for</w:t>
      </w:r>
      <w:r w:rsidRPr="00643940">
        <w:rPr>
          <w:rFonts w:ascii="Courier" w:hAnsi="Courier"/>
          <w:sz w:val="20"/>
          <w:lang w:val="en-US"/>
        </w:rPr>
        <w:t xml:space="preserve"> j = 1:1:SP.M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subplot( 2, 2, 1 );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SPL.ymin SPL.ymax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subplot( 2, 2, 2 );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SPL.ymin SPL.ymax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subplot( 2, 2, [3 4]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line( [ j*SP.T j*SP.T ], [ SPL.ymin SPL.ymax ], </w:t>
      </w:r>
      <w:r w:rsidRPr="00643940">
        <w:rPr>
          <w:rFonts w:ascii="Courier" w:hAnsi="Courier"/>
          <w:color w:val="A020F0"/>
          <w:sz w:val="20"/>
          <w:lang w:val="en-US"/>
        </w:rPr>
        <w:t>'Color'</w:t>
      </w:r>
      <w:r w:rsidRPr="00643940">
        <w:rPr>
          <w:rFonts w:ascii="Courier" w:hAnsi="Courier"/>
          <w:sz w:val="20"/>
          <w:lang w:val="en-US"/>
        </w:rPr>
        <w:t>, [0.75, 0.75, 0.75]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Default="00082087" w:rsidP="00082087">
      <w:pPr>
        <w:pStyle w:val="Formatlibre"/>
        <w:rPr>
          <w:rFonts w:ascii="Courier" w:hAnsi="Courier"/>
        </w:rPr>
      </w:pPr>
      <w:r w:rsidRPr="00643940">
        <w:rPr>
          <w:rFonts w:ascii="Courier" w:hAnsi="Courier"/>
          <w:sz w:val="20"/>
          <w:lang w:val="en-US"/>
        </w:rPr>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drawnow;</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p>
    <w:p w:rsidR="00082087" w:rsidRDefault="00082087" w:rsidP="00082087">
      <w:pPr>
        <w:pStyle w:val="Formatlibre"/>
        <w:rPr>
          <w:rFonts w:ascii="Courier" w:hAnsi="Courier"/>
        </w:rPr>
      </w:pPr>
      <w:r>
        <w:rPr>
          <w:rFonts w:ascii="Courier" w:hAnsi="Courier"/>
          <w:sz w:val="20"/>
        </w:rPr>
        <w:t xml:space="preserve">    </w:t>
      </w:r>
      <w:r>
        <w:rPr>
          <w:rFonts w:ascii="Courier" w:hAnsi="Courier"/>
          <w:color w:val="0000FF"/>
          <w:sz w:val="20"/>
        </w:rPr>
        <w:t>end</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r>
        <w:rPr>
          <w:rFonts w:ascii="Courier" w:hAnsi="Courier"/>
          <w:color w:val="0000FF"/>
          <w:sz w:val="20"/>
        </w:rPr>
        <w:t xml:space="preserve"> </w:t>
      </w:r>
    </w:p>
    <w:p w:rsidR="00082087" w:rsidRDefault="00082087" w:rsidP="00082087">
      <w:pPr>
        <w:pStyle w:val="Formatlibre"/>
        <w:rPr>
          <w:rFonts w:ascii="Courier" w:hAnsi="Courier"/>
        </w:rPr>
      </w:pPr>
      <w:r>
        <w:rPr>
          <w:rFonts w:ascii="Courier" w:hAnsi="Courier"/>
          <w:color w:val="0000FF"/>
          <w:sz w:val="20"/>
        </w:rPr>
        <w:t>end</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004080"/>
        </w:rPr>
      </w:pP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rPr>
      </w:pPr>
      <w:r>
        <w:rPr>
          <w:i/>
          <w:color w:val="FF0000"/>
          <w:sz w:val="26"/>
          <w:u w:val="single"/>
        </w:rPr>
        <w:t>Other</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i/>
          <w:color w:val="FF0000"/>
          <w:sz w:val="26"/>
          <w:u w:val="single"/>
        </w:rPr>
      </w:pPr>
    </w:p>
    <w:p w:rsidR="00082087" w:rsidRDefault="00082087" w:rsidP="00082087">
      <w:pPr>
        <w:pStyle w:val="Corps"/>
        <w:numPr>
          <w:ilvl w:val="0"/>
          <w:numId w:val="1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ind w:hanging="147"/>
        <w:rPr>
          <w:i/>
          <w:color w:val="004080"/>
        </w:rPr>
      </w:pPr>
      <w:r>
        <w:rPr>
          <w:i/>
          <w:color w:val="004080"/>
        </w:rPr>
        <w:t>code/Other/defaultParam.m</w:t>
      </w:r>
      <w:r>
        <w:rPr>
          <w:i/>
          <w:color w:val="004080"/>
        </w:rPr>
        <w:cr/>
      </w:r>
    </w:p>
    <w:p w:rsidR="00082087" w:rsidRDefault="00082087" w:rsidP="00082087">
      <w:pPr>
        <w:pStyle w:val="Formatlibre"/>
        <w:rPr>
          <w:rFonts w:ascii="Courier" w:hAnsi="Courier"/>
        </w:rPr>
      </w:pPr>
      <w:r>
        <w:rPr>
          <w:rFonts w:ascii="Courier" w:hAnsi="Courier"/>
          <w:color w:val="228B22"/>
          <w:sz w:val="20"/>
        </w:rPr>
        <w:t>%©2012 ETH Zürich</w:t>
      </w:r>
    </w:p>
    <w:p w:rsidR="00082087" w:rsidRDefault="00082087" w:rsidP="00082087">
      <w:pPr>
        <w:pStyle w:val="Formatlibre"/>
        <w:rPr>
          <w:rFonts w:ascii="Courier" w:hAnsi="Courier"/>
        </w:rPr>
      </w:pPr>
      <w:r>
        <w:rPr>
          <w:rFonts w:ascii="Courier" w:hAnsi="Courier"/>
          <w:color w:val="228B22"/>
          <w:sz w:val="20"/>
        </w:rPr>
        <w:t>%Bambolei</w:t>
      </w:r>
    </w:p>
    <w:p w:rsidR="00082087" w:rsidRDefault="00082087" w:rsidP="00082087">
      <w:pPr>
        <w:pStyle w:val="Formatlibre"/>
        <w:rPr>
          <w:rFonts w:ascii="Courier" w:hAnsi="Courier"/>
        </w:rPr>
      </w:pPr>
      <w:r>
        <w:rPr>
          <w:rFonts w:ascii="Courier" w:hAnsi="Courier"/>
          <w:color w:val="228B22"/>
          <w:sz w:val="20"/>
        </w:rPr>
        <w:t>%Nicholas Eyring, Youri Popoff</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%Simulation of trading in an artificial stock market</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This code creates an info file with the default (generic) parameter</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values</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cd(</w:t>
      </w:r>
      <w:r w:rsidRPr="00643940">
        <w:rPr>
          <w:rFonts w:ascii="Courier" w:hAnsi="Courier"/>
          <w:color w:val="A020F0"/>
          <w:sz w:val="20"/>
          <w:lang w:val="en-US"/>
        </w:rPr>
        <w:t>'../Input'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[SSM, SP, SPL] = init();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infofilename = </w:t>
      </w:r>
      <w:r w:rsidRPr="00643940">
        <w:rPr>
          <w:rFonts w:ascii="Courier" w:hAnsi="Courier"/>
          <w:color w:val="A020F0"/>
          <w:sz w:val="20"/>
          <w:lang w:val="en-US"/>
        </w:rPr>
        <w:t>'defaultInfo.txt'</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file = fopen( infofilename, </w:t>
      </w:r>
      <w:r w:rsidRPr="00643940">
        <w:rPr>
          <w:rFonts w:ascii="Courier" w:hAnsi="Courier"/>
          <w:color w:val="A020F0"/>
          <w:sz w:val="20"/>
          <w:lang w:val="en-US"/>
        </w:rPr>
        <w:t>'w'</w:t>
      </w: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Overhead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dstr = date;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cstr = clock;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'©2012 ETH Zuerich\nBambolei\nNicholas Eyring, Youri Popoff\nSimulation of trading in an artificial stock market\n\n\n\n'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Default parameter values ****\n\n'</w:t>
      </w:r>
      <w:r w:rsidRPr="00643940">
        <w:rPr>
          <w:rFonts w:ascii="Courier" w:hAnsi="Courier"/>
          <w:sz w:val="20"/>
          <w:lang w:val="en-US"/>
        </w:rPr>
        <w:t>);</w:t>
      </w:r>
    </w:p>
    <w:p w:rsidR="00082087" w:rsidRPr="00082087" w:rsidRDefault="00082087" w:rsidP="00082087">
      <w:pPr>
        <w:pStyle w:val="Formatlibre"/>
        <w:rPr>
          <w:rFonts w:ascii="Courier" w:hAnsi="Courier"/>
          <w:lang w:val="fr-CH"/>
        </w:rPr>
      </w:pPr>
      <w:r w:rsidRPr="00082087">
        <w:rPr>
          <w:rFonts w:ascii="Courier" w:hAnsi="Courier"/>
          <w:sz w:val="20"/>
          <w:lang w:val="fr-CH"/>
        </w:rPr>
        <w:t xml:space="preserve">        fprintf(file, </w:t>
      </w:r>
      <w:r w:rsidRPr="00082087">
        <w:rPr>
          <w:rFonts w:ascii="Courier" w:hAnsi="Courier"/>
          <w:color w:val="A020F0"/>
          <w:sz w:val="20"/>
          <w:lang w:val="fr-CH"/>
        </w:rPr>
        <w:t>'                                            Information file\n\n'</w:t>
      </w:r>
      <w:r w:rsidRPr="00082087">
        <w:rPr>
          <w:rFonts w:ascii="Courier" w:hAnsi="Courier"/>
          <w:sz w:val="20"/>
          <w:lang w:val="fr-CH"/>
        </w:rPr>
        <w:t>);</w:t>
      </w:r>
    </w:p>
    <w:p w:rsidR="00082087" w:rsidRPr="00082087" w:rsidRDefault="00082087" w:rsidP="00082087">
      <w:pPr>
        <w:pStyle w:val="Formatlibre"/>
        <w:rPr>
          <w:rFonts w:ascii="Courier" w:hAnsi="Courier"/>
          <w:lang w:val="fr-CH"/>
        </w:rPr>
      </w:pPr>
      <w:r w:rsidRPr="00082087">
        <w:rPr>
          <w:rFonts w:ascii="Courier" w:hAnsi="Courier"/>
          <w:sz w:val="20"/>
          <w:lang w:val="fr-CH"/>
        </w:rPr>
        <w:t xml:space="preserve"> </w:t>
      </w:r>
    </w:p>
    <w:p w:rsidR="00082087" w:rsidRPr="00643940" w:rsidRDefault="00082087" w:rsidP="00082087">
      <w:pPr>
        <w:pStyle w:val="Formatlibre"/>
        <w:rPr>
          <w:rFonts w:ascii="Courier" w:hAnsi="Courier"/>
          <w:lang w:val="en-US"/>
        </w:rPr>
      </w:pPr>
      <w:r w:rsidRPr="00082087">
        <w:rPr>
          <w:rFonts w:ascii="Courier" w:hAnsi="Courier"/>
          <w:sz w:val="20"/>
          <w:lang w:val="fr-CH"/>
        </w:rPr>
        <w:lastRenderedPageBreak/>
        <w:t xml:space="preserve">        </w:t>
      </w:r>
      <w:r w:rsidRPr="00643940">
        <w:rPr>
          <w:rFonts w:ascii="Courier" w:hAnsi="Courier"/>
          <w:sz w:val="20"/>
          <w:lang w:val="en-US"/>
        </w:rPr>
        <w:t xml:space="preserve">fprintf(file, </w:t>
      </w:r>
      <w:r w:rsidRPr="00643940">
        <w:rPr>
          <w:rFonts w:ascii="Courier" w:hAnsi="Courier"/>
          <w:color w:val="A020F0"/>
          <w:sz w:val="20"/>
          <w:lang w:val="en-US"/>
        </w:rPr>
        <w:t>'                                                    Date:  %s\n'</w:t>
      </w:r>
      <w:r w:rsidRPr="00643940">
        <w:rPr>
          <w:rFonts w:ascii="Courier" w:hAnsi="Courier"/>
          <w:sz w:val="20"/>
          <w:lang w:val="en-US"/>
        </w:rPr>
        <w:t>,     dstr);</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Time:  %02.0f:%02.0f:%02.0f\n\n'</w:t>
      </w:r>
      <w:r w:rsidRPr="00643940">
        <w:rPr>
          <w:rFonts w:ascii="Courier" w:hAnsi="Courier"/>
          <w:sz w:val="20"/>
          <w:lang w:val="en-US"/>
        </w:rPr>
        <w:t>, cstr(4), cstr(5), cstr(6));</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color w:val="228B22"/>
          <w:sz w:val="20"/>
          <w:lang w:val="en-US"/>
        </w:rPr>
        <w:t xml:space="preserve">        %% Parameters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SIMULATION MODUS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Empty book (On/Off) -        bkempty:  %u\n'</w:t>
      </w:r>
      <w:r w:rsidRPr="00643940">
        <w:rPr>
          <w:rFonts w:ascii="Courier" w:hAnsi="Courier"/>
          <w:sz w:val="20"/>
          <w:lang w:val="en-US"/>
        </w:rPr>
        <w:t>,     SP.bkempty);</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Entry refresh (On/Off) -     entrefresh:  %u\n'</w:t>
      </w:r>
      <w:r w:rsidRPr="00643940">
        <w:rPr>
          <w:rFonts w:ascii="Courier" w:hAnsi="Courier"/>
          <w:sz w:val="20"/>
          <w:lang w:val="en-US"/>
        </w:rPr>
        <w:t>,     SP.entrefresh);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Entry erasure when aged (On/Off) -         entage:  %u\n'</w:t>
      </w:r>
      <w:r w:rsidRPr="00643940">
        <w:rPr>
          <w:rFonts w:ascii="Courier" w:hAnsi="Courier"/>
          <w:sz w:val="20"/>
          <w:lang w:val="en-US"/>
        </w:rPr>
        <w:t>,     SP.entage);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Multiple shares (On/Off) -      mulshares:  %u\n'</w:t>
      </w:r>
      <w:r w:rsidRPr="00643940">
        <w:rPr>
          <w:rFonts w:ascii="Courier" w:hAnsi="Courier"/>
          <w:sz w:val="20"/>
          <w:lang w:val="en-US"/>
        </w:rPr>
        <w:t>,     SP.mulshares);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Volatility feedback (On/Off) -        volfeed:  %u\n'</w:t>
      </w:r>
      <w:r w:rsidRPr="00643940">
        <w:rPr>
          <w:rFonts w:ascii="Courier" w:hAnsi="Courier"/>
          <w:sz w:val="20"/>
          <w:lang w:val="en-US"/>
        </w:rPr>
        <w:t>,     SP.volfeed);</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Price regulation (On/Off) -       regulate:  %u\n'</w:t>
      </w:r>
      <w:r w:rsidRPr="00643940">
        <w:rPr>
          <w:rFonts w:ascii="Courier" w:hAnsi="Courier"/>
          <w:sz w:val="20"/>
          <w:lang w:val="en-US"/>
        </w:rPr>
        <w:t>,     SP.regulate);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Financial bubble (On/Off) -          devon:  %u\n\n\n'</w:t>
      </w:r>
      <w:r w:rsidRPr="00643940">
        <w:rPr>
          <w:rFonts w:ascii="Courier" w:hAnsi="Courier"/>
          <w:sz w:val="20"/>
          <w:lang w:val="en-US"/>
        </w:rPr>
        <w:t>, SP.devon);</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STANDARD PARAMETERS (used in all of the modi)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Number of traders -           tnum:  %u\n'</w:t>
      </w:r>
      <w:r w:rsidRPr="00643940">
        <w:rPr>
          <w:rFonts w:ascii="Courier" w:hAnsi="Courier"/>
          <w:sz w:val="20"/>
          <w:lang w:val="en-US"/>
        </w:rPr>
        <w:t>,     SP.tnum);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Amount of shares -      totShares:  %u\n'</w:t>
      </w:r>
      <w:r w:rsidRPr="00643940">
        <w:rPr>
          <w:rFonts w:ascii="Courier" w:hAnsi="Courier"/>
          <w:sz w:val="20"/>
          <w:lang w:val="en-US"/>
        </w:rPr>
        <w:t>,     SP.totShares);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Starting price -             p0:  %.2f\n\n'</w:t>
      </w:r>
      <w:r w:rsidRPr="00643940">
        <w:rPr>
          <w:rFonts w:ascii="Courier" w:hAnsi="Courier"/>
          <w:sz w:val="20"/>
          <w:lang w:val="en-US"/>
        </w:rPr>
        <w:t>, SP.p0);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Mean of normal distribution -             mu:  %.4f\n'</w:t>
      </w:r>
      <w:r w:rsidRPr="00643940">
        <w:rPr>
          <w:rFonts w:ascii="Courier" w:hAnsi="Courier"/>
          <w:sz w:val="20"/>
          <w:lang w:val="en-US"/>
        </w:rPr>
        <w:t>,   SP.mu);</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Initial std. deviation of normal dist. -          sigma:  %.4f\n'</w:t>
      </w:r>
      <w:r w:rsidRPr="00643940">
        <w:rPr>
          <w:rFonts w:ascii="Courier" w:hAnsi="Courier"/>
          <w:sz w:val="20"/>
          <w:lang w:val="en-US"/>
        </w:rPr>
        <w:t>,   SSM.sigma);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Parameter of exponential distribution -         lambda:  %.4f\n\n'</w:t>
      </w:r>
      <w:r w:rsidRPr="00643940">
        <w:rPr>
          <w:rFonts w:ascii="Courier" w:hAnsi="Courier"/>
          <w:sz w:val="20"/>
          <w:lang w:val="en-US"/>
        </w:rPr>
        <w:t>, SP.lambda);</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Total days -              M:  %u\n'</w:t>
      </w:r>
      <w:r w:rsidRPr="00643940">
        <w:rPr>
          <w:rFonts w:ascii="Courier" w:hAnsi="Courier"/>
          <w:sz w:val="20"/>
          <w:lang w:val="en-US"/>
        </w:rPr>
        <w:t>,     SP.M);</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Total time in seconds -              T:  %u\n\n'</w:t>
      </w:r>
      <w:r w:rsidRPr="00643940">
        <w:rPr>
          <w:rFonts w:ascii="Courier" w:hAnsi="Courier"/>
          <w:sz w:val="20"/>
          <w:lang w:val="en-US"/>
        </w:rPr>
        <w:t>,   SP.T);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Last tick iteration window -             dt:  %.2f\n\n\n'</w:t>
      </w:r>
      <w:r w:rsidRPr="00643940">
        <w:rPr>
          <w:rFonts w:ascii="Courier" w:hAnsi="Courier"/>
          <w:sz w:val="20"/>
          <w:lang w:val="en-US"/>
        </w:rPr>
        <w:t>, SP.dt);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VOLATILITY FEEDBACK PARAMETERS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Sigma constant factor -              k:  %.2f\n'</w:t>
      </w:r>
      <w:r w:rsidRPr="00643940">
        <w:rPr>
          <w:rFonts w:ascii="Courier" w:hAnsi="Courier"/>
          <w:sz w:val="20"/>
          <w:lang w:val="en-US"/>
        </w:rPr>
        <w:t>,   SP.k);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Buyer - Seller correlation -         korrbs:  %.2f\n'</w:t>
      </w:r>
      <w:r w:rsidRPr="00643940">
        <w:rPr>
          <w:rFonts w:ascii="Courier" w:hAnsi="Courier"/>
          <w:sz w:val="20"/>
          <w:lang w:val="en-US"/>
        </w:rPr>
        <w:t>,   SP.korrbs);</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Old - New sigma correlation -          korrk:  %.6f\n'</w:t>
      </w:r>
      <w:r w:rsidRPr="00643940">
        <w:rPr>
          <w:rFonts w:ascii="Courier" w:hAnsi="Courier"/>
          <w:sz w:val="20"/>
          <w:lang w:val="en-US"/>
        </w:rPr>
        <w:t>,   SP.korrk);</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Maximum age of entry -             a0:  %.2f\n\n\n'</w:t>
      </w:r>
      <w:r w:rsidRPr="00643940">
        <w:rPr>
          <w:rFonts w:ascii="Courier" w:hAnsi="Courier"/>
          <w:sz w:val="20"/>
          <w:lang w:val="en-US"/>
        </w:rPr>
        <w:t>, SP.a0);</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lastRenderedPageBreak/>
        <w:t xml:space="preserve">        fprintf(file, </w:t>
      </w:r>
      <w:r w:rsidRPr="00643940">
        <w:rPr>
          <w:rFonts w:ascii="Courier" w:hAnsi="Courier"/>
          <w:color w:val="A020F0"/>
          <w:sz w:val="20"/>
          <w:lang w:val="en-US"/>
        </w:rPr>
        <w:t>' - PRICE REGULATION PARAMETERS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Growth -         growth:  %.2f\n'</w:t>
      </w:r>
      <w:r w:rsidRPr="00643940">
        <w:rPr>
          <w:rFonts w:ascii="Courier" w:hAnsi="Courier"/>
          <w:sz w:val="20"/>
          <w:lang w:val="en-US"/>
        </w:rPr>
        <w:t>,   SP.growth);</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Price floor -             pF:  %.2f\n'</w:t>
      </w:r>
      <w:r w:rsidRPr="00643940">
        <w:rPr>
          <w:rFonts w:ascii="Courier" w:hAnsi="Courier"/>
          <w:sz w:val="20"/>
          <w:lang w:val="en-US"/>
        </w:rPr>
        <w:t>,   SP.pF);</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Price ceiling -             pC:  %.2f\n\n\n'</w:t>
      </w:r>
      <w:r w:rsidRPr="00643940">
        <w:rPr>
          <w:rFonts w:ascii="Courier" w:hAnsi="Courier"/>
          <w:sz w:val="20"/>
          <w:lang w:val="en-US"/>
        </w:rPr>
        <w:t>, SP.pC);</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 FINANCIAL BUBBLE PARAMETERS -                             \n'</w:t>
      </w:r>
      <w:r w:rsidRPr="00643940">
        <w:rPr>
          <w:rFonts w:ascii="Courier" w:hAnsi="Courier"/>
          <w:sz w:val="20"/>
          <w:lang w:val="en-US"/>
        </w:rPr>
        <w:t>);</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Stability mean of norm. dist. -            mu3:  %.2f\n'</w:t>
      </w:r>
      <w:r w:rsidRPr="00643940">
        <w:rPr>
          <w:rFonts w:ascii="Courier" w:hAnsi="Courier"/>
          <w:sz w:val="20"/>
          <w:lang w:val="en-US"/>
        </w:rPr>
        <w:t>,   SP.mu3);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Bubble starting day -             t1:  %u\n'</w:t>
      </w:r>
      <w:r w:rsidRPr="00643940">
        <w:rPr>
          <w:rFonts w:ascii="Courier" w:hAnsi="Courier"/>
          <w:sz w:val="20"/>
          <w:lang w:val="en-US"/>
        </w:rPr>
        <w:t>,     SP.t1);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Increase mean of norm. dist. -            mu1:  %.2f\n'</w:t>
      </w:r>
      <w:r w:rsidRPr="00643940">
        <w:rPr>
          <w:rFonts w:ascii="Courier" w:hAnsi="Courier"/>
          <w:sz w:val="20"/>
          <w:lang w:val="en-US"/>
        </w:rPr>
        <w:t>,   SP.mu1);</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Day of bubble burst -             t2:  %u\n'</w:t>
      </w:r>
      <w:r w:rsidRPr="00643940">
        <w:rPr>
          <w:rFonts w:ascii="Courier" w:hAnsi="Courier"/>
          <w:sz w:val="20"/>
          <w:lang w:val="en-US"/>
        </w:rPr>
        <w:t>,     SP.t2);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Decrease mean of norm. dist. -            mu2:  %.2f\n'</w:t>
      </w:r>
      <w:r w:rsidRPr="00643940">
        <w:rPr>
          <w:rFonts w:ascii="Courier" w:hAnsi="Courier"/>
          <w:sz w:val="20"/>
          <w:lang w:val="en-US"/>
        </w:rPr>
        <w:t>,   SP.mu2);</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fprintf(file, </w:t>
      </w:r>
      <w:r w:rsidRPr="00643940">
        <w:rPr>
          <w:rFonts w:ascii="Courier" w:hAnsi="Courier"/>
          <w:color w:val="A020F0"/>
          <w:sz w:val="20"/>
          <w:lang w:val="en-US"/>
        </w:rPr>
        <w:t>'           Day of stability after burst -             t3:  %u\n\n\n'</w:t>
      </w:r>
      <w:r w:rsidRPr="00643940">
        <w:rPr>
          <w:rFonts w:ascii="Courier" w:hAnsi="Courier"/>
          <w:sz w:val="20"/>
          <w:lang w:val="en-US"/>
        </w:rPr>
        <w:t>, SP.t3);</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fclose(file);</w:t>
      </w:r>
    </w:p>
    <w:p w:rsidR="00082087" w:rsidRPr="00643940" w:rsidRDefault="00082087" w:rsidP="00082087">
      <w:pPr>
        <w:pStyle w:val="Formatlibre"/>
        <w:rPr>
          <w:rFonts w:ascii="Courier" w:hAnsi="Courier"/>
          <w:lang w:val="en-US"/>
        </w:rPr>
      </w:pPr>
      <w:r w:rsidRPr="00643940">
        <w:rPr>
          <w:rFonts w:ascii="Courier" w:hAnsi="Courier"/>
          <w:sz w:val="20"/>
          <w:lang w:val="en-US"/>
        </w:rPr>
        <w:t xml:space="preserve">        </w:t>
      </w:r>
    </w:p>
    <w:p w:rsidR="00082087" w:rsidRPr="00643940" w:rsidRDefault="00082087" w:rsidP="00082087">
      <w:pPr>
        <w:pStyle w:val="Formatlibre"/>
        <w:rPr>
          <w:rFonts w:ascii="Courier" w:hAnsi="Courier"/>
          <w:lang w:val="en-US"/>
        </w:rPr>
      </w:pPr>
      <w:r w:rsidRPr="00643940">
        <w:rPr>
          <w:rFonts w:ascii="Courier" w:hAnsi="Courier"/>
          <w:sz w:val="20"/>
          <w:lang w:val="en-US"/>
        </w:rPr>
        <w:t>cd(</w:t>
      </w:r>
      <w:r w:rsidRPr="00643940">
        <w:rPr>
          <w:rFonts w:ascii="Courier" w:hAnsi="Courier"/>
          <w:color w:val="A020F0"/>
          <w:sz w:val="20"/>
          <w:lang w:val="en-US"/>
        </w:rPr>
        <w:t>'../Other'</w:t>
      </w:r>
      <w:r w:rsidRPr="00643940">
        <w:rPr>
          <w:rFonts w:ascii="Courier" w:hAnsi="Courier"/>
          <w:sz w:val="20"/>
          <w:lang w:val="en-US"/>
        </w:rPr>
        <w:t>);</w:t>
      </w:r>
    </w:p>
    <w:p w:rsidR="00082087" w:rsidRDefault="00082087" w:rsidP="00082087">
      <w:pPr>
        <w:pStyle w:val="Corps"/>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rPr>
          <w:rFonts w:ascii="Times New Roman" w:eastAsia="Times New Roman" w:hAnsi="Times New Roman"/>
          <w:color w:val="auto"/>
          <w:sz w:val="20"/>
          <w:lang w:val="de-CH" w:eastAsia="de-CH" w:bidi="x-none"/>
        </w:rPr>
      </w:pPr>
      <w:r w:rsidRPr="00643940">
        <w:rPr>
          <w:i/>
          <w:color w:val="004080"/>
          <w:lang w:val="en-US"/>
        </w:rPr>
        <w:cr/>
      </w:r>
    </w:p>
    <w:p w:rsidR="002A489F" w:rsidRPr="00082087" w:rsidRDefault="002A489F" w:rsidP="002A489F">
      <w:pPr>
        <w:spacing w:line="360" w:lineRule="auto"/>
        <w:rPr>
          <w:b/>
          <w:sz w:val="24"/>
          <w:szCs w:val="24"/>
          <w:lang w:val="de-CH"/>
        </w:rPr>
      </w:pPr>
    </w:p>
    <w:p w:rsidR="002A489F" w:rsidRPr="002A489F" w:rsidRDefault="002A489F" w:rsidP="002A489F">
      <w:pPr>
        <w:spacing w:line="360" w:lineRule="auto"/>
        <w:rPr>
          <w:b/>
          <w:sz w:val="24"/>
          <w:szCs w:val="24"/>
          <w:lang w:val="en-US"/>
        </w:rPr>
      </w:pPr>
    </w:p>
    <w:p w:rsidR="002A489F" w:rsidRPr="006D0C78" w:rsidRDefault="002A489F" w:rsidP="002A489F">
      <w:pPr>
        <w:pStyle w:val="ListParagraph"/>
        <w:numPr>
          <w:ilvl w:val="1"/>
          <w:numId w:val="11"/>
        </w:numPr>
        <w:spacing w:line="360" w:lineRule="auto"/>
        <w:rPr>
          <w:b/>
          <w:sz w:val="24"/>
          <w:szCs w:val="24"/>
          <w:lang w:val="en-US"/>
        </w:rPr>
      </w:pPr>
      <w:r>
        <w:rPr>
          <w:b/>
          <w:sz w:val="24"/>
          <w:szCs w:val="24"/>
          <w:lang w:val="en-US"/>
        </w:rPr>
        <w:t>References</w:t>
      </w:r>
    </w:p>
    <w:p w:rsidR="002A489F" w:rsidRDefault="002A489F" w:rsidP="00085E17">
      <w:pPr>
        <w:spacing w:line="240" w:lineRule="auto"/>
        <w:jc w:val="both"/>
        <w:rPr>
          <w:rFonts w:cstheme="minorHAnsi"/>
          <w:color w:val="333333"/>
          <w:sz w:val="21"/>
          <w:szCs w:val="21"/>
          <w:lang w:val="en-US"/>
        </w:rPr>
      </w:pPr>
      <w:r>
        <w:rPr>
          <w:rFonts w:cstheme="minorHAnsi"/>
          <w:color w:val="333333"/>
          <w:sz w:val="21"/>
          <w:szCs w:val="21"/>
          <w:lang w:val="en-US"/>
        </w:rPr>
        <w:t>[1]</w:t>
      </w:r>
      <w:r>
        <w:rPr>
          <w:rFonts w:cstheme="minorHAnsi"/>
          <w:color w:val="333333"/>
          <w:sz w:val="21"/>
          <w:szCs w:val="21"/>
          <w:lang w:val="en-US"/>
        </w:rPr>
        <w:tab/>
        <w:t>M.Raberto, S. Cincotti, Modeling and simulation of a double auction artificial financial market</w:t>
      </w:r>
      <w:r w:rsidR="00085E17">
        <w:rPr>
          <w:rFonts w:cstheme="minorHAnsi"/>
          <w:color w:val="333333"/>
          <w:sz w:val="21"/>
          <w:szCs w:val="21"/>
          <w:lang w:val="en-US"/>
        </w:rPr>
        <w:t>,</w:t>
      </w:r>
    </w:p>
    <w:p w:rsidR="00085E17" w:rsidRPr="00D655C4" w:rsidRDefault="00085E17" w:rsidP="00085E17">
      <w:pPr>
        <w:spacing w:line="240" w:lineRule="auto"/>
        <w:jc w:val="both"/>
        <w:rPr>
          <w:sz w:val="21"/>
          <w:szCs w:val="21"/>
          <w:lang w:val="en-US"/>
        </w:rPr>
      </w:pPr>
      <w:r>
        <w:rPr>
          <w:rFonts w:cstheme="minorHAnsi"/>
          <w:color w:val="333333"/>
          <w:sz w:val="21"/>
          <w:szCs w:val="21"/>
          <w:lang w:val="en-US"/>
        </w:rPr>
        <w:tab/>
        <w:t>Physica A</w:t>
      </w:r>
      <w:r w:rsidR="00954E51">
        <w:rPr>
          <w:rFonts w:cstheme="minorHAnsi"/>
          <w:color w:val="333333"/>
          <w:sz w:val="21"/>
          <w:szCs w:val="21"/>
          <w:lang w:val="en-US"/>
        </w:rPr>
        <w:t xml:space="preserve"> 355 (2005) 34-45</w:t>
      </w:r>
      <w:r>
        <w:rPr>
          <w:rFonts w:cstheme="minorHAnsi"/>
          <w:color w:val="333333"/>
          <w:sz w:val="21"/>
          <w:szCs w:val="21"/>
          <w:lang w:val="en-US"/>
        </w:rPr>
        <w:t>, 2005</w:t>
      </w:r>
    </w:p>
    <w:sectPr w:rsidR="00085E17" w:rsidRPr="00D655C4" w:rsidSect="00082087">
      <w:headerReference w:type="default" r:id="rId32"/>
      <w:footerReference w:type="default" r:id="rId33"/>
      <w:footerReference w:type="firs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E5C" w:rsidRDefault="003B1E5C" w:rsidP="00AD3771">
      <w:pPr>
        <w:spacing w:after="0" w:line="240" w:lineRule="auto"/>
      </w:pPr>
      <w:r>
        <w:separator/>
      </w:r>
    </w:p>
  </w:endnote>
  <w:endnote w:type="continuationSeparator" w:id="0">
    <w:p w:rsidR="003B1E5C" w:rsidRDefault="003B1E5C" w:rsidP="00AD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833100"/>
      <w:docPartObj>
        <w:docPartGallery w:val="Page Numbers (Bottom of Page)"/>
        <w:docPartUnique/>
      </w:docPartObj>
    </w:sdtPr>
    <w:sdtEndPr>
      <w:rPr>
        <w:noProof/>
      </w:rPr>
    </w:sdtEndPr>
    <w:sdtContent>
      <w:p w:rsidR="006B112C" w:rsidRDefault="006B112C">
        <w:pPr>
          <w:pStyle w:val="Footer"/>
          <w:jc w:val="right"/>
        </w:pPr>
        <w:r>
          <w:fldChar w:fldCharType="begin"/>
        </w:r>
        <w:r>
          <w:instrText xml:space="preserve"> PAGE   \* MERGEFORMAT </w:instrText>
        </w:r>
        <w:r>
          <w:fldChar w:fldCharType="separate"/>
        </w:r>
        <w:r w:rsidR="00EA31B7">
          <w:rPr>
            <w:noProof/>
          </w:rPr>
          <w:t>94</w:t>
        </w:r>
        <w:r>
          <w:rPr>
            <w:noProof/>
          </w:rPr>
          <w:fldChar w:fldCharType="end"/>
        </w:r>
      </w:p>
    </w:sdtContent>
  </w:sdt>
  <w:p w:rsidR="006B112C" w:rsidRPr="00482EF6" w:rsidRDefault="006B112C">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12C" w:rsidRDefault="006B112C">
    <w:pPr>
      <w:pStyle w:val="Footer"/>
      <w:jc w:val="right"/>
    </w:pPr>
  </w:p>
  <w:p w:rsidR="006B112C" w:rsidRDefault="006B1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E5C" w:rsidRDefault="003B1E5C" w:rsidP="00AD3771">
      <w:pPr>
        <w:spacing w:after="0" w:line="240" w:lineRule="auto"/>
      </w:pPr>
      <w:r>
        <w:separator/>
      </w:r>
    </w:p>
  </w:footnote>
  <w:footnote w:type="continuationSeparator" w:id="0">
    <w:p w:rsidR="003B1E5C" w:rsidRDefault="003B1E5C" w:rsidP="00AD37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12C" w:rsidRDefault="006B112C">
    <w:pPr>
      <w:pStyle w:val="Header"/>
      <w:rPr>
        <w:lang w:val="en-US"/>
      </w:rPr>
    </w:pPr>
    <w:r>
      <w:rPr>
        <w:lang w:val="en-US"/>
      </w:rPr>
      <w:t xml:space="preserve">2012 </w:t>
    </w:r>
    <w:r w:rsidRPr="00096108">
      <w:rPr>
        <w:lang w:val="en-US"/>
      </w:rPr>
      <w:t>ETH Zürich</w:t>
    </w:r>
    <w:r>
      <w:ptab w:relativeTo="margin" w:alignment="center" w:leader="none"/>
    </w:r>
    <w:r w:rsidRPr="00096108">
      <w:rPr>
        <w:lang w:val="en-US"/>
      </w:rPr>
      <w:t>Simulation of trading in an artificial stock market</w:t>
    </w:r>
    <w:r>
      <w:ptab w:relativeTo="margin" w:alignment="right" w:leader="none"/>
    </w:r>
    <w:r w:rsidRPr="00096108">
      <w:rPr>
        <w:lang w:val="en-US"/>
      </w:rPr>
      <w:t>N</w:t>
    </w:r>
    <w:r>
      <w:rPr>
        <w:lang w:val="en-US"/>
      </w:rPr>
      <w:t>icholas Eyring</w:t>
    </w:r>
  </w:p>
  <w:p w:rsidR="006B112C" w:rsidRPr="00096108" w:rsidRDefault="006B112C">
    <w:pPr>
      <w:pStyle w:val="Header"/>
      <w:rPr>
        <w:lang w:val="en-US"/>
      </w:rPr>
    </w:pPr>
    <w:r>
      <w:rPr>
        <w:lang w:val="en-US"/>
      </w:rPr>
      <w:tab/>
    </w:r>
    <w:r>
      <w:rPr>
        <w:lang w:val="en-US"/>
      </w:rPr>
      <w:tab/>
      <w:t>Youri Popoff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
    <w:nsid w:val="00000002"/>
    <w:multiLevelType w:val="multilevel"/>
    <w:tmpl w:val="894EE874"/>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2">
    <w:nsid w:val="00000003"/>
    <w:multiLevelType w:val="multilevel"/>
    <w:tmpl w:val="894EE875"/>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3">
    <w:nsid w:val="00000004"/>
    <w:multiLevelType w:val="multilevel"/>
    <w:tmpl w:val="894EE876"/>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4">
    <w:nsid w:val="00000005"/>
    <w:multiLevelType w:val="multilevel"/>
    <w:tmpl w:val="894EE877"/>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5">
    <w:nsid w:val="00000006"/>
    <w:multiLevelType w:val="multilevel"/>
    <w:tmpl w:val="894EE878"/>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6">
    <w:nsid w:val="02262D94"/>
    <w:multiLevelType w:val="multilevel"/>
    <w:tmpl w:val="20082E3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5A82698"/>
    <w:multiLevelType w:val="multilevel"/>
    <w:tmpl w:val="2B8ACBBA"/>
    <w:lvl w:ilvl="0">
      <w:start w:val="1"/>
      <w:numFmt w:val="decimal"/>
      <w:lvlText w:val="%1"/>
      <w:lvlJc w:val="left"/>
      <w:pPr>
        <w:ind w:left="1065" w:hanging="705"/>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95" w:hanging="72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4965"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35" w:hanging="1440"/>
      </w:pPr>
      <w:rPr>
        <w:rFonts w:hint="default"/>
      </w:rPr>
    </w:lvl>
    <w:lvl w:ilvl="8">
      <w:start w:val="1"/>
      <w:numFmt w:val="decimal"/>
      <w:isLgl/>
      <w:lvlText w:val="%1.%2.%3.%4.%5.%6.%7.%8.%9"/>
      <w:lvlJc w:val="left"/>
      <w:pPr>
        <w:ind w:left="7800" w:hanging="1800"/>
      </w:pPr>
      <w:rPr>
        <w:rFonts w:hint="default"/>
      </w:rPr>
    </w:lvl>
  </w:abstractNum>
  <w:abstractNum w:abstractNumId="8">
    <w:nsid w:val="0BA6069C"/>
    <w:multiLevelType w:val="multilevel"/>
    <w:tmpl w:val="791469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6DA4D12"/>
    <w:multiLevelType w:val="hybridMultilevel"/>
    <w:tmpl w:val="0B3A11B2"/>
    <w:lvl w:ilvl="0" w:tplc="74D81BAA">
      <w:start w:val="1"/>
      <w:numFmt w:val="bullet"/>
      <w:lvlText w:val="-"/>
      <w:lvlJc w:val="left"/>
      <w:pPr>
        <w:ind w:left="1068" w:hanging="360"/>
      </w:pPr>
      <w:rPr>
        <w:rFonts w:ascii="Calibri" w:eastAsiaTheme="minorHAnsi" w:hAnsi="Calibri"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nsid w:val="29764CEE"/>
    <w:multiLevelType w:val="hybridMultilevel"/>
    <w:tmpl w:val="33161DCC"/>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1">
    <w:nsid w:val="35316881"/>
    <w:multiLevelType w:val="hybridMultilevel"/>
    <w:tmpl w:val="12DA81F2"/>
    <w:lvl w:ilvl="0" w:tplc="5E0EBF0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A2262B1"/>
    <w:multiLevelType w:val="hybridMultilevel"/>
    <w:tmpl w:val="15EA1A7E"/>
    <w:lvl w:ilvl="0" w:tplc="C31C843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74B430E"/>
    <w:multiLevelType w:val="multilevel"/>
    <w:tmpl w:val="C97EA4FA"/>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12F4332"/>
    <w:multiLevelType w:val="multilevel"/>
    <w:tmpl w:val="061EF87A"/>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3942227"/>
    <w:multiLevelType w:val="multilevel"/>
    <w:tmpl w:val="791469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9843893"/>
    <w:multiLevelType w:val="hybridMultilevel"/>
    <w:tmpl w:val="598CE692"/>
    <w:lvl w:ilvl="0" w:tplc="BE206A88">
      <w:start w:val="1"/>
      <w:numFmt w:val="decimal"/>
      <w:lvlText w:val="%1."/>
      <w:lvlJc w:val="left"/>
      <w:pPr>
        <w:ind w:left="1773" w:hanging="360"/>
      </w:pPr>
      <w:rPr>
        <w:rFonts w:hint="default"/>
      </w:rPr>
    </w:lvl>
    <w:lvl w:ilvl="1" w:tplc="08070019" w:tentative="1">
      <w:start w:val="1"/>
      <w:numFmt w:val="lowerLetter"/>
      <w:lvlText w:val="%2."/>
      <w:lvlJc w:val="left"/>
      <w:pPr>
        <w:ind w:left="2493" w:hanging="360"/>
      </w:pPr>
    </w:lvl>
    <w:lvl w:ilvl="2" w:tplc="0807001B" w:tentative="1">
      <w:start w:val="1"/>
      <w:numFmt w:val="lowerRoman"/>
      <w:lvlText w:val="%3."/>
      <w:lvlJc w:val="right"/>
      <w:pPr>
        <w:ind w:left="3213" w:hanging="180"/>
      </w:pPr>
    </w:lvl>
    <w:lvl w:ilvl="3" w:tplc="0807000F" w:tentative="1">
      <w:start w:val="1"/>
      <w:numFmt w:val="decimal"/>
      <w:lvlText w:val="%4."/>
      <w:lvlJc w:val="left"/>
      <w:pPr>
        <w:ind w:left="3933" w:hanging="360"/>
      </w:pPr>
    </w:lvl>
    <w:lvl w:ilvl="4" w:tplc="08070019" w:tentative="1">
      <w:start w:val="1"/>
      <w:numFmt w:val="lowerLetter"/>
      <w:lvlText w:val="%5."/>
      <w:lvlJc w:val="left"/>
      <w:pPr>
        <w:ind w:left="4653" w:hanging="360"/>
      </w:pPr>
    </w:lvl>
    <w:lvl w:ilvl="5" w:tplc="0807001B" w:tentative="1">
      <w:start w:val="1"/>
      <w:numFmt w:val="lowerRoman"/>
      <w:lvlText w:val="%6."/>
      <w:lvlJc w:val="right"/>
      <w:pPr>
        <w:ind w:left="5373" w:hanging="180"/>
      </w:pPr>
    </w:lvl>
    <w:lvl w:ilvl="6" w:tplc="0807000F" w:tentative="1">
      <w:start w:val="1"/>
      <w:numFmt w:val="decimal"/>
      <w:lvlText w:val="%7."/>
      <w:lvlJc w:val="left"/>
      <w:pPr>
        <w:ind w:left="6093" w:hanging="360"/>
      </w:pPr>
    </w:lvl>
    <w:lvl w:ilvl="7" w:tplc="08070019" w:tentative="1">
      <w:start w:val="1"/>
      <w:numFmt w:val="lowerLetter"/>
      <w:lvlText w:val="%8."/>
      <w:lvlJc w:val="left"/>
      <w:pPr>
        <w:ind w:left="6813" w:hanging="360"/>
      </w:pPr>
    </w:lvl>
    <w:lvl w:ilvl="8" w:tplc="0807001B" w:tentative="1">
      <w:start w:val="1"/>
      <w:numFmt w:val="lowerRoman"/>
      <w:lvlText w:val="%9."/>
      <w:lvlJc w:val="right"/>
      <w:pPr>
        <w:ind w:left="7533" w:hanging="180"/>
      </w:pPr>
    </w:lvl>
  </w:abstractNum>
  <w:abstractNum w:abstractNumId="17">
    <w:nsid w:val="7130027B"/>
    <w:multiLevelType w:val="hybridMultilevel"/>
    <w:tmpl w:val="12B60D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7E5676F6"/>
    <w:multiLevelType w:val="multilevel"/>
    <w:tmpl w:val="07A20D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3"/>
  </w:num>
  <w:num w:numId="3">
    <w:abstractNumId w:val="10"/>
  </w:num>
  <w:num w:numId="4">
    <w:abstractNumId w:val="18"/>
  </w:num>
  <w:num w:numId="5">
    <w:abstractNumId w:val="15"/>
  </w:num>
  <w:num w:numId="6">
    <w:abstractNumId w:val="16"/>
  </w:num>
  <w:num w:numId="7">
    <w:abstractNumId w:val="9"/>
  </w:num>
  <w:num w:numId="8">
    <w:abstractNumId w:val="17"/>
  </w:num>
  <w:num w:numId="9">
    <w:abstractNumId w:val="12"/>
  </w:num>
  <w:num w:numId="10">
    <w:abstractNumId w:val="6"/>
  </w:num>
  <w:num w:numId="11">
    <w:abstractNumId w:val="14"/>
  </w:num>
  <w:num w:numId="12">
    <w:abstractNumId w:val="8"/>
  </w:num>
  <w:num w:numId="13">
    <w:abstractNumId w:val="11"/>
  </w:num>
  <w:num w:numId="14">
    <w:abstractNumId w:val="0"/>
  </w:num>
  <w:num w:numId="15">
    <w:abstractNumId w:val="1"/>
  </w:num>
  <w:num w:numId="16">
    <w:abstractNumId w:val="2"/>
  </w:num>
  <w:num w:numId="17">
    <w:abstractNumId w:val="3"/>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8C"/>
    <w:rsid w:val="0001243E"/>
    <w:rsid w:val="000330B1"/>
    <w:rsid w:val="00040DBC"/>
    <w:rsid w:val="00045DBA"/>
    <w:rsid w:val="00082087"/>
    <w:rsid w:val="00085E17"/>
    <w:rsid w:val="00096108"/>
    <w:rsid w:val="000C26E6"/>
    <w:rsid w:val="000C3E7E"/>
    <w:rsid w:val="000E3673"/>
    <w:rsid w:val="000F590E"/>
    <w:rsid w:val="000F6F79"/>
    <w:rsid w:val="00106938"/>
    <w:rsid w:val="00121190"/>
    <w:rsid w:val="00125C08"/>
    <w:rsid w:val="00141233"/>
    <w:rsid w:val="00142122"/>
    <w:rsid w:val="00162BE0"/>
    <w:rsid w:val="00165192"/>
    <w:rsid w:val="00181C2F"/>
    <w:rsid w:val="001872AE"/>
    <w:rsid w:val="001971EE"/>
    <w:rsid w:val="001B5B8D"/>
    <w:rsid w:val="001C5943"/>
    <w:rsid w:val="002126DA"/>
    <w:rsid w:val="00215B4B"/>
    <w:rsid w:val="00245492"/>
    <w:rsid w:val="00265FA0"/>
    <w:rsid w:val="00297211"/>
    <w:rsid w:val="002A2462"/>
    <w:rsid w:val="002A2646"/>
    <w:rsid w:val="002A489F"/>
    <w:rsid w:val="002A5B09"/>
    <w:rsid w:val="002B0C5F"/>
    <w:rsid w:val="002C6588"/>
    <w:rsid w:val="002D06C5"/>
    <w:rsid w:val="002D2483"/>
    <w:rsid w:val="002D667B"/>
    <w:rsid w:val="002F52F4"/>
    <w:rsid w:val="0034161A"/>
    <w:rsid w:val="0034425E"/>
    <w:rsid w:val="003510EB"/>
    <w:rsid w:val="003555EA"/>
    <w:rsid w:val="0036291F"/>
    <w:rsid w:val="00363D08"/>
    <w:rsid w:val="0036694F"/>
    <w:rsid w:val="003670E4"/>
    <w:rsid w:val="0037556A"/>
    <w:rsid w:val="00390F3A"/>
    <w:rsid w:val="00391DD2"/>
    <w:rsid w:val="003A1A0A"/>
    <w:rsid w:val="003B1E5C"/>
    <w:rsid w:val="003D586D"/>
    <w:rsid w:val="00427A06"/>
    <w:rsid w:val="00472D9A"/>
    <w:rsid w:val="00482EF6"/>
    <w:rsid w:val="004908BF"/>
    <w:rsid w:val="00494658"/>
    <w:rsid w:val="004A4206"/>
    <w:rsid w:val="004C53B4"/>
    <w:rsid w:val="004E548E"/>
    <w:rsid w:val="004E7CCB"/>
    <w:rsid w:val="004F4F58"/>
    <w:rsid w:val="005405FC"/>
    <w:rsid w:val="0056127D"/>
    <w:rsid w:val="0056238E"/>
    <w:rsid w:val="00565311"/>
    <w:rsid w:val="005706E5"/>
    <w:rsid w:val="005A708C"/>
    <w:rsid w:val="005B1D68"/>
    <w:rsid w:val="005E3767"/>
    <w:rsid w:val="005E49FE"/>
    <w:rsid w:val="00635FE8"/>
    <w:rsid w:val="00645489"/>
    <w:rsid w:val="0066539C"/>
    <w:rsid w:val="00670C84"/>
    <w:rsid w:val="00671CBF"/>
    <w:rsid w:val="00696B15"/>
    <w:rsid w:val="006A08D4"/>
    <w:rsid w:val="006B00DC"/>
    <w:rsid w:val="006B112C"/>
    <w:rsid w:val="006D2184"/>
    <w:rsid w:val="006E1FB9"/>
    <w:rsid w:val="006E61A1"/>
    <w:rsid w:val="006F4E24"/>
    <w:rsid w:val="0070177E"/>
    <w:rsid w:val="0072030A"/>
    <w:rsid w:val="00725AF2"/>
    <w:rsid w:val="0077164E"/>
    <w:rsid w:val="00774427"/>
    <w:rsid w:val="0078402F"/>
    <w:rsid w:val="007907B4"/>
    <w:rsid w:val="007A2862"/>
    <w:rsid w:val="007B7498"/>
    <w:rsid w:val="007C18B3"/>
    <w:rsid w:val="007C1D00"/>
    <w:rsid w:val="007C5392"/>
    <w:rsid w:val="007D0D52"/>
    <w:rsid w:val="007E5CD7"/>
    <w:rsid w:val="007F38BB"/>
    <w:rsid w:val="007F3DB0"/>
    <w:rsid w:val="007F3DCC"/>
    <w:rsid w:val="008013E3"/>
    <w:rsid w:val="00830F9B"/>
    <w:rsid w:val="00832274"/>
    <w:rsid w:val="00846F29"/>
    <w:rsid w:val="008509FE"/>
    <w:rsid w:val="00865803"/>
    <w:rsid w:val="00865D1F"/>
    <w:rsid w:val="00866693"/>
    <w:rsid w:val="008B2415"/>
    <w:rsid w:val="008E7FF6"/>
    <w:rsid w:val="0090730F"/>
    <w:rsid w:val="00915271"/>
    <w:rsid w:val="00922C98"/>
    <w:rsid w:val="00926030"/>
    <w:rsid w:val="00935923"/>
    <w:rsid w:val="00941077"/>
    <w:rsid w:val="00941201"/>
    <w:rsid w:val="009533E1"/>
    <w:rsid w:val="00954E51"/>
    <w:rsid w:val="00955763"/>
    <w:rsid w:val="009837FE"/>
    <w:rsid w:val="00984135"/>
    <w:rsid w:val="009930DA"/>
    <w:rsid w:val="009A744A"/>
    <w:rsid w:val="009B1209"/>
    <w:rsid w:val="009C03C7"/>
    <w:rsid w:val="009D6636"/>
    <w:rsid w:val="009F596C"/>
    <w:rsid w:val="00A01909"/>
    <w:rsid w:val="00A4550D"/>
    <w:rsid w:val="00A80F39"/>
    <w:rsid w:val="00AB50A1"/>
    <w:rsid w:val="00AC0681"/>
    <w:rsid w:val="00AD3771"/>
    <w:rsid w:val="00AE3837"/>
    <w:rsid w:val="00AE6C0C"/>
    <w:rsid w:val="00B11BB2"/>
    <w:rsid w:val="00B154F7"/>
    <w:rsid w:val="00B46CCF"/>
    <w:rsid w:val="00B763A4"/>
    <w:rsid w:val="00B86789"/>
    <w:rsid w:val="00B86D6B"/>
    <w:rsid w:val="00B94B7C"/>
    <w:rsid w:val="00BA233F"/>
    <w:rsid w:val="00BF6026"/>
    <w:rsid w:val="00C12CF2"/>
    <w:rsid w:val="00C22A24"/>
    <w:rsid w:val="00C248FC"/>
    <w:rsid w:val="00C24D1D"/>
    <w:rsid w:val="00C31472"/>
    <w:rsid w:val="00C45076"/>
    <w:rsid w:val="00C61E56"/>
    <w:rsid w:val="00C934C8"/>
    <w:rsid w:val="00C96128"/>
    <w:rsid w:val="00CA188D"/>
    <w:rsid w:val="00CA1A1E"/>
    <w:rsid w:val="00CA332F"/>
    <w:rsid w:val="00CE4D6B"/>
    <w:rsid w:val="00D0383D"/>
    <w:rsid w:val="00D25939"/>
    <w:rsid w:val="00D54313"/>
    <w:rsid w:val="00D655C4"/>
    <w:rsid w:val="00D65A0B"/>
    <w:rsid w:val="00D83804"/>
    <w:rsid w:val="00D84485"/>
    <w:rsid w:val="00D87A60"/>
    <w:rsid w:val="00DA39C2"/>
    <w:rsid w:val="00DC31EC"/>
    <w:rsid w:val="00DC3593"/>
    <w:rsid w:val="00DC3921"/>
    <w:rsid w:val="00E25294"/>
    <w:rsid w:val="00E32690"/>
    <w:rsid w:val="00E63C6E"/>
    <w:rsid w:val="00E87270"/>
    <w:rsid w:val="00EA31B7"/>
    <w:rsid w:val="00EA6F7A"/>
    <w:rsid w:val="00ED4D7B"/>
    <w:rsid w:val="00EE5A99"/>
    <w:rsid w:val="00F0276F"/>
    <w:rsid w:val="00F03E06"/>
    <w:rsid w:val="00F1417E"/>
    <w:rsid w:val="00F16072"/>
    <w:rsid w:val="00F322F0"/>
    <w:rsid w:val="00F3448A"/>
    <w:rsid w:val="00F42D1B"/>
    <w:rsid w:val="00F51D88"/>
    <w:rsid w:val="00F66B3C"/>
    <w:rsid w:val="00F80BB9"/>
    <w:rsid w:val="00F844E7"/>
    <w:rsid w:val="00F871FF"/>
    <w:rsid w:val="00FA2B55"/>
    <w:rsid w:val="00FD5A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A708C"/>
    <w:pPr>
      <w:ind w:left="720"/>
      <w:contextualSpacing/>
    </w:pPr>
  </w:style>
  <w:style w:type="paragraph" w:styleId="NormalWeb">
    <w:name w:val="Normal (Web)"/>
    <w:basedOn w:val="Normal"/>
    <w:uiPriority w:val="99"/>
    <w:unhideWhenUsed/>
    <w:rsid w:val="00D655C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Caption">
    <w:name w:val="caption"/>
    <w:basedOn w:val="Normal"/>
    <w:next w:val="Normal"/>
    <w:uiPriority w:val="35"/>
    <w:unhideWhenUsed/>
    <w:qFormat/>
    <w:rsid w:val="00D655C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6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5C4"/>
    <w:rPr>
      <w:rFonts w:ascii="Tahoma" w:hAnsi="Tahoma" w:cs="Tahoma"/>
      <w:sz w:val="16"/>
      <w:szCs w:val="16"/>
    </w:rPr>
  </w:style>
  <w:style w:type="paragraph" w:styleId="Header">
    <w:name w:val="header"/>
    <w:basedOn w:val="Normal"/>
    <w:link w:val="HeaderChar"/>
    <w:uiPriority w:val="99"/>
    <w:unhideWhenUsed/>
    <w:rsid w:val="00AD3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3771"/>
  </w:style>
  <w:style w:type="paragraph" w:styleId="Footer">
    <w:name w:val="footer"/>
    <w:basedOn w:val="Normal"/>
    <w:link w:val="FooterChar"/>
    <w:uiPriority w:val="99"/>
    <w:unhideWhenUsed/>
    <w:rsid w:val="00AD3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3771"/>
  </w:style>
  <w:style w:type="paragraph" w:customStyle="1" w:styleId="Formatlibre">
    <w:name w:val="Format libre"/>
    <w:rsid w:val="00AE3837"/>
    <w:pPr>
      <w:spacing w:after="0" w:line="240" w:lineRule="auto"/>
    </w:pPr>
    <w:rPr>
      <w:rFonts w:ascii="Helvetica" w:eastAsia="ヒラギノ角ゴ Pro W3" w:hAnsi="Helvetica" w:cs="Times New Roman"/>
      <w:color w:val="000000"/>
      <w:sz w:val="24"/>
      <w:szCs w:val="20"/>
      <w:lang w:val="fr-FR" w:eastAsia="de-CH"/>
    </w:rPr>
  </w:style>
  <w:style w:type="paragraph" w:customStyle="1" w:styleId="En-tteetbasdepage">
    <w:name w:val="En-tête et bas de page"/>
    <w:rsid w:val="00082087"/>
    <w:pPr>
      <w:tabs>
        <w:tab w:val="right" w:pos="9632"/>
      </w:tabs>
      <w:spacing w:after="0" w:line="240" w:lineRule="auto"/>
    </w:pPr>
    <w:rPr>
      <w:rFonts w:ascii="Helvetica" w:eastAsia="ヒラギノ角ゴ Pro W3" w:hAnsi="Helvetica" w:cs="Times New Roman"/>
      <w:color w:val="000000"/>
      <w:sz w:val="20"/>
      <w:szCs w:val="20"/>
      <w:lang w:val="fr-FR" w:eastAsia="de-CH"/>
    </w:rPr>
  </w:style>
  <w:style w:type="paragraph" w:customStyle="1" w:styleId="Corps">
    <w:name w:val="Corps"/>
    <w:rsid w:val="00082087"/>
    <w:pPr>
      <w:spacing w:after="0" w:line="240" w:lineRule="auto"/>
    </w:pPr>
    <w:rPr>
      <w:rFonts w:ascii="Helvetica" w:eastAsia="ヒラギノ角ゴ Pro W3" w:hAnsi="Helvetica" w:cs="Times New Roman"/>
      <w:color w:val="000000"/>
      <w:sz w:val="24"/>
      <w:szCs w:val="20"/>
      <w:lang w:val="fr-FR"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A708C"/>
    <w:pPr>
      <w:ind w:left="720"/>
      <w:contextualSpacing/>
    </w:pPr>
  </w:style>
  <w:style w:type="paragraph" w:styleId="NormalWeb">
    <w:name w:val="Normal (Web)"/>
    <w:basedOn w:val="Normal"/>
    <w:uiPriority w:val="99"/>
    <w:unhideWhenUsed/>
    <w:rsid w:val="00D655C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Caption">
    <w:name w:val="caption"/>
    <w:basedOn w:val="Normal"/>
    <w:next w:val="Normal"/>
    <w:uiPriority w:val="35"/>
    <w:unhideWhenUsed/>
    <w:qFormat/>
    <w:rsid w:val="00D655C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6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5C4"/>
    <w:rPr>
      <w:rFonts w:ascii="Tahoma" w:hAnsi="Tahoma" w:cs="Tahoma"/>
      <w:sz w:val="16"/>
      <w:szCs w:val="16"/>
    </w:rPr>
  </w:style>
  <w:style w:type="paragraph" w:styleId="Header">
    <w:name w:val="header"/>
    <w:basedOn w:val="Normal"/>
    <w:link w:val="HeaderChar"/>
    <w:uiPriority w:val="99"/>
    <w:unhideWhenUsed/>
    <w:rsid w:val="00AD3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3771"/>
  </w:style>
  <w:style w:type="paragraph" w:styleId="Footer">
    <w:name w:val="footer"/>
    <w:basedOn w:val="Normal"/>
    <w:link w:val="FooterChar"/>
    <w:uiPriority w:val="99"/>
    <w:unhideWhenUsed/>
    <w:rsid w:val="00AD3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3771"/>
  </w:style>
  <w:style w:type="paragraph" w:customStyle="1" w:styleId="Formatlibre">
    <w:name w:val="Format libre"/>
    <w:rsid w:val="00AE3837"/>
    <w:pPr>
      <w:spacing w:after="0" w:line="240" w:lineRule="auto"/>
    </w:pPr>
    <w:rPr>
      <w:rFonts w:ascii="Helvetica" w:eastAsia="ヒラギノ角ゴ Pro W3" w:hAnsi="Helvetica" w:cs="Times New Roman"/>
      <w:color w:val="000000"/>
      <w:sz w:val="24"/>
      <w:szCs w:val="20"/>
      <w:lang w:val="fr-FR" w:eastAsia="de-CH"/>
    </w:rPr>
  </w:style>
  <w:style w:type="paragraph" w:customStyle="1" w:styleId="En-tteetbasdepage">
    <w:name w:val="En-tête et bas de page"/>
    <w:rsid w:val="00082087"/>
    <w:pPr>
      <w:tabs>
        <w:tab w:val="right" w:pos="9632"/>
      </w:tabs>
      <w:spacing w:after="0" w:line="240" w:lineRule="auto"/>
    </w:pPr>
    <w:rPr>
      <w:rFonts w:ascii="Helvetica" w:eastAsia="ヒラギノ角ゴ Pro W3" w:hAnsi="Helvetica" w:cs="Times New Roman"/>
      <w:color w:val="000000"/>
      <w:sz w:val="20"/>
      <w:szCs w:val="20"/>
      <w:lang w:val="fr-FR" w:eastAsia="de-CH"/>
    </w:rPr>
  </w:style>
  <w:style w:type="paragraph" w:customStyle="1" w:styleId="Corps">
    <w:name w:val="Corps"/>
    <w:rsid w:val="00082087"/>
    <w:pPr>
      <w:spacing w:after="0" w:line="240" w:lineRule="auto"/>
    </w:pPr>
    <w:rPr>
      <w:rFonts w:ascii="Helvetica" w:eastAsia="ヒラギノ角ゴ Pro W3" w:hAnsi="Helvetica" w:cs="Times New Roman"/>
      <w:color w:val="000000"/>
      <w:sz w:val="24"/>
      <w:szCs w:val="20"/>
      <w:lang w:val="fr-FR"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94</Pages>
  <Words>18273</Words>
  <Characters>115123</Characters>
  <Application>Microsoft Office Word</Application>
  <DocSecurity>0</DocSecurity>
  <Lines>959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5</cp:revision>
  <cp:lastPrinted>2012-12-14T14:44:00Z</cp:lastPrinted>
  <dcterms:created xsi:type="dcterms:W3CDTF">2012-12-14T13:19:00Z</dcterms:created>
  <dcterms:modified xsi:type="dcterms:W3CDTF">2012-12-14T14:44:00Z</dcterms:modified>
</cp:coreProperties>
</file>